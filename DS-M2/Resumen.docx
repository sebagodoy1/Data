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AA01" w14:textId="14933F27" w:rsidR="00B17B51" w:rsidRPr="004E67A1" w:rsidRDefault="00D53E80" w:rsidP="00841008">
      <w:pPr>
        <w:pStyle w:val="Ttulo1"/>
      </w:pPr>
      <w:r w:rsidRPr="004E67A1">
        <w:t>Estadística Descriptiva</w:t>
      </w:r>
    </w:p>
    <w:p w14:paraId="15E05F2A" w14:textId="77777777" w:rsidR="00D53E80" w:rsidRPr="00F14461" w:rsidRDefault="00D53E80" w:rsidP="00841008">
      <w:pPr>
        <w:pStyle w:val="Ttulo2"/>
        <w:rPr>
          <w:b w:val="0"/>
        </w:rPr>
      </w:pPr>
      <w:r w:rsidRPr="00F14461">
        <w:t>Estadística</w:t>
      </w:r>
    </w:p>
    <w:p w14:paraId="44C27EC1" w14:textId="7D58464A" w:rsidR="00D53E80" w:rsidRPr="00F14461" w:rsidRDefault="00D53E80" w:rsidP="00D53E80">
      <w:pPr>
        <w:rPr>
          <w:rFonts w:cs="Times New Roman"/>
          <w:szCs w:val="24"/>
        </w:rPr>
      </w:pPr>
      <w:r w:rsidRPr="00F14461">
        <w:rPr>
          <w:rFonts w:cs="Times New Roman"/>
          <w:szCs w:val="24"/>
        </w:rPr>
        <w:t>El término estadística se refiere a datos numéricos, tales como promedios, medianas, porcentajes y números índices que ayudan a entender una gran variedad situaciones.</w:t>
      </w:r>
    </w:p>
    <w:p w14:paraId="43765461" w14:textId="57B2DDAB" w:rsidR="00D53E80" w:rsidRPr="00F14461" w:rsidRDefault="00D53E80" w:rsidP="00D53E80">
      <w:pPr>
        <w:rPr>
          <w:rFonts w:cs="Times New Roman"/>
          <w:szCs w:val="24"/>
        </w:rPr>
      </w:pPr>
      <w:r w:rsidRPr="00F14461">
        <w:rPr>
          <w:rFonts w:cs="Times New Roman"/>
          <w:szCs w:val="24"/>
        </w:rPr>
        <w:t>En un sentido amplio, la estadística se de</w:t>
      </w:r>
      <w:r w:rsidRPr="00F14461">
        <w:rPr>
          <w:rFonts w:eastAsia="Calibri" w:cs="Times New Roman"/>
          <w:szCs w:val="24"/>
        </w:rPr>
        <w:t>fi</w:t>
      </w:r>
      <w:r w:rsidRPr="00F14461">
        <w:rPr>
          <w:rFonts w:cs="Times New Roman"/>
          <w:szCs w:val="24"/>
        </w:rPr>
        <w:t>ne como el arte y la ciencia de reunir datos, analizarlos, presentarlos e interpretarlos.</w:t>
      </w:r>
    </w:p>
    <w:p w14:paraId="6FEA6AF8" w14:textId="29A77957" w:rsidR="00D53E80" w:rsidRDefault="00D53E80" w:rsidP="00D53E80">
      <w:pPr>
        <w:rPr>
          <w:rFonts w:cs="Times New Roman"/>
          <w:szCs w:val="24"/>
        </w:rPr>
      </w:pPr>
      <w:r w:rsidRPr="00F14461">
        <w:rPr>
          <w:rFonts w:cs="Times New Roman"/>
          <w:szCs w:val="24"/>
        </w:rPr>
        <w:t>Esto ayuda a las personas que deben tomar decisiones una mejor comprensión del entorno, permitiéndoles así tomar mejores decisiones con base en mejor información.</w:t>
      </w:r>
    </w:p>
    <w:p w14:paraId="286F4E30" w14:textId="77777777" w:rsidR="00293641" w:rsidRPr="00293641" w:rsidRDefault="00293641" w:rsidP="00841008">
      <w:pPr>
        <w:pStyle w:val="Ttulo2"/>
      </w:pPr>
      <w:r w:rsidRPr="00293641">
        <w:t>Estadística Descriptiva</w:t>
      </w:r>
    </w:p>
    <w:p w14:paraId="7BC39AB0" w14:textId="17C56142" w:rsidR="00293641" w:rsidRPr="00293641" w:rsidRDefault="00293641" w:rsidP="0029364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3641">
        <w:rPr>
          <w:rFonts w:cs="Times New Roman"/>
          <w:szCs w:val="24"/>
        </w:rPr>
        <w:t>La mayor parte de la información estadística en periódicos, revistas, informes de empresas y otras publicaciones consta de datos que se resumen y presentan en una forma fácil de leer y de entender. A estos resúmenes de datos, que pueden ser tabulares, grá</w:t>
      </w:r>
      <w:r w:rsidRPr="00293641">
        <w:rPr>
          <w:rFonts w:eastAsia="Calibri" w:cs="Times New Roman"/>
          <w:szCs w:val="24"/>
        </w:rPr>
        <w:t>fi</w:t>
      </w:r>
      <w:r w:rsidRPr="00293641">
        <w:rPr>
          <w:rFonts w:cs="Times New Roman"/>
          <w:szCs w:val="24"/>
        </w:rPr>
        <w:t>cos o numéricos se les conoce como estadística descriptiva.</w:t>
      </w:r>
    </w:p>
    <w:p w14:paraId="18E6C0C5" w14:textId="3BC90455" w:rsidR="00293641" w:rsidRDefault="00293641" w:rsidP="0029364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3641">
        <w:rPr>
          <w:rFonts w:cs="Times New Roman"/>
          <w:szCs w:val="24"/>
        </w:rPr>
        <w:t>Mediante estadísticos se pueden describir y comprender un entorno.</w:t>
      </w:r>
    </w:p>
    <w:p w14:paraId="29B7FF1B" w14:textId="12C27A90" w:rsidR="00293641" w:rsidRDefault="00293641" w:rsidP="0029364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58D9F8E" w14:textId="77777777" w:rsidR="00293641" w:rsidRPr="00293641" w:rsidRDefault="00293641" w:rsidP="00841008">
      <w:pPr>
        <w:pStyle w:val="Ttulo2"/>
      </w:pPr>
      <w:r w:rsidRPr="00293641">
        <w:t>Estadística Inferencial</w:t>
      </w:r>
    </w:p>
    <w:p w14:paraId="49E4B24A" w14:textId="4BF9229F" w:rsidR="00293641" w:rsidRDefault="00293641" w:rsidP="0029364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93641">
        <w:rPr>
          <w:rFonts w:cs="Times New Roman"/>
          <w:szCs w:val="24"/>
        </w:rPr>
        <w:t>Una de las principales contribuciones de la estadística es emplear</w:t>
      </w:r>
      <w:r>
        <w:rPr>
          <w:rFonts w:cs="Times New Roman"/>
          <w:szCs w:val="24"/>
        </w:rPr>
        <w:t xml:space="preserve"> </w:t>
      </w:r>
      <w:r w:rsidRPr="00293641">
        <w:rPr>
          <w:rFonts w:cs="Times New Roman"/>
          <w:szCs w:val="24"/>
        </w:rPr>
        <w:t>datos de una muestra para hacer estimaciones y probar hipótesis</w:t>
      </w:r>
      <w:r>
        <w:rPr>
          <w:rFonts w:cs="Times New Roman"/>
          <w:szCs w:val="24"/>
        </w:rPr>
        <w:t xml:space="preserve"> </w:t>
      </w:r>
      <w:r w:rsidRPr="00293641">
        <w:rPr>
          <w:rFonts w:cs="Times New Roman"/>
          <w:szCs w:val="24"/>
        </w:rPr>
        <w:t>acerca de las características de una población mediante un</w:t>
      </w:r>
      <w:r>
        <w:rPr>
          <w:rFonts w:cs="Times New Roman"/>
          <w:szCs w:val="24"/>
        </w:rPr>
        <w:t xml:space="preserve"> </w:t>
      </w:r>
      <w:r w:rsidRPr="00293641">
        <w:rPr>
          <w:rFonts w:cs="Times New Roman"/>
          <w:szCs w:val="24"/>
        </w:rPr>
        <w:t>proceso al que se le conoce como inferencia estadística.</w:t>
      </w:r>
    </w:p>
    <w:p w14:paraId="7BAC76ED" w14:textId="77777777" w:rsidR="00745D48" w:rsidRDefault="00745D48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99D509C" w14:textId="62E4B97A" w:rsidR="00745D48" w:rsidRPr="00745D48" w:rsidRDefault="00745D48" w:rsidP="00841008">
      <w:pPr>
        <w:pStyle w:val="Ttulo2"/>
      </w:pPr>
      <w:r w:rsidRPr="00745D48">
        <w:t>Población y muestra</w:t>
      </w:r>
    </w:p>
    <w:p w14:paraId="7AE26C4A" w14:textId="17AA7E69" w:rsidR="00745D48" w:rsidRPr="00745D48" w:rsidRDefault="00745D48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45D48">
        <w:rPr>
          <w:rFonts w:cs="Times New Roman"/>
          <w:szCs w:val="24"/>
        </w:rPr>
        <w:t>Cuando se examina un grupo entero o universo completo de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observaciones, se lo denomina población. Cuando se examina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una pequeña parte del grupo, lo llamamos muestra.</w:t>
      </w:r>
    </w:p>
    <w:p w14:paraId="3E393620" w14:textId="2124B76A" w:rsidR="00745D48" w:rsidRPr="00745D48" w:rsidRDefault="00745D48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45D48">
        <w:rPr>
          <w:rFonts w:cs="Times New Roman"/>
          <w:szCs w:val="24"/>
        </w:rPr>
        <w:t>El concepto de población en Estadística va más allá de la clásica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de</w:t>
      </w:r>
      <w:r>
        <w:rPr>
          <w:rFonts w:eastAsia="Times New Roman" w:cs="Times New Roman"/>
          <w:szCs w:val="24"/>
        </w:rPr>
        <w:t>fi</w:t>
      </w:r>
      <w:r w:rsidRPr="00745D48">
        <w:rPr>
          <w:rFonts w:cs="Times New Roman"/>
          <w:szCs w:val="24"/>
        </w:rPr>
        <w:t>nición que se da en la Demografía.</w:t>
      </w:r>
    </w:p>
    <w:p w14:paraId="62256AD8" w14:textId="57ECDF95" w:rsidR="00745D48" w:rsidRPr="00745D48" w:rsidRDefault="00745D48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45D48">
        <w:rPr>
          <w:rFonts w:cs="Times New Roman"/>
          <w:szCs w:val="24"/>
        </w:rPr>
        <w:t>En la actividad estadística una población puede estar constituida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por elementos de cualquier tipo, no solamente por seres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humanos.</w:t>
      </w:r>
    </w:p>
    <w:p w14:paraId="2FB20B93" w14:textId="1F1DD398" w:rsidR="00745D48" w:rsidRDefault="00745D48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45D48">
        <w:rPr>
          <w:rFonts w:cs="Times New Roman"/>
          <w:szCs w:val="24"/>
        </w:rPr>
        <w:t>Por ejemplo, se puede hablar de la población de viviendas de un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barrio; de la población de comprobantes contables de una</w:t>
      </w:r>
      <w:r>
        <w:rPr>
          <w:rFonts w:cs="Times New Roman"/>
          <w:szCs w:val="24"/>
        </w:rPr>
        <w:t xml:space="preserve"> </w:t>
      </w:r>
      <w:r w:rsidRPr="00745D48">
        <w:rPr>
          <w:rFonts w:cs="Times New Roman"/>
          <w:szCs w:val="24"/>
        </w:rPr>
        <w:t>empresa; de la población de alumnos en Henry, etc.</w:t>
      </w:r>
    </w:p>
    <w:p w14:paraId="564B267D" w14:textId="0BE6C7D1" w:rsidR="002E6DC6" w:rsidRDefault="002E6DC6" w:rsidP="00745D4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4C57C42" w14:textId="77777777" w:rsidR="002E6DC6" w:rsidRPr="002E6DC6" w:rsidRDefault="002E6DC6" w:rsidP="00841008">
      <w:pPr>
        <w:pStyle w:val="Ttulo2"/>
      </w:pPr>
      <w:r w:rsidRPr="002E6DC6">
        <w:t>Distribución de frecuencias</w:t>
      </w:r>
    </w:p>
    <w:p w14:paraId="27B144ED" w14:textId="32300209" w:rsidR="002E6DC6" w:rsidRP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E6DC6">
        <w:rPr>
          <w:rFonts w:cs="Times New Roman"/>
          <w:szCs w:val="24"/>
        </w:rPr>
        <w:t>La distribución de frecuencias es una forma de presentación de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los datos que facilita su tratamiento conjunto y permite una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comprensión diferente de ellos. Es una tabla de datos en base a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observaciones (frecuencias). La frecuencia es el número de casos</w:t>
      </w:r>
    </w:p>
    <w:p w14:paraId="56ADECFF" w14:textId="688586B7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E6DC6">
        <w:rPr>
          <w:rFonts w:cs="Times New Roman"/>
          <w:szCs w:val="24"/>
        </w:rPr>
        <w:t>que pertenecen a un valor determinado.</w:t>
      </w:r>
    </w:p>
    <w:p w14:paraId="658E17FC" w14:textId="173B01E8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DC4CF36" w14:textId="124E31B9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CD63749" w14:textId="2113C463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E61CDC7" w14:textId="59200D87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DB3E3C3" w14:textId="39358303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4EFD564" w14:textId="0FDA4C3A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4AAF9F4" w14:textId="4312A6AF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D914E75" w14:textId="0A7BB1E7" w:rsidR="004E67A1" w:rsidRDefault="004E67A1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664A4C3" w14:textId="77777777" w:rsidR="004E67A1" w:rsidRDefault="004E67A1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BBEF06B" w14:textId="77777777" w:rsidR="002E6DC6" w:rsidRP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CF4D82A" w14:textId="77777777" w:rsidR="002E6DC6" w:rsidRPr="002E6DC6" w:rsidRDefault="002E6DC6" w:rsidP="002E6DC6">
      <w:pPr>
        <w:kinsoku w:val="0"/>
        <w:overflowPunct w:val="0"/>
        <w:autoSpaceDE w:val="0"/>
        <w:autoSpaceDN w:val="0"/>
        <w:adjustRightInd w:val="0"/>
        <w:spacing w:after="0" w:line="234" w:lineRule="exact"/>
        <w:ind w:left="3159"/>
        <w:rPr>
          <w:rFonts w:cs="Times New Roman"/>
          <w:color w:val="727272"/>
          <w:sz w:val="21"/>
          <w:szCs w:val="21"/>
        </w:rPr>
      </w:pPr>
      <w:r w:rsidRPr="002E6DC6">
        <w:rPr>
          <w:rFonts w:cs="Times New Roman"/>
          <w:color w:val="5D5D5D"/>
          <w:sz w:val="21"/>
          <w:szCs w:val="21"/>
        </w:rPr>
        <w:t>Edades d</w:t>
      </w:r>
      <w:r w:rsidRPr="002E6DC6">
        <w:rPr>
          <w:rFonts w:cs="Times New Roman"/>
          <w:color w:val="898989"/>
          <w:sz w:val="21"/>
          <w:szCs w:val="21"/>
        </w:rPr>
        <w:t xml:space="preserve">e </w:t>
      </w:r>
      <w:r w:rsidRPr="002E6DC6">
        <w:rPr>
          <w:rFonts w:cs="Times New Roman"/>
          <w:color w:val="5D5D5D"/>
          <w:sz w:val="21"/>
          <w:szCs w:val="21"/>
        </w:rPr>
        <w:t xml:space="preserve">los </w:t>
      </w:r>
      <w:r w:rsidRPr="002E6DC6">
        <w:rPr>
          <w:rFonts w:cs="Times New Roman"/>
          <w:color w:val="727272"/>
          <w:sz w:val="21"/>
          <w:szCs w:val="21"/>
        </w:rPr>
        <w:t xml:space="preserve">compradores </w:t>
      </w:r>
      <w:r w:rsidRPr="002E6DC6">
        <w:rPr>
          <w:rFonts w:cs="Times New Roman"/>
          <w:color w:val="5D5D5D"/>
          <w:sz w:val="21"/>
          <w:szCs w:val="21"/>
        </w:rPr>
        <w:t xml:space="preserve">de </w:t>
      </w:r>
      <w:r w:rsidRPr="002E6DC6">
        <w:rPr>
          <w:rFonts w:cs="Times New Roman"/>
          <w:color w:val="727272"/>
          <w:sz w:val="21"/>
          <w:szCs w:val="21"/>
        </w:rPr>
        <w:t>automóviles</w:t>
      </w:r>
    </w:p>
    <w:p w14:paraId="78158498" w14:textId="77777777" w:rsidR="002E6DC6" w:rsidRPr="002E6DC6" w:rsidRDefault="002E6DC6" w:rsidP="002E6DC6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cs="Times New Roman"/>
          <w:sz w:val="7"/>
          <w:szCs w:val="7"/>
        </w:rPr>
      </w:pPr>
    </w:p>
    <w:tbl>
      <w:tblPr>
        <w:tblW w:w="0" w:type="auto"/>
        <w:tblInd w:w="8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441"/>
        <w:gridCol w:w="580"/>
        <w:gridCol w:w="1014"/>
        <w:gridCol w:w="665"/>
        <w:gridCol w:w="1082"/>
        <w:gridCol w:w="1091"/>
        <w:gridCol w:w="1031"/>
        <w:gridCol w:w="1091"/>
        <w:gridCol w:w="1074"/>
      </w:tblGrid>
      <w:tr w:rsidR="002E6DC6" w:rsidRPr="002E6DC6" w14:paraId="39005D9B" w14:textId="77777777">
        <w:trPr>
          <w:trHeight w:val="1269"/>
        </w:trPr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8CA40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cs="Times New Roman"/>
                <w:sz w:val="31"/>
                <w:szCs w:val="31"/>
              </w:rPr>
            </w:pPr>
          </w:p>
          <w:p w14:paraId="6A7E185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color w:val="898989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>Edade</w:t>
            </w:r>
            <w:r w:rsidRPr="002E6DC6">
              <w:rPr>
                <w:rFonts w:cs="Times New Roman"/>
                <w:color w:val="898989"/>
                <w:sz w:val="21"/>
                <w:szCs w:val="21"/>
              </w:rPr>
              <w:t>s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7842BC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18" w:after="0" w:line="230" w:lineRule="auto"/>
              <w:ind w:left="74" w:right="15" w:firstLine="42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Cs w:val="24"/>
              </w:rPr>
              <w:t xml:space="preserve">Nº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 xml:space="preserve">de 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autos</w:t>
            </w:r>
          </w:p>
          <w:p w14:paraId="5AA4CF35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57" w:after="0" w:line="249" w:lineRule="exact"/>
              <w:ind w:left="177" w:right="154"/>
              <w:jc w:val="center"/>
              <w:rPr>
                <w:rFonts w:cs="Times New Roman"/>
                <w:i/>
                <w:iCs/>
                <w:color w:val="727272"/>
                <w:sz w:val="23"/>
                <w:szCs w:val="23"/>
              </w:rPr>
            </w:pPr>
            <w:r w:rsidRPr="002E6DC6">
              <w:rPr>
                <w:rFonts w:cs="Times New Roman"/>
                <w:i/>
                <w:iCs/>
                <w:color w:val="727272"/>
                <w:sz w:val="23"/>
                <w:szCs w:val="23"/>
              </w:rPr>
              <w:t>J;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E04D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cs="Times New Roman"/>
              </w:rPr>
            </w:pPr>
          </w:p>
          <w:p w14:paraId="51FC7BC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20" w:lineRule="auto"/>
              <w:ind w:left="87" w:right="21"/>
              <w:jc w:val="center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Verdadero </w:t>
            </w:r>
            <w:proofErr w:type="gramStart"/>
            <w:r w:rsidRPr="002E6DC6">
              <w:rPr>
                <w:rFonts w:cs="Times New Roman"/>
                <w:color w:val="5D5D5D"/>
                <w:sz w:val="21"/>
                <w:szCs w:val="21"/>
              </w:rPr>
              <w:t>(.imite</w:t>
            </w:r>
            <w:proofErr w:type="gramEnd"/>
          </w:p>
          <w:p w14:paraId="5E24783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cs="Times New Roman"/>
                <w:sz w:val="25"/>
                <w:szCs w:val="25"/>
              </w:rPr>
            </w:pPr>
          </w:p>
          <w:p w14:paraId="3826009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7" w:right="16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VI.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2B7A5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cs="Times New Roman"/>
                <w:sz w:val="20"/>
                <w:szCs w:val="20"/>
              </w:rPr>
            </w:pPr>
          </w:p>
          <w:p w14:paraId="0E7BED4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7" w:lineRule="auto"/>
              <w:ind w:left="77" w:right="20" w:firstLine="3"/>
              <w:jc w:val="center"/>
              <w:rPr>
                <w:rFonts w:cs="Times New Roman"/>
                <w:color w:val="5D5D5D"/>
                <w:w w:val="9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 xml:space="preserve">Punto </w:t>
            </w: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>Medio</w:t>
            </w:r>
          </w:p>
          <w:p w14:paraId="434AFA23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cs="Times New Roman"/>
                <w:sz w:val="21"/>
                <w:szCs w:val="21"/>
              </w:rPr>
            </w:pPr>
          </w:p>
          <w:p w14:paraId="2E6AEAC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93" w:right="160"/>
              <w:jc w:val="center"/>
              <w:rPr>
                <w:rFonts w:cs="Times New Roman"/>
                <w:color w:val="9A9A9A"/>
                <w:w w:val="110"/>
                <w:sz w:val="23"/>
                <w:szCs w:val="23"/>
              </w:rPr>
            </w:pPr>
            <w:r w:rsidRPr="002E6DC6">
              <w:rPr>
                <w:rFonts w:cs="Times New Roman"/>
                <w:color w:val="727272"/>
                <w:w w:val="110"/>
                <w:sz w:val="23"/>
                <w:szCs w:val="23"/>
              </w:rPr>
              <w:t>x</w:t>
            </w:r>
            <w:r w:rsidRPr="002E6DC6">
              <w:rPr>
                <w:rFonts w:cs="Times New Roman"/>
                <w:color w:val="9A9A9A"/>
                <w:w w:val="110"/>
                <w:sz w:val="23"/>
                <w:szCs w:val="23"/>
              </w:rPr>
              <w:t>,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BDBADE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2" w:lineRule="auto"/>
              <w:ind w:left="78" w:right="27" w:firstLine="23"/>
              <w:jc w:val="both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Frecuencia </w:t>
            </w:r>
            <w:r w:rsidRPr="002E6DC6">
              <w:rPr>
                <w:rFonts w:cs="Times New Roman"/>
                <w:color w:val="727272"/>
                <w:w w:val="95"/>
                <w:sz w:val="21"/>
                <w:szCs w:val="21"/>
              </w:rPr>
              <w:t xml:space="preserve">Acumulada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Menor que</w:t>
            </w:r>
          </w:p>
          <w:p w14:paraId="47B6CA0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313" w:lineRule="exact"/>
              <w:ind w:left="386"/>
              <w:rPr>
                <w:rFonts w:cs="Times New Roman"/>
                <w:color w:val="9A9A9A"/>
                <w:w w:val="80"/>
                <w:sz w:val="33"/>
                <w:szCs w:val="33"/>
              </w:rPr>
            </w:pPr>
            <w:r w:rsidRPr="002E6DC6">
              <w:rPr>
                <w:rFonts w:cs="Times New Roman"/>
                <w:color w:val="5D5D5D"/>
                <w:w w:val="80"/>
                <w:sz w:val="33"/>
                <w:szCs w:val="33"/>
              </w:rPr>
              <w:t>,..</w:t>
            </w:r>
            <w:r w:rsidRPr="002E6DC6">
              <w:rPr>
                <w:rFonts w:cs="Times New Roman"/>
                <w:color w:val="9A9A9A"/>
                <w:w w:val="80"/>
                <w:sz w:val="33"/>
                <w:szCs w:val="33"/>
              </w:rPr>
              <w:t>,,.,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1B0F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13" w:after="0" w:line="242" w:lineRule="auto"/>
              <w:ind w:left="78" w:right="36" w:firstLine="23"/>
              <w:jc w:val="both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Frecuencia Acumulada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Mayo</w:t>
            </w:r>
            <w:r w:rsidRPr="002E6DC6">
              <w:rPr>
                <w:rFonts w:cs="Times New Roman"/>
                <w:color w:val="3D3D3D"/>
                <w:sz w:val="21"/>
                <w:szCs w:val="21"/>
              </w:rPr>
              <w:t xml:space="preserve">r 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que</w:t>
            </w:r>
          </w:p>
          <w:p w14:paraId="069F74BD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42" w:after="0" w:line="240" w:lineRule="auto"/>
              <w:ind w:left="378"/>
              <w:rPr>
                <w:rFonts w:cs="Times New Roman"/>
                <w:i/>
                <w:iCs/>
                <w:color w:val="9A9A9A"/>
                <w:sz w:val="18"/>
                <w:szCs w:val="18"/>
              </w:rPr>
            </w:pPr>
            <w:r w:rsidRPr="002E6DC6">
              <w:rPr>
                <w:rFonts w:cs="Times New Roman"/>
                <w:i/>
                <w:iCs/>
                <w:color w:val="5D5D5D"/>
                <w:sz w:val="18"/>
                <w:szCs w:val="18"/>
              </w:rPr>
              <w:t xml:space="preserve">F </w:t>
            </w:r>
            <w:r w:rsidRPr="002E6DC6">
              <w:rPr>
                <w:rFonts w:cs="Times New Roman"/>
                <w:i/>
                <w:iCs/>
                <w:color w:val="9A9A9A"/>
                <w:sz w:val="18"/>
                <w:szCs w:val="18"/>
              </w:rPr>
              <w:t>/+J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4E2B3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cs="Times New Roman"/>
                <w:sz w:val="20"/>
                <w:szCs w:val="20"/>
              </w:rPr>
            </w:pPr>
          </w:p>
          <w:p w14:paraId="07DB909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37" w:lineRule="auto"/>
              <w:ind w:left="76" w:right="33"/>
              <w:jc w:val="center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Frecuencia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Relativa</w:t>
            </w:r>
          </w:p>
          <w:p w14:paraId="0D4643D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rPr>
                <w:rFonts w:cs="Times New Roman"/>
                <w:sz w:val="26"/>
                <w:szCs w:val="26"/>
              </w:rPr>
            </w:pPr>
          </w:p>
          <w:p w14:paraId="5BA4C91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30" w:lineRule="exact"/>
              <w:ind w:left="72" w:right="33"/>
              <w:jc w:val="center"/>
              <w:rPr>
                <w:rFonts w:cs="Times New Roman"/>
                <w:i/>
                <w:iCs/>
                <w:color w:val="9A9A9A"/>
                <w:sz w:val="20"/>
                <w:szCs w:val="20"/>
              </w:rPr>
            </w:pPr>
            <w:r w:rsidRPr="002E6DC6">
              <w:rPr>
                <w:rFonts w:cs="Times New Roman"/>
                <w:i/>
                <w:iCs/>
                <w:color w:val="727272"/>
                <w:sz w:val="20"/>
                <w:szCs w:val="20"/>
              </w:rPr>
              <w:t>'1</w:t>
            </w:r>
            <w:r w:rsidRPr="002E6DC6">
              <w:rPr>
                <w:rFonts w:cs="Times New Roman"/>
                <w:i/>
                <w:iCs/>
                <w:color w:val="9A9A9A"/>
                <w:sz w:val="20"/>
                <w:szCs w:val="20"/>
              </w:rPr>
              <w:t>1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4917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37" w:lineRule="auto"/>
              <w:ind w:left="86" w:right="38" w:firstLine="2"/>
              <w:jc w:val="center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Frecuencia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 xml:space="preserve">Relativa </w:t>
            </w: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Acumulada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Menor que</w:t>
            </w:r>
          </w:p>
          <w:p w14:paraId="1F0C541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88" w:lineRule="exact"/>
              <w:ind w:left="152" w:right="105"/>
              <w:jc w:val="center"/>
              <w:rPr>
                <w:rFonts w:cs="Times New Roman"/>
                <w:i/>
                <w:iCs/>
                <w:color w:val="9A9A9A"/>
                <w:w w:val="70"/>
                <w:sz w:val="30"/>
                <w:szCs w:val="30"/>
              </w:rPr>
            </w:pPr>
            <w:r w:rsidRPr="002E6DC6">
              <w:rPr>
                <w:rFonts w:cs="Times New Roman"/>
                <w:i/>
                <w:iCs/>
                <w:color w:val="5D5D5D"/>
                <w:w w:val="70"/>
                <w:sz w:val="30"/>
                <w:szCs w:val="30"/>
              </w:rPr>
              <w:t>H</w:t>
            </w:r>
            <w:r w:rsidRPr="002E6DC6">
              <w:rPr>
                <w:rFonts w:cs="Times New Roman"/>
                <w:i/>
                <w:iCs/>
                <w:color w:val="9A9A9A"/>
                <w:w w:val="70"/>
                <w:sz w:val="30"/>
                <w:szCs w:val="30"/>
              </w:rPr>
              <w:t>/"'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317D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37" w:lineRule="auto"/>
              <w:ind w:left="68" w:right="24" w:firstLine="14"/>
              <w:jc w:val="center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95"/>
                <w:sz w:val="21"/>
                <w:szCs w:val="21"/>
              </w:rPr>
              <w:t xml:space="preserve">Frecuencia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 xml:space="preserve">Relativa </w:t>
            </w:r>
            <w:r w:rsidRPr="002E6DC6">
              <w:rPr>
                <w:rFonts w:cs="Times New Roman"/>
                <w:color w:val="5D5D5D"/>
                <w:w w:val="95"/>
                <w:sz w:val="21"/>
                <w:szCs w:val="21"/>
              </w:rPr>
              <w:t xml:space="preserve">Acumulada 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Ma</w:t>
            </w:r>
            <w:r w:rsidRPr="002E6DC6">
              <w:rPr>
                <w:rFonts w:cs="Times New Roman"/>
                <w:color w:val="898989"/>
                <w:sz w:val="21"/>
                <w:szCs w:val="21"/>
              </w:rPr>
              <w:t>yo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r que</w:t>
            </w:r>
          </w:p>
          <w:p w14:paraId="0CB5E43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88" w:lineRule="exact"/>
              <w:ind w:left="331" w:right="247"/>
              <w:jc w:val="center"/>
              <w:rPr>
                <w:rFonts w:cs="Times New Roman"/>
                <w:i/>
                <w:iCs/>
                <w:color w:val="9A9A9A"/>
                <w:w w:val="75"/>
                <w:sz w:val="30"/>
                <w:szCs w:val="30"/>
              </w:rPr>
            </w:pPr>
            <w:r w:rsidRPr="002E6DC6">
              <w:rPr>
                <w:rFonts w:cs="Times New Roman"/>
                <w:i/>
                <w:iCs/>
                <w:color w:val="5D5D5D"/>
                <w:w w:val="75"/>
                <w:sz w:val="30"/>
                <w:szCs w:val="30"/>
              </w:rPr>
              <w:t>H</w:t>
            </w:r>
            <w:r w:rsidRPr="002E6DC6">
              <w:rPr>
                <w:rFonts w:cs="Times New Roman"/>
                <w:i/>
                <w:iCs/>
                <w:color w:val="9A9A9A"/>
                <w:w w:val="75"/>
                <w:sz w:val="30"/>
                <w:szCs w:val="30"/>
              </w:rPr>
              <w:t>/+'</w:t>
            </w:r>
          </w:p>
        </w:tc>
      </w:tr>
      <w:tr w:rsidR="002E6DC6" w:rsidRPr="002E6DC6" w14:paraId="6CE18E96" w14:textId="77777777">
        <w:trPr>
          <w:trHeight w:val="414"/>
        </w:trPr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3DE6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72"/>
              <w:rPr>
                <w:rFonts w:cs="Times New Roman"/>
                <w:color w:val="5D5D5D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 xml:space="preserve">25 </w:t>
            </w:r>
            <w:r w:rsidRPr="002E6DC6">
              <w:rPr>
                <w:rFonts w:cs="Times New Roman"/>
                <w:color w:val="5D5D5D"/>
                <w:w w:val="110"/>
                <w:sz w:val="21"/>
                <w:szCs w:val="21"/>
              </w:rPr>
              <w:t>- 29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48AA47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44"/>
              <w:rPr>
                <w:rFonts w:cs="Times New Roman"/>
                <w:color w:val="727272"/>
                <w:w w:val="106"/>
                <w:sz w:val="20"/>
                <w:szCs w:val="20"/>
              </w:rPr>
            </w:pPr>
            <w:r w:rsidRPr="002E6DC6">
              <w:rPr>
                <w:rFonts w:cs="Times New Roman"/>
                <w:color w:val="727272"/>
                <w:w w:val="106"/>
                <w:sz w:val="20"/>
                <w:szCs w:val="20"/>
              </w:rPr>
              <w:t>6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B945D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276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24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B990C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02" w:right="154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27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47212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46"/>
              <w:jc w:val="center"/>
              <w:rPr>
                <w:rFonts w:cs="Times New Roman"/>
                <w:i/>
                <w:iCs/>
                <w:color w:val="727272"/>
                <w:w w:val="106"/>
                <w:sz w:val="20"/>
                <w:szCs w:val="20"/>
              </w:rPr>
            </w:pPr>
            <w:r w:rsidRPr="002E6DC6">
              <w:rPr>
                <w:rFonts w:cs="Times New Roman"/>
                <w:i/>
                <w:iCs/>
                <w:color w:val="727272"/>
                <w:w w:val="106"/>
                <w:sz w:val="20"/>
                <w:szCs w:val="20"/>
              </w:rPr>
              <w:t>6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8EA8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1" w:after="0" w:line="240" w:lineRule="auto"/>
              <w:ind w:left="123" w:right="105"/>
              <w:jc w:val="center"/>
              <w:rPr>
                <w:rFonts w:cs="Times New Roman"/>
                <w:i/>
                <w:iCs/>
                <w:color w:val="727272"/>
                <w:sz w:val="23"/>
                <w:szCs w:val="23"/>
              </w:rPr>
            </w:pPr>
            <w:r w:rsidRPr="002E6DC6">
              <w:rPr>
                <w:rFonts w:cs="Times New Roman"/>
                <w:i/>
                <w:iCs/>
                <w:color w:val="727272"/>
                <w:sz w:val="23"/>
                <w:szCs w:val="23"/>
              </w:rPr>
              <w:t>80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DA8D5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5" w:right="33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 xml:space="preserve">, 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7 50%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D414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63" w:right="97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50%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6F537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73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pacing w:val="-4"/>
                <w:w w:val="106"/>
                <w:sz w:val="21"/>
                <w:szCs w:val="21"/>
              </w:rPr>
              <w:t>1</w:t>
            </w:r>
            <w:r w:rsidRPr="002E6DC6">
              <w:rPr>
                <w:rFonts w:cs="Times New Roman"/>
                <w:color w:val="5D5D5D"/>
                <w:spacing w:val="-112"/>
                <w:w w:val="106"/>
                <w:sz w:val="21"/>
                <w:szCs w:val="21"/>
              </w:rPr>
              <w:t>0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5D5D5D"/>
                <w:w w:val="106"/>
                <w:sz w:val="21"/>
                <w:szCs w:val="21"/>
              </w:rPr>
              <w:t>0</w:t>
            </w:r>
            <w:r w:rsidRPr="002E6DC6">
              <w:rPr>
                <w:rFonts w:cs="Times New Roman"/>
                <w:color w:val="5D5D5D"/>
                <w:spacing w:val="-31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00%</w:t>
            </w:r>
          </w:p>
        </w:tc>
      </w:tr>
      <w:tr w:rsidR="002E6DC6" w:rsidRPr="002E6DC6" w14:paraId="0DCB00CE" w14:textId="77777777">
        <w:trPr>
          <w:trHeight w:val="405"/>
        </w:trPr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one" w:sz="6" w:space="0" w:color="auto"/>
            </w:tcBorders>
          </w:tcPr>
          <w:p w14:paraId="2427FDA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right="81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30</w:t>
            </w:r>
          </w:p>
        </w:tc>
        <w:tc>
          <w:tcPr>
            <w:tcW w:w="441" w:type="dxa"/>
            <w:tcBorders>
              <w:top w:val="single" w:sz="12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2D3B2F43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103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34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90E24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243"/>
              <w:rPr>
                <w:rFonts w:cs="Times New Roman"/>
                <w:color w:val="727272"/>
                <w:w w:val="107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7"/>
                <w:sz w:val="21"/>
                <w:szCs w:val="21"/>
              </w:rPr>
              <w:t>9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5757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right="276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29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B82E7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202" w:right="158"/>
              <w:jc w:val="center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32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DC96EC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416" w:right="357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15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96E54D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154" w:right="105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74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E7A7B2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120" w:right="33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</w:t>
            </w:r>
            <w:r w:rsidRPr="002E6DC6">
              <w:rPr>
                <w:rFonts w:cs="Times New Roman"/>
                <w:color w:val="282828"/>
                <w:w w:val="105"/>
                <w:sz w:val="21"/>
                <w:szCs w:val="21"/>
              </w:rPr>
              <w:t>1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,25%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1920B7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163" w:right="82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18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75%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091082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215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92,50%</w:t>
            </w:r>
          </w:p>
        </w:tc>
      </w:tr>
      <w:tr w:rsidR="002E6DC6" w:rsidRPr="002E6DC6" w14:paraId="4EF15AA9" w14:textId="77777777">
        <w:trPr>
          <w:trHeight w:val="405"/>
        </w:trPr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one" w:sz="6" w:space="0" w:color="auto"/>
            </w:tcBorders>
          </w:tcPr>
          <w:p w14:paraId="3FEA8D72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87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35</w:t>
            </w:r>
          </w:p>
        </w:tc>
        <w:tc>
          <w:tcPr>
            <w:tcW w:w="441" w:type="dxa"/>
            <w:tcBorders>
              <w:top w:val="single" w:sz="12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24411825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12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39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8131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10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15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11366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right="269"/>
              <w:jc w:val="right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34,5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61716C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202" w:right="158"/>
              <w:jc w:val="center"/>
              <w:rPr>
                <w:rFonts w:cs="Times New Roman"/>
                <w:color w:val="5D5D5D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10"/>
                <w:sz w:val="21"/>
                <w:szCs w:val="21"/>
              </w:rPr>
              <w:t>37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49322C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416" w:right="357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30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16981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36" w:right="105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65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D505C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76" w:right="7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pacing w:val="-90"/>
                <w:w w:val="90"/>
                <w:sz w:val="21"/>
                <w:szCs w:val="21"/>
              </w:rPr>
              <w:t>1</w:t>
            </w:r>
            <w:r w:rsidRPr="002E6DC6">
              <w:rPr>
                <w:rFonts w:cs="Times New Roman"/>
                <w:color w:val="898989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898989"/>
                <w:spacing w:val="-18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5D5D5D"/>
                <w:w w:val="90"/>
                <w:sz w:val="21"/>
                <w:szCs w:val="21"/>
              </w:rPr>
              <w:t>8</w:t>
            </w:r>
            <w:r w:rsidRPr="002E6DC6">
              <w:rPr>
                <w:rFonts w:cs="Times New Roman"/>
                <w:color w:val="5D5D5D"/>
                <w:spacing w:val="-4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75%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4BFE0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150" w:right="105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37,50%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5C749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88" w:after="0" w:line="240" w:lineRule="auto"/>
              <w:ind w:left="219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81,25%</w:t>
            </w:r>
          </w:p>
        </w:tc>
      </w:tr>
      <w:tr w:rsidR="002E6DC6" w:rsidRPr="002E6DC6" w14:paraId="2299E54C" w14:textId="77777777">
        <w:trPr>
          <w:trHeight w:val="414"/>
        </w:trPr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one" w:sz="6" w:space="0" w:color="auto"/>
            </w:tcBorders>
          </w:tcPr>
          <w:p w14:paraId="1C2FD9C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right="76"/>
              <w:jc w:val="right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40</w:t>
            </w:r>
          </w:p>
        </w:tc>
        <w:tc>
          <w:tcPr>
            <w:tcW w:w="441" w:type="dxa"/>
            <w:tcBorders>
              <w:top w:val="single" w:sz="12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72C1FBE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108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44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9ECF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10"/>
              <w:rPr>
                <w:rFonts w:cs="Times New Roman"/>
                <w:color w:val="5D5D5D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>18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3498F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269"/>
              <w:jc w:val="right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39,5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D48B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00" w:right="160"/>
              <w:jc w:val="center"/>
              <w:rPr>
                <w:rFonts w:cs="Times New Roman"/>
                <w:color w:val="5D5D5D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10"/>
                <w:sz w:val="21"/>
                <w:szCs w:val="21"/>
              </w:rPr>
              <w:t>42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C9B6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416" w:right="356"/>
              <w:jc w:val="center"/>
              <w:rPr>
                <w:rFonts w:cs="Times New Roman"/>
                <w:color w:val="5D5D5D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10"/>
                <w:sz w:val="21"/>
                <w:szCs w:val="21"/>
              </w:rPr>
              <w:t>48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1C9D5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162" w:right="105"/>
              <w:jc w:val="center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50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48B1F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76" w:right="23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pacing w:val="-96"/>
                <w:w w:val="108"/>
                <w:sz w:val="21"/>
                <w:szCs w:val="21"/>
              </w:rPr>
              <w:t>2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9A9A9A"/>
                <w:spacing w:val="-14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727272"/>
                <w:w w:val="108"/>
                <w:sz w:val="21"/>
                <w:szCs w:val="21"/>
              </w:rPr>
              <w:t>2</w:t>
            </w:r>
            <w:r w:rsidRPr="002E6DC6">
              <w:rPr>
                <w:rFonts w:cs="Times New Roman"/>
                <w:color w:val="727272"/>
                <w:spacing w:val="-23"/>
                <w:sz w:val="21"/>
                <w:szCs w:val="21"/>
              </w:rPr>
              <w:t xml:space="preserve"> 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50%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DF41E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50" w:right="105"/>
              <w:jc w:val="center"/>
              <w:rPr>
                <w:rFonts w:cs="Times New Roman"/>
                <w:color w:val="898989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60,00</w:t>
            </w:r>
            <w:r w:rsidRPr="002E6DC6">
              <w:rPr>
                <w:rFonts w:cs="Times New Roman"/>
                <w:color w:val="898989"/>
                <w:w w:val="105"/>
                <w:sz w:val="21"/>
                <w:szCs w:val="21"/>
              </w:rPr>
              <w:t>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F0BD4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14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10"/>
                <w:sz w:val="21"/>
                <w:szCs w:val="21"/>
              </w:rPr>
              <w:t>62</w:t>
            </w:r>
            <w:r w:rsidRPr="002E6DC6">
              <w:rPr>
                <w:rFonts w:cs="Times New Roman"/>
                <w:color w:val="9A9A9A"/>
                <w:w w:val="110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50%</w:t>
            </w:r>
          </w:p>
        </w:tc>
      </w:tr>
      <w:tr w:rsidR="002E6DC6" w:rsidRPr="002E6DC6" w14:paraId="17D1BBEE" w14:textId="77777777">
        <w:trPr>
          <w:trHeight w:val="405"/>
        </w:trPr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FE574D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56"/>
              <w:rPr>
                <w:rFonts w:cs="Times New Roman"/>
                <w:color w:val="5D5D5D"/>
                <w:w w:val="130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30"/>
                <w:sz w:val="21"/>
                <w:szCs w:val="21"/>
              </w:rPr>
              <w:t>45-49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67CB6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02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15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F35BF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279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44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1B6D3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02" w:right="160"/>
              <w:jc w:val="center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47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8CA9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412" w:right="360"/>
              <w:jc w:val="center"/>
              <w:rPr>
                <w:rFonts w:cs="Times New Roman"/>
                <w:color w:val="727272"/>
                <w:w w:val="105"/>
              </w:rPr>
            </w:pPr>
            <w:r w:rsidRPr="002E6DC6">
              <w:rPr>
                <w:rFonts w:cs="Times New Roman"/>
                <w:color w:val="727272"/>
                <w:w w:val="105"/>
              </w:rPr>
              <w:t>63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BFE76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47" w:right="105"/>
              <w:jc w:val="center"/>
              <w:rPr>
                <w:rFonts w:cs="Times New Roman"/>
                <w:color w:val="727272"/>
                <w:w w:val="105"/>
              </w:rPr>
            </w:pPr>
            <w:r w:rsidRPr="002E6DC6">
              <w:rPr>
                <w:rFonts w:cs="Times New Roman"/>
                <w:color w:val="727272"/>
                <w:w w:val="105"/>
              </w:rPr>
              <w:t>32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C51B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44" w:right="33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>18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75%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79009A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163" w:right="99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 xml:space="preserve">78 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75%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18E33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20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40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00%</w:t>
            </w:r>
          </w:p>
        </w:tc>
      </w:tr>
      <w:tr w:rsidR="002E6DC6" w:rsidRPr="002E6DC6" w14:paraId="28E3D2DF" w14:textId="77777777">
        <w:trPr>
          <w:trHeight w:val="414"/>
        </w:trPr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23521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158"/>
              <w:rPr>
                <w:rFonts w:cs="Times New Roman"/>
                <w:color w:val="727272"/>
                <w:w w:val="13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30"/>
                <w:sz w:val="21"/>
                <w:szCs w:val="21"/>
              </w:rPr>
              <w:t>50-54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11BBF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02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10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63AFC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279"/>
              <w:jc w:val="right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49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5ADA47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202" w:right="159"/>
              <w:jc w:val="center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52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74BB18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416" w:right="356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73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3A77BD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59" w:right="105"/>
              <w:jc w:val="center"/>
              <w:rPr>
                <w:rFonts w:cs="Times New Roman"/>
                <w:color w:val="5D5D5D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w w:val="105"/>
                <w:sz w:val="21"/>
                <w:szCs w:val="21"/>
              </w:rPr>
              <w:t>17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10566B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42" w:right="33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>12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50%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D008A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63" w:right="85"/>
              <w:jc w:val="center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 xml:space="preserve">91 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25%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E9014D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19"/>
              <w:rPr>
                <w:rFonts w:cs="Times New Roman"/>
                <w:color w:val="727272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sz w:val="21"/>
                <w:szCs w:val="21"/>
              </w:rPr>
              <w:t>21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sz w:val="21"/>
                <w:szCs w:val="21"/>
              </w:rPr>
              <w:t>25%</w:t>
            </w:r>
          </w:p>
        </w:tc>
      </w:tr>
      <w:tr w:rsidR="002E6DC6" w:rsidRPr="002E6DC6" w14:paraId="6D3A0765" w14:textId="77777777">
        <w:trPr>
          <w:trHeight w:val="414"/>
        </w:trPr>
        <w:tc>
          <w:tcPr>
            <w:tcW w:w="9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1D7E1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169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i/>
                <w:iCs/>
                <w:color w:val="727272"/>
                <w:w w:val="110"/>
                <w:sz w:val="20"/>
                <w:szCs w:val="20"/>
              </w:rPr>
              <w:t xml:space="preserve">55 </w:t>
            </w:r>
            <w:r w:rsidRPr="002E6DC6">
              <w:rPr>
                <w:rFonts w:cs="Times New Roman"/>
                <w:color w:val="727272"/>
                <w:w w:val="110"/>
                <w:sz w:val="20"/>
                <w:szCs w:val="20"/>
              </w:rPr>
              <w:t xml:space="preserve">- </w:t>
            </w: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59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7A2FD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6" w:after="0" w:line="240" w:lineRule="auto"/>
              <w:ind w:left="248"/>
              <w:rPr>
                <w:rFonts w:cs="Times New Roman"/>
                <w:i/>
                <w:iCs/>
                <w:color w:val="727272"/>
                <w:w w:val="109"/>
                <w:sz w:val="20"/>
                <w:szCs w:val="20"/>
              </w:rPr>
            </w:pPr>
            <w:r w:rsidRPr="002E6DC6">
              <w:rPr>
                <w:rFonts w:cs="Times New Roman"/>
                <w:i/>
                <w:iCs/>
                <w:color w:val="727272"/>
                <w:w w:val="109"/>
                <w:sz w:val="20"/>
                <w:szCs w:val="20"/>
              </w:rPr>
              <w:t>1</w:t>
            </w:r>
          </w:p>
        </w:tc>
        <w:tc>
          <w:tcPr>
            <w:tcW w:w="10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A0087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right="276"/>
              <w:jc w:val="right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54</w:t>
            </w:r>
            <w:r w:rsidRPr="002E6DC6">
              <w:rPr>
                <w:rFonts w:cs="Times New Roman"/>
                <w:color w:val="9A9A9A"/>
                <w:w w:val="110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5</w:t>
            </w:r>
          </w:p>
        </w:tc>
        <w:tc>
          <w:tcPr>
            <w:tcW w:w="6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43287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6" w:after="0" w:line="240" w:lineRule="auto"/>
              <w:ind w:left="198" w:right="160"/>
              <w:jc w:val="center"/>
              <w:rPr>
                <w:rFonts w:cs="Times New Roman"/>
                <w:i/>
                <w:iCs/>
                <w:color w:val="727272"/>
                <w:w w:val="110"/>
                <w:sz w:val="20"/>
                <w:szCs w:val="20"/>
              </w:rPr>
            </w:pPr>
            <w:r w:rsidRPr="002E6DC6">
              <w:rPr>
                <w:rFonts w:cs="Times New Roman"/>
                <w:i/>
                <w:iCs/>
                <w:color w:val="727272"/>
                <w:w w:val="110"/>
                <w:sz w:val="20"/>
                <w:szCs w:val="20"/>
              </w:rPr>
              <w:t>51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733204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05" w:after="0" w:line="240" w:lineRule="auto"/>
              <w:ind w:left="415" w:right="360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80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52C1C9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14" w:after="0" w:line="240" w:lineRule="auto"/>
              <w:ind w:left="32"/>
              <w:jc w:val="center"/>
              <w:rPr>
                <w:rFonts w:cs="Times New Roman"/>
                <w:i/>
                <w:iCs/>
                <w:color w:val="727272"/>
                <w:w w:val="105"/>
                <w:sz w:val="20"/>
                <w:szCs w:val="20"/>
              </w:rPr>
            </w:pPr>
            <w:r w:rsidRPr="002E6DC6">
              <w:rPr>
                <w:rFonts w:cs="Times New Roman"/>
                <w:i/>
                <w:iCs/>
                <w:color w:val="727272"/>
                <w:w w:val="105"/>
                <w:sz w:val="20"/>
                <w:szCs w:val="20"/>
              </w:rPr>
              <w:t>1</w:t>
            </w: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E0F91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76" w:right="21"/>
              <w:jc w:val="center"/>
              <w:rPr>
                <w:rFonts w:cs="Times New Roman"/>
                <w:color w:val="727272"/>
                <w:w w:val="105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8</w:t>
            </w:r>
            <w:r w:rsidRPr="002E6DC6">
              <w:rPr>
                <w:rFonts w:cs="Times New Roman"/>
                <w:color w:val="9A9A9A"/>
                <w:w w:val="105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727272"/>
                <w:w w:val="105"/>
                <w:sz w:val="21"/>
                <w:szCs w:val="21"/>
              </w:rPr>
              <w:t>75%</w:t>
            </w:r>
          </w:p>
        </w:tc>
        <w:tc>
          <w:tcPr>
            <w:tcW w:w="10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09C41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163" w:right="105"/>
              <w:jc w:val="center"/>
              <w:rPr>
                <w:rFonts w:cs="Times New Roman"/>
                <w:color w:val="898989"/>
                <w:sz w:val="21"/>
                <w:szCs w:val="21"/>
              </w:rPr>
            </w:pPr>
            <w:r w:rsidRPr="002E6DC6">
              <w:rPr>
                <w:rFonts w:cs="Times New Roman"/>
                <w:color w:val="5D5D5D"/>
                <w:sz w:val="21"/>
                <w:szCs w:val="21"/>
              </w:rPr>
              <w:t>100</w:t>
            </w:r>
            <w:r w:rsidRPr="002E6DC6">
              <w:rPr>
                <w:rFonts w:cs="Times New Roman"/>
                <w:color w:val="9A9A9A"/>
                <w:sz w:val="21"/>
                <w:szCs w:val="21"/>
              </w:rPr>
              <w:t>,</w:t>
            </w:r>
            <w:r w:rsidRPr="002E6DC6">
              <w:rPr>
                <w:rFonts w:cs="Times New Roman"/>
                <w:color w:val="5D5D5D"/>
                <w:sz w:val="21"/>
                <w:szCs w:val="21"/>
              </w:rPr>
              <w:t>00</w:t>
            </w:r>
            <w:r w:rsidRPr="002E6DC6">
              <w:rPr>
                <w:rFonts w:cs="Times New Roman"/>
                <w:color w:val="898989"/>
                <w:sz w:val="21"/>
                <w:szCs w:val="21"/>
              </w:rPr>
              <w:t>%</w:t>
            </w:r>
          </w:p>
        </w:tc>
        <w:tc>
          <w:tcPr>
            <w:tcW w:w="10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37580F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96" w:after="0" w:line="240" w:lineRule="auto"/>
              <w:ind w:left="270"/>
              <w:rPr>
                <w:rFonts w:cs="Times New Roman"/>
                <w:color w:val="9A9A9A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8,75</w:t>
            </w:r>
            <w:r w:rsidRPr="002E6DC6">
              <w:rPr>
                <w:rFonts w:cs="Times New Roman"/>
                <w:color w:val="9A9A9A"/>
                <w:w w:val="110"/>
                <w:sz w:val="21"/>
                <w:szCs w:val="21"/>
              </w:rPr>
              <w:t>%</w:t>
            </w:r>
          </w:p>
        </w:tc>
      </w:tr>
      <w:tr w:rsidR="002E6DC6" w:rsidRPr="002E6DC6" w14:paraId="6B18469A" w14:textId="77777777">
        <w:trPr>
          <w:trHeight w:val="243"/>
        </w:trPr>
        <w:tc>
          <w:tcPr>
            <w:tcW w:w="921" w:type="dxa"/>
            <w:gridSpan w:val="2"/>
            <w:tcBorders>
              <w:top w:val="single" w:sz="12" w:space="0" w:color="000000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663AA6A0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7288E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12" w:lineRule="exact"/>
              <w:ind w:left="197"/>
              <w:rPr>
                <w:rFonts w:cs="Times New Roman"/>
                <w:color w:val="727272"/>
                <w:w w:val="110"/>
                <w:sz w:val="21"/>
                <w:szCs w:val="21"/>
              </w:rPr>
            </w:pPr>
            <w:r w:rsidRPr="002E6DC6">
              <w:rPr>
                <w:rFonts w:cs="Times New Roman"/>
                <w:color w:val="727272"/>
                <w:w w:val="110"/>
                <w:sz w:val="21"/>
                <w:szCs w:val="21"/>
              </w:rPr>
              <w:t>80</w:t>
            </w:r>
          </w:p>
        </w:tc>
        <w:tc>
          <w:tcPr>
            <w:tcW w:w="3852" w:type="dxa"/>
            <w:gridSpan w:val="4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A7BC705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8EF956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22" w:lineRule="exact"/>
              <w:ind w:left="40" w:right="33"/>
              <w:jc w:val="center"/>
              <w:rPr>
                <w:rFonts w:cs="Times New Roman"/>
                <w:color w:val="5D5D5D"/>
                <w:w w:val="95"/>
              </w:rPr>
            </w:pPr>
            <w:r w:rsidRPr="002E6DC6">
              <w:rPr>
                <w:rFonts w:cs="Times New Roman"/>
                <w:color w:val="131313"/>
                <w:w w:val="95"/>
              </w:rPr>
              <w:t>100</w:t>
            </w:r>
            <w:r w:rsidRPr="002E6DC6">
              <w:rPr>
                <w:rFonts w:cs="Times New Roman"/>
                <w:color w:val="5D5D5D"/>
                <w:w w:val="95"/>
              </w:rPr>
              <w:t>,</w:t>
            </w:r>
            <w:r w:rsidRPr="002E6DC6">
              <w:rPr>
                <w:rFonts w:cs="Times New Roman"/>
                <w:color w:val="282828"/>
                <w:w w:val="95"/>
              </w:rPr>
              <w:t xml:space="preserve">00 </w:t>
            </w:r>
            <w:r w:rsidRPr="002E6DC6">
              <w:rPr>
                <w:rFonts w:cs="Times New Roman"/>
                <w:color w:val="5D5D5D"/>
                <w:w w:val="95"/>
              </w:rPr>
              <w:t>%</w:t>
            </w:r>
          </w:p>
        </w:tc>
        <w:tc>
          <w:tcPr>
            <w:tcW w:w="2165" w:type="dxa"/>
            <w:gridSpan w:val="2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5D002F02" w14:textId="77777777" w:rsidR="002E6DC6" w:rsidRPr="002E6DC6" w:rsidRDefault="002E6DC6" w:rsidP="002E6DC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</w:tr>
    </w:tbl>
    <w:p w14:paraId="2F8C4756" w14:textId="271A0C91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63FC8CD" w14:textId="77777777" w:rsidR="002E6DC6" w:rsidRPr="002E6DC6" w:rsidRDefault="002E6DC6" w:rsidP="00841008">
      <w:pPr>
        <w:pStyle w:val="Ttulo2"/>
      </w:pPr>
      <w:r w:rsidRPr="002E6DC6">
        <w:t>Histograma</w:t>
      </w:r>
    </w:p>
    <w:p w14:paraId="2D60EC65" w14:textId="2536067C" w:rsidR="002E6DC6" w:rsidRDefault="002E6DC6" w:rsidP="002E6DC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E6DC6">
        <w:rPr>
          <w:rFonts w:cs="Times New Roman"/>
          <w:szCs w:val="24"/>
        </w:rPr>
        <w:t>El Histograma es un grá</w:t>
      </w:r>
      <w:r>
        <w:rPr>
          <w:rFonts w:eastAsia="Times New Roman" w:cs="Times New Roman"/>
          <w:szCs w:val="24"/>
        </w:rPr>
        <w:t>fi</w:t>
      </w:r>
      <w:r w:rsidRPr="002E6DC6">
        <w:rPr>
          <w:rFonts w:cs="Times New Roman"/>
          <w:szCs w:val="24"/>
        </w:rPr>
        <w:t>co de la distribución de frecuencias, que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se construye con rectángulos de super</w:t>
      </w:r>
      <w:r>
        <w:rPr>
          <w:rFonts w:eastAsia="Times New Roman" w:cs="Times New Roman"/>
          <w:szCs w:val="24"/>
        </w:rPr>
        <w:t>fi</w:t>
      </w:r>
      <w:r w:rsidRPr="002E6DC6">
        <w:rPr>
          <w:rFonts w:cs="Times New Roman"/>
          <w:szCs w:val="24"/>
        </w:rPr>
        <w:t>cie proporcional al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producto de la amplitud por la frecuencia absoluta (o relativa) de</w:t>
      </w:r>
      <w:r>
        <w:rPr>
          <w:rFonts w:cs="Times New Roman"/>
          <w:szCs w:val="24"/>
        </w:rPr>
        <w:t xml:space="preserve"> </w:t>
      </w:r>
      <w:r w:rsidRPr="002E6DC6">
        <w:rPr>
          <w:rFonts w:cs="Times New Roman"/>
          <w:szCs w:val="24"/>
        </w:rPr>
        <w:t>cada uno de los intervalos de clase.</w:t>
      </w:r>
    </w:p>
    <w:p w14:paraId="3333F040" w14:textId="77777777" w:rsidR="002E6DC6" w:rsidRDefault="002E6DC6" w:rsidP="002E6DC6">
      <w:pPr>
        <w:pStyle w:val="Prrafodelista"/>
        <w:kinsoku w:val="0"/>
        <w:overflowPunct w:val="0"/>
        <w:spacing w:before="7"/>
        <w:rPr>
          <w:sz w:val="5"/>
          <w:szCs w:val="5"/>
        </w:rPr>
      </w:pPr>
    </w:p>
    <w:p w14:paraId="54641CDC" w14:textId="77777777" w:rsidR="002E6DC6" w:rsidRPr="002E6DC6" w:rsidRDefault="002E6DC6" w:rsidP="002E6DC6">
      <w:pPr>
        <w:pStyle w:val="Prrafodelista"/>
        <w:ind w:left="1616"/>
        <w:rPr>
          <w:sz w:val="20"/>
          <w:szCs w:val="20"/>
        </w:rPr>
      </w:pPr>
    </w:p>
    <w:p w14:paraId="1FB3FAB1" w14:textId="4A825F5E" w:rsidR="002E6DC6" w:rsidRPr="002E6DC6" w:rsidRDefault="002E6DC6" w:rsidP="002E6DC6">
      <w:pPr>
        <w:pStyle w:val="Prrafodelista"/>
        <w:rPr>
          <w:sz w:val="20"/>
          <w:szCs w:val="20"/>
        </w:rPr>
      </w:pPr>
      <w:r w:rsidRPr="002E6DC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897F306" wp14:editId="3F7D71C5">
                <wp:extent cx="5448300" cy="3538855"/>
                <wp:effectExtent l="19050" t="9525" r="19050" b="13970"/>
                <wp:docPr id="144" name="Grupo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3538855"/>
                          <a:chOff x="0" y="0"/>
                          <a:chExt cx="8580" cy="5573"/>
                        </a:xfrm>
                      </wpg:grpSpPr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1" y="11"/>
                            <a:ext cx="20" cy="5561"/>
                          </a:xfrm>
                          <a:custGeom>
                            <a:avLst/>
                            <a:gdLst>
                              <a:gd name="T0" fmla="*/ 0 w 20"/>
                              <a:gd name="T1" fmla="*/ 5560 h 5561"/>
                              <a:gd name="T2" fmla="*/ 0 w 20"/>
                              <a:gd name="T3" fmla="*/ 0 h 5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561">
                                <a:moveTo>
                                  <a:pt x="0" y="5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5"/>
                        <wps:cNvSpPr>
                          <a:spLocks/>
                        </wps:cNvSpPr>
                        <wps:spPr bwMode="auto">
                          <a:xfrm>
                            <a:off x="8555" y="11"/>
                            <a:ext cx="20" cy="5561"/>
                          </a:xfrm>
                          <a:custGeom>
                            <a:avLst/>
                            <a:gdLst>
                              <a:gd name="T0" fmla="*/ 0 w 20"/>
                              <a:gd name="T1" fmla="*/ 5560 h 5561"/>
                              <a:gd name="T2" fmla="*/ 0 w 20"/>
                              <a:gd name="T3" fmla="*/ 0 h 55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561">
                                <a:moveTo>
                                  <a:pt x="0" y="5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46"/>
                        <wps:cNvSpPr>
                          <a:spLocks/>
                        </wps:cNvSpPr>
                        <wps:spPr bwMode="auto">
                          <a:xfrm>
                            <a:off x="0" y="11"/>
                            <a:ext cx="8580" cy="20"/>
                          </a:xfrm>
                          <a:custGeom>
                            <a:avLst/>
                            <a:gdLst>
                              <a:gd name="T0" fmla="*/ 0 w 8580"/>
                              <a:gd name="T1" fmla="*/ 0 h 20"/>
                              <a:gd name="T2" fmla="*/ 8579 w 858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580" h="20">
                                <a:moveTo>
                                  <a:pt x="0" y="0"/>
                                </a:moveTo>
                                <a:lnTo>
                                  <a:pt x="8579" y="0"/>
                                </a:lnTo>
                              </a:path>
                            </a:pathLst>
                          </a:custGeom>
                          <a:noFill/>
                          <a:ln w="148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47"/>
                        <wps:cNvSpPr>
                          <a:spLocks/>
                        </wps:cNvSpPr>
                        <wps:spPr bwMode="auto">
                          <a:xfrm>
                            <a:off x="6405" y="5525"/>
                            <a:ext cx="2175" cy="20"/>
                          </a:xfrm>
                          <a:custGeom>
                            <a:avLst/>
                            <a:gdLst>
                              <a:gd name="T0" fmla="*/ 0 w 2175"/>
                              <a:gd name="T1" fmla="*/ 0 h 20"/>
                              <a:gd name="T2" fmla="*/ 2174 w 217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75" h="20">
                                <a:moveTo>
                                  <a:pt x="0" y="0"/>
                                </a:moveTo>
                                <a:lnTo>
                                  <a:pt x="2174" y="0"/>
                                </a:lnTo>
                              </a:path>
                            </a:pathLst>
                          </a:custGeom>
                          <a:noFill/>
                          <a:ln w="22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48"/>
                        <wps:cNvSpPr>
                          <a:spLocks/>
                        </wps:cNvSpPr>
                        <wps:spPr bwMode="auto">
                          <a:xfrm>
                            <a:off x="0" y="5525"/>
                            <a:ext cx="3554" cy="20"/>
                          </a:xfrm>
                          <a:custGeom>
                            <a:avLst/>
                            <a:gdLst>
                              <a:gd name="T0" fmla="*/ 0 w 3554"/>
                              <a:gd name="T1" fmla="*/ 0 h 20"/>
                              <a:gd name="T2" fmla="*/ 3553 w 355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554" h="20">
                                <a:moveTo>
                                  <a:pt x="0" y="0"/>
                                </a:moveTo>
                                <a:lnTo>
                                  <a:pt x="3553" y="0"/>
                                </a:lnTo>
                              </a:path>
                            </a:pathLst>
                          </a:custGeom>
                          <a:noFill/>
                          <a:ln w="22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49"/>
                        <wps:cNvSpPr>
                          <a:spLocks/>
                        </wps:cNvSpPr>
                        <wps:spPr bwMode="auto">
                          <a:xfrm>
                            <a:off x="3600" y="1255"/>
                            <a:ext cx="807" cy="20"/>
                          </a:xfrm>
                          <a:custGeom>
                            <a:avLst/>
                            <a:gdLst>
                              <a:gd name="T0" fmla="*/ 0 w 807"/>
                              <a:gd name="T1" fmla="*/ 0 h 20"/>
                              <a:gd name="T2" fmla="*/ 806 w 8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7" h="20">
                                <a:moveTo>
                                  <a:pt x="0" y="0"/>
                                </a:moveTo>
                                <a:lnTo>
                                  <a:pt x="806" y="0"/>
                                </a:lnTo>
                              </a:path>
                            </a:pathLst>
                          </a:custGeom>
                          <a:noFill/>
                          <a:ln w="148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0"/>
                        <wps:cNvSpPr>
                          <a:spLocks/>
                        </wps:cNvSpPr>
                        <wps:spPr bwMode="auto">
                          <a:xfrm>
                            <a:off x="4383" y="656"/>
                            <a:ext cx="20" cy="3696"/>
                          </a:xfrm>
                          <a:custGeom>
                            <a:avLst/>
                            <a:gdLst>
                              <a:gd name="T0" fmla="*/ 0 w 20"/>
                              <a:gd name="T1" fmla="*/ 3695 h 3696"/>
                              <a:gd name="T2" fmla="*/ 0 w 20"/>
                              <a:gd name="T3" fmla="*/ 0 h 3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696">
                                <a:moveTo>
                                  <a:pt x="0" y="3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1"/>
                        <wps:cNvSpPr>
                          <a:spLocks/>
                        </wps:cNvSpPr>
                        <wps:spPr bwMode="auto">
                          <a:xfrm>
                            <a:off x="4371" y="656"/>
                            <a:ext cx="819" cy="20"/>
                          </a:xfrm>
                          <a:custGeom>
                            <a:avLst/>
                            <a:gdLst>
                              <a:gd name="T0" fmla="*/ 0 w 819"/>
                              <a:gd name="T1" fmla="*/ 0 h 20"/>
                              <a:gd name="T2" fmla="*/ 818 w 81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9" h="20">
                                <a:moveTo>
                                  <a:pt x="0" y="0"/>
                                </a:moveTo>
                                <a:lnTo>
                                  <a:pt x="818" y="0"/>
                                </a:lnTo>
                              </a:path>
                            </a:pathLst>
                          </a:custGeom>
                          <a:noFill/>
                          <a:ln w="148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5166" y="645"/>
                            <a:ext cx="20" cy="1842"/>
                          </a:xfrm>
                          <a:custGeom>
                            <a:avLst/>
                            <a:gdLst>
                              <a:gd name="T0" fmla="*/ 0 w 20"/>
                              <a:gd name="T1" fmla="*/ 1841 h 1842"/>
                              <a:gd name="T2" fmla="*/ 0 w 20"/>
                              <a:gd name="T3" fmla="*/ 0 h 18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42">
                                <a:moveTo>
                                  <a:pt x="0" y="1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3"/>
                        <wps:cNvSpPr>
                          <a:spLocks/>
                        </wps:cNvSpPr>
                        <wps:spPr bwMode="auto">
                          <a:xfrm>
                            <a:off x="5154" y="1255"/>
                            <a:ext cx="772" cy="20"/>
                          </a:xfrm>
                          <a:custGeom>
                            <a:avLst/>
                            <a:gdLst>
                              <a:gd name="T0" fmla="*/ 0 w 772"/>
                              <a:gd name="T1" fmla="*/ 0 h 20"/>
                              <a:gd name="T2" fmla="*/ 771 w 77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72" h="20">
                                <a:moveTo>
                                  <a:pt x="0" y="0"/>
                                </a:moveTo>
                                <a:lnTo>
                                  <a:pt x="771" y="0"/>
                                </a:lnTo>
                              </a:path>
                            </a:pathLst>
                          </a:custGeom>
                          <a:noFill/>
                          <a:ln w="148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54"/>
                        <wps:cNvSpPr>
                          <a:spLocks/>
                        </wps:cNvSpPr>
                        <wps:spPr bwMode="auto">
                          <a:xfrm>
                            <a:off x="3600" y="1255"/>
                            <a:ext cx="20" cy="3098"/>
                          </a:xfrm>
                          <a:custGeom>
                            <a:avLst/>
                            <a:gdLst>
                              <a:gd name="T0" fmla="*/ 0 w 20"/>
                              <a:gd name="T1" fmla="*/ 3097 h 3098"/>
                              <a:gd name="T2" fmla="*/ 0 w 20"/>
                              <a:gd name="T3" fmla="*/ 0 h 30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098">
                                <a:moveTo>
                                  <a:pt x="0" y="30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55"/>
                        <wps:cNvSpPr>
                          <a:spLocks/>
                        </wps:cNvSpPr>
                        <wps:spPr bwMode="auto">
                          <a:xfrm>
                            <a:off x="5926" y="1243"/>
                            <a:ext cx="20" cy="3109"/>
                          </a:xfrm>
                          <a:custGeom>
                            <a:avLst/>
                            <a:gdLst>
                              <a:gd name="T0" fmla="*/ 0 w 20"/>
                              <a:gd name="T1" fmla="*/ 3108 h 3109"/>
                              <a:gd name="T2" fmla="*/ 0 w 20"/>
                              <a:gd name="T3" fmla="*/ 0 h 3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109">
                                <a:moveTo>
                                  <a:pt x="0" y="31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6"/>
                        <wps:cNvSpPr>
                          <a:spLocks/>
                        </wps:cNvSpPr>
                        <wps:spPr bwMode="auto">
                          <a:xfrm>
                            <a:off x="5914" y="2275"/>
                            <a:ext cx="795" cy="20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"/>
                              <a:gd name="T2" fmla="*/ 794 w 7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">
                                <a:moveTo>
                                  <a:pt x="0" y="0"/>
                                </a:moveTo>
                                <a:lnTo>
                                  <a:pt x="794" y="0"/>
                                </a:lnTo>
                              </a:path>
                            </a:pathLst>
                          </a:custGeom>
                          <a:noFill/>
                          <a:ln w="22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7"/>
                        <wps:cNvSpPr>
                          <a:spLocks/>
                        </wps:cNvSpPr>
                        <wps:spPr bwMode="auto">
                          <a:xfrm>
                            <a:off x="2816" y="2487"/>
                            <a:ext cx="807" cy="20"/>
                          </a:xfrm>
                          <a:custGeom>
                            <a:avLst/>
                            <a:gdLst>
                              <a:gd name="T0" fmla="*/ 0 w 807"/>
                              <a:gd name="T1" fmla="*/ 0 h 20"/>
                              <a:gd name="T2" fmla="*/ 806 w 8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7" h="20">
                                <a:moveTo>
                                  <a:pt x="0" y="0"/>
                                </a:moveTo>
                                <a:lnTo>
                                  <a:pt x="806" y="0"/>
                                </a:lnTo>
                              </a:path>
                            </a:pathLst>
                          </a:custGeom>
                          <a:noFill/>
                          <a:ln w="148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8"/>
                        <wps:cNvSpPr>
                          <a:spLocks/>
                        </wps:cNvSpPr>
                        <wps:spPr bwMode="auto">
                          <a:xfrm>
                            <a:off x="6709" y="2264"/>
                            <a:ext cx="20" cy="2089"/>
                          </a:xfrm>
                          <a:custGeom>
                            <a:avLst/>
                            <a:gdLst>
                              <a:gd name="T0" fmla="*/ 0 w 20"/>
                              <a:gd name="T1" fmla="*/ 2088 h 2089"/>
                              <a:gd name="T2" fmla="*/ 0 w 20"/>
                              <a:gd name="T3" fmla="*/ 0 h 20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089">
                                <a:moveTo>
                                  <a:pt x="0" y="20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2816" y="2487"/>
                            <a:ext cx="20" cy="1878"/>
                          </a:xfrm>
                          <a:custGeom>
                            <a:avLst/>
                            <a:gdLst>
                              <a:gd name="T0" fmla="*/ 0 w 20"/>
                              <a:gd name="T1" fmla="*/ 1877 h 1878"/>
                              <a:gd name="T2" fmla="*/ 0 w 20"/>
                              <a:gd name="T3" fmla="*/ 0 h 18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878">
                                <a:moveTo>
                                  <a:pt x="0" y="1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"/>
                        <wps:cNvSpPr>
                          <a:spLocks/>
                        </wps:cNvSpPr>
                        <wps:spPr bwMode="auto">
                          <a:xfrm>
                            <a:off x="5166" y="2487"/>
                            <a:ext cx="20" cy="611"/>
                          </a:xfrm>
                          <a:custGeom>
                            <a:avLst/>
                            <a:gdLst>
                              <a:gd name="T0" fmla="*/ 0 w 20"/>
                              <a:gd name="T1" fmla="*/ 610 h 611"/>
                              <a:gd name="T2" fmla="*/ 0 w 20"/>
                              <a:gd name="T3" fmla="*/ 0 h 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11">
                                <a:moveTo>
                                  <a:pt x="0" y="6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1"/>
                        <wps:cNvSpPr>
                          <a:spLocks/>
                        </wps:cNvSpPr>
                        <wps:spPr bwMode="auto">
                          <a:xfrm>
                            <a:off x="6697" y="2897"/>
                            <a:ext cx="784" cy="20"/>
                          </a:xfrm>
                          <a:custGeom>
                            <a:avLst/>
                            <a:gdLst>
                              <a:gd name="T0" fmla="*/ 0 w 784"/>
                              <a:gd name="T1" fmla="*/ 0 h 20"/>
                              <a:gd name="T2" fmla="*/ 783 w 784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84" h="20">
                                <a:moveTo>
                                  <a:pt x="0" y="0"/>
                                </a:moveTo>
                                <a:lnTo>
                                  <a:pt x="783" y="0"/>
                                </a:lnTo>
                              </a:path>
                            </a:pathLst>
                          </a:custGeom>
                          <a:noFill/>
                          <a:ln w="22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2"/>
                        <wps:cNvSpPr>
                          <a:spLocks/>
                        </wps:cNvSpPr>
                        <wps:spPr bwMode="auto">
                          <a:xfrm>
                            <a:off x="2045" y="3097"/>
                            <a:ext cx="795" cy="20"/>
                          </a:xfrm>
                          <a:custGeom>
                            <a:avLst/>
                            <a:gdLst>
                              <a:gd name="T0" fmla="*/ 0 w 795"/>
                              <a:gd name="T1" fmla="*/ 0 h 20"/>
                              <a:gd name="T2" fmla="*/ 794 w 7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95" h="20">
                                <a:moveTo>
                                  <a:pt x="0" y="0"/>
                                </a:moveTo>
                                <a:lnTo>
                                  <a:pt x="794" y="0"/>
                                </a:lnTo>
                              </a:path>
                            </a:pathLst>
                          </a:custGeom>
                          <a:noFill/>
                          <a:ln w="223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3"/>
                        <wps:cNvSpPr>
                          <a:spLocks/>
                        </wps:cNvSpPr>
                        <wps:spPr bwMode="auto">
                          <a:xfrm>
                            <a:off x="7480" y="2885"/>
                            <a:ext cx="20" cy="528"/>
                          </a:xfrm>
                          <a:custGeom>
                            <a:avLst/>
                            <a:gdLst>
                              <a:gd name="T0" fmla="*/ 0 w 20"/>
                              <a:gd name="T1" fmla="*/ 527 h 528"/>
                              <a:gd name="T2" fmla="*/ 0 w 20"/>
                              <a:gd name="T3" fmla="*/ 0 h 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28">
                                <a:moveTo>
                                  <a:pt x="0" y="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2045" y="3085"/>
                            <a:ext cx="20" cy="1279"/>
                          </a:xfrm>
                          <a:custGeom>
                            <a:avLst/>
                            <a:gdLst>
                              <a:gd name="T0" fmla="*/ 0 w 20"/>
                              <a:gd name="T1" fmla="*/ 1278 h 1279"/>
                              <a:gd name="T2" fmla="*/ 0 w 20"/>
                              <a:gd name="T3" fmla="*/ 0 h 1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279">
                                <a:moveTo>
                                  <a:pt x="0" y="12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5"/>
                        <wps:cNvSpPr>
                          <a:spLocks/>
                        </wps:cNvSpPr>
                        <wps:spPr bwMode="auto">
                          <a:xfrm>
                            <a:off x="5166" y="3097"/>
                            <a:ext cx="20" cy="1080"/>
                          </a:xfrm>
                          <a:custGeom>
                            <a:avLst/>
                            <a:gdLst>
                              <a:gd name="T0" fmla="*/ 0 w 20"/>
                              <a:gd name="T1" fmla="*/ 1079 h 1080"/>
                              <a:gd name="T2" fmla="*/ 0 w 20"/>
                              <a:gd name="T3" fmla="*/ 0 h 10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080">
                                <a:moveTo>
                                  <a:pt x="0" y="1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66"/>
                        <wps:cNvSpPr>
                          <a:spLocks/>
                        </wps:cNvSpPr>
                        <wps:spPr bwMode="auto">
                          <a:xfrm>
                            <a:off x="7480" y="3413"/>
                            <a:ext cx="20" cy="540"/>
                          </a:xfrm>
                          <a:custGeom>
                            <a:avLst/>
                            <a:gdLst>
                              <a:gd name="T0" fmla="*/ 0 w 20"/>
                              <a:gd name="T1" fmla="*/ 539 h 540"/>
                              <a:gd name="T2" fmla="*/ 0 w 20"/>
                              <a:gd name="T3" fmla="*/ 0 h 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40">
                                <a:moveTo>
                                  <a:pt x="0" y="5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2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67"/>
                        <wps:cNvSpPr>
                          <a:spLocks/>
                        </wps:cNvSpPr>
                        <wps:spPr bwMode="auto">
                          <a:xfrm>
                            <a:off x="7480" y="3953"/>
                            <a:ext cx="20" cy="399"/>
                          </a:xfrm>
                          <a:custGeom>
                            <a:avLst/>
                            <a:gdLst>
                              <a:gd name="T0" fmla="*/ 0 w 20"/>
                              <a:gd name="T1" fmla="*/ 398 h 399"/>
                              <a:gd name="T2" fmla="*/ 0 w 20"/>
                              <a:gd name="T3" fmla="*/ 0 h 3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99">
                                <a:moveTo>
                                  <a:pt x="0" y="39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8"/>
                        <wps:cNvSpPr>
                          <a:spLocks/>
                        </wps:cNvSpPr>
                        <wps:spPr bwMode="auto">
                          <a:xfrm>
                            <a:off x="2033" y="4352"/>
                            <a:ext cx="807" cy="20"/>
                          </a:xfrm>
                          <a:custGeom>
                            <a:avLst/>
                            <a:gdLst>
                              <a:gd name="T0" fmla="*/ 0 w 807"/>
                              <a:gd name="T1" fmla="*/ 0 h 20"/>
                              <a:gd name="T2" fmla="*/ 806 w 807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7" h="20">
                                <a:moveTo>
                                  <a:pt x="0" y="0"/>
                                </a:moveTo>
                                <a:lnTo>
                                  <a:pt x="806" y="0"/>
                                </a:lnTo>
                              </a:path>
                            </a:pathLst>
                          </a:custGeom>
                          <a:noFill/>
                          <a:ln w="74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5166" y="4176"/>
                            <a:ext cx="20" cy="176"/>
                          </a:xfrm>
                          <a:custGeom>
                            <a:avLst/>
                            <a:gdLst>
                              <a:gd name="T0" fmla="*/ 0 w 20"/>
                              <a:gd name="T1" fmla="*/ 175 h 176"/>
                              <a:gd name="T2" fmla="*/ 0 w 20"/>
                              <a:gd name="T3" fmla="*/ 0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0" y="1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48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5038"/>
                            <a:ext cx="253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64F705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25" w:lineRule="exact"/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0"/>
                                  <w:szCs w:val="20"/>
                                </w:rPr>
                                <w:t>Edad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spacing w:val="-26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0"/>
                                  <w:szCs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spacing w:val="12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0"/>
                                  <w:szCs w:val="20"/>
                                </w:rPr>
                                <w:t>lo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spacing w:val="-34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54565D"/>
                                  <w:w w:val="110"/>
                                  <w:sz w:val="20"/>
                                  <w:szCs w:val="20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  <w:color w:val="54565D"/>
                                  <w:spacing w:val="-18"/>
                                  <w:w w:val="11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0"/>
                                  <w:szCs w:val="20"/>
                                </w:rPr>
                                <w:t>compradores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765" y="4581"/>
                            <a:ext cx="326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53556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2"/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6993" y="4590"/>
                            <a:ext cx="313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BF8C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2"/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2"/>
                                  <w:szCs w:val="22"/>
                                </w:rPr>
                                <w:t>S7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423" y="4178"/>
                            <a:ext cx="1064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3267B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46" w:lineRule="exact"/>
                                <w:ind w:left="248"/>
                                <w:rPr>
                                  <w:color w:val="7E8082"/>
                                  <w:w w:val="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7E8082"/>
                                  <w:w w:val="80"/>
                                  <w:sz w:val="22"/>
                                  <w:szCs w:val="22"/>
                                </w:rPr>
                                <w:t>-</w:t>
                              </w:r>
                            </w:p>
                            <w:p w14:paraId="5E282E20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46"/>
                                <w:rPr>
                                  <w:color w:val="3A3A3A"/>
                                  <w:w w:val="11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 xml:space="preserve">47 </w:t>
                              </w:r>
                              <w:r>
                                <w:rPr>
                                  <w:color w:val="3A3A3A"/>
                                  <w:w w:val="110"/>
                                  <w:sz w:val="22"/>
                                  <w:szCs w:val="22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4577"/>
                            <a:ext cx="3446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E5B9D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67" w:lineRule="exact"/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  <w:t xml:space="preserve">22 </w:t>
                              </w:r>
                              <w:r>
                                <w:rPr>
                                  <w:color w:val="3A3A3A"/>
                                  <w:sz w:val="22"/>
                                  <w:szCs w:val="22"/>
                                </w:rPr>
                                <w:t xml:space="preserve">27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sz w:val="22"/>
                                  <w:szCs w:val="22"/>
                                </w:rPr>
                                <w:t xml:space="preserve">32 </w:t>
                              </w:r>
                              <w:r>
                                <w:rPr>
                                  <w:color w:val="3A3A3A"/>
                                  <w:sz w:val="22"/>
                                  <w:szCs w:val="22"/>
                                </w:rPr>
                                <w:t xml:space="preserve">37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3765"/>
                            <a:ext cx="16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D75A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03" w:lineRule="exact"/>
                                <w:rPr>
                                  <w:rFonts w:ascii="Arial" w:hAnsi="Arial" w:cs="Arial"/>
                                  <w:color w:val="696B6E"/>
                                  <w:w w:val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96B6E"/>
                                  <w:w w:val="80"/>
                                  <w:sz w:val="18"/>
                                  <w:szCs w:val="18"/>
                                </w:rPr>
                                <w:t>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271" y="3570"/>
                            <a:ext cx="232" cy="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70C16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371" w:lineRule="exact"/>
                                <w:ind w:right="18"/>
                                <w:jc w:val="center"/>
                                <w:rPr>
                                  <w:color w:val="7E8082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E8082"/>
                                  <w:position w:val="-7"/>
                                  <w:sz w:val="33"/>
                                  <w:szCs w:val="33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color w:val="7E8082"/>
                                  <w:spacing w:val="-33"/>
                                  <w:position w:val="-7"/>
                                  <w:sz w:val="33"/>
                                  <w:szCs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7E8082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6BC79D67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7"/>
                                <w:ind w:left="63"/>
                                <w:jc w:val="center"/>
                                <w:rPr>
                                  <w:color w:val="696B6E"/>
                                  <w:w w:val="80"/>
                                  <w:sz w:val="41"/>
                                  <w:szCs w:val="41"/>
                                </w:rPr>
                              </w:pPr>
                              <w:r>
                                <w:rPr>
                                  <w:color w:val="696B6E"/>
                                  <w:w w:val="80"/>
                                  <w:sz w:val="41"/>
                                  <w:szCs w:val="4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3602" y="3794"/>
                            <a:ext cx="129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EE6A75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171" w:lineRule="exact"/>
                                <w:ind w:left="46"/>
                                <w:rPr>
                                  <w:rFonts w:ascii="Arial" w:hAnsi="Arial" w:cs="Arial"/>
                                  <w:color w:val="7E8082"/>
                                  <w:w w:val="8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E8082"/>
                                  <w:w w:val="86"/>
                                  <w:sz w:val="20"/>
                                  <w:szCs w:val="20"/>
                                </w:rPr>
                                <w:t>"</w:t>
                              </w:r>
                            </w:p>
                            <w:p w14:paraId="4C76F607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475" w:lineRule="exact"/>
                                <w:rPr>
                                  <w:color w:val="7E8082"/>
                                  <w:w w:val="80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color w:val="7E8082"/>
                                  <w:w w:val="80"/>
                                  <w:sz w:val="46"/>
                                  <w:szCs w:val="4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92" y="3819"/>
                            <a:ext cx="176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93720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2"/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  <w:t>2</w:t>
                              </w:r>
                            </w:p>
                            <w:p w14:paraId="64546C2A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95"/>
                                <w:ind w:left="11"/>
                                <w:rPr>
                                  <w:rFonts w:ascii="Arial" w:hAnsi="Arial" w:cs="Arial"/>
                                  <w:color w:val="3A3A3A"/>
                                  <w:w w:val="103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w w:val="103"/>
                                  <w:sz w:val="25"/>
                                  <w:szCs w:val="25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62" y="3372"/>
                            <a:ext cx="13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C6612D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25" w:lineRule="exact"/>
                                <w:rPr>
                                  <w:rFonts w:ascii="Arial" w:hAnsi="Arial" w:cs="Arial"/>
                                  <w:color w:val="B8B8B8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B8B8B8"/>
                                  <w:sz w:val="20"/>
                                  <w:szCs w:val="20"/>
                                </w:rPr>
                                <w:t>.,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2843" y="2857"/>
                            <a:ext cx="11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AAD9F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82" w:lineRule="exact"/>
                                <w:rPr>
                                  <w:rFonts w:ascii="Arial" w:hAnsi="Arial" w:cs="Arial"/>
                                  <w:color w:val="000000"/>
                                  <w:spacing w:val="-14"/>
                                  <w:w w:val="95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96B6E"/>
                                  <w:spacing w:val="-14"/>
                                  <w:w w:val="95"/>
                                  <w:sz w:val="25"/>
                                  <w:szCs w:val="25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pacing w:val="-14"/>
                                  <w:w w:val="95"/>
                                  <w:sz w:val="25"/>
                                  <w:szCs w:val="25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423" y="2628"/>
                            <a:ext cx="182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3A865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90" w:lineRule="exact"/>
                                <w:rPr>
                                  <w:color w:val="54565D"/>
                                  <w:w w:val="6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54565D"/>
                                  <w:w w:val="65"/>
                                  <w:sz w:val="26"/>
                                  <w:szCs w:val="26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98" y="2847"/>
                            <a:ext cx="14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CFF970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23" w:lineRule="exact"/>
                                <w:rPr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3A3A3A"/>
                                  <w:sz w:val="20"/>
                                  <w:szCs w:val="20"/>
                                </w:rPr>
                                <w:t>!;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5174" y="2137"/>
                            <a:ext cx="130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13A38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14" w:lineRule="exact"/>
                                <w:rPr>
                                  <w:rFonts w:ascii="Arial" w:hAnsi="Arial" w:cs="Arial"/>
                                  <w:color w:val="696B6E"/>
                                  <w:w w:val="58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96B6E"/>
                                  <w:w w:val="58"/>
                                  <w:sz w:val="19"/>
                                  <w:szCs w:val="19"/>
                                </w:rPr>
                                <w:t>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306" y="2169"/>
                            <a:ext cx="92" cy="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34BFD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146" w:lineRule="exact"/>
                                <w:rPr>
                                  <w:rFonts w:ascii="Arial" w:hAnsi="Arial" w:cs="Arial"/>
                                  <w:color w:val="7E8082"/>
                                  <w:w w:val="93"/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E8082"/>
                                  <w:w w:val="93"/>
                                  <w:sz w:val="13"/>
                                  <w:szCs w:val="13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623" y="2155"/>
                            <a:ext cx="113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6F3FD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93" w:lineRule="exact"/>
                                <w:rPr>
                                  <w:rFonts w:ascii="Arial" w:hAnsi="Arial" w:cs="Arial"/>
                                  <w:color w:val="696B6E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96B6E"/>
                                  <w:sz w:val="26"/>
                                  <w:szCs w:val="26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2401" y="200"/>
                            <a:ext cx="382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B0AE7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259" w:lineRule="exact"/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>Edad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spacing w:val="-54"/>
                                  <w:w w:val="11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w w:val="110"/>
                                  <w:sz w:val="23"/>
                                  <w:szCs w:val="23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spacing w:val="-11"/>
                                  <w:w w:val="11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w w:val="110"/>
                                  <w:sz w:val="23"/>
                                  <w:szCs w:val="23"/>
                                </w:rPr>
                                <w:t>los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spacing w:val="-17"/>
                                  <w:w w:val="11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>compradores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spacing w:val="-33"/>
                                  <w:w w:val="11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w w:val="110"/>
                                  <w:sz w:val="23"/>
                                  <w:szCs w:val="23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232323"/>
                                  <w:spacing w:val="-17"/>
                                  <w:w w:val="110"/>
                                  <w:sz w:val="23"/>
                                  <w:szCs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>autos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775" y="135"/>
                            <a:ext cx="326" cy="3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2DF929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2"/>
                                <w:ind w:right="20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10"/>
                                  <w:sz w:val="23"/>
                                  <w:szCs w:val="23"/>
                                </w:rPr>
                                <w:t>20</w:t>
                              </w:r>
                            </w:p>
                            <w:p w14:paraId="50BC9168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61"/>
                                <w:ind w:right="15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  <w:t>18</w:t>
                              </w:r>
                            </w:p>
                            <w:p w14:paraId="6D2311D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39"/>
                                <w:ind w:right="23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  <w:t>16</w:t>
                              </w:r>
                            </w:p>
                            <w:p w14:paraId="756FE40E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31"/>
                                <w:ind w:right="44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1"/>
                                  <w:szCs w:val="21"/>
                                </w:rPr>
                                <w:t>14</w:t>
                              </w:r>
                            </w:p>
                            <w:p w14:paraId="608CD89B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92"/>
                                <w:ind w:right="12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  <w:t>12</w:t>
                              </w:r>
                            </w:p>
                            <w:p w14:paraId="165EA55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26"/>
                                <w:ind w:right="15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105"/>
                                  <w:sz w:val="23"/>
                                  <w:szCs w:val="23"/>
                                </w:rPr>
                                <w:t>10</w:t>
                              </w:r>
                            </w:p>
                            <w:p w14:paraId="47F93406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50"/>
                                <w:ind w:right="16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w w:val="62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w w:val="62"/>
                                  <w:sz w:val="23"/>
                                  <w:szCs w:val="23"/>
                                </w:rPr>
                                <w:t>8</w:t>
                              </w:r>
                            </w:p>
                            <w:p w14:paraId="3E4D9FF9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174"/>
                                <w:ind w:left="24"/>
                                <w:jc w:val="center"/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3A3A3A"/>
                                  <w:sz w:val="23"/>
                                  <w:szCs w:val="23"/>
                                </w:rPr>
                                <w:t>6</w:t>
                              </w:r>
                            </w:p>
                            <w:p w14:paraId="42FEEC79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95"/>
                                <w:ind w:left="54"/>
                                <w:jc w:val="center"/>
                                <w:rPr>
                                  <w:rFonts w:ascii="Arial" w:hAnsi="Arial" w:cs="Arial"/>
                                  <w:color w:val="3A3A3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1272"/>
                            <a:ext cx="239" cy="1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2AFB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338" w:lineRule="exact"/>
                                <w:rPr>
                                  <w:color w:val="3A3A3A"/>
                                  <w:w w:val="10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3A3A3A"/>
                                  <w:w w:val="104"/>
                                  <w:sz w:val="32"/>
                                  <w:szCs w:val="32"/>
                                </w:rPr>
                                <w:t>g</w:t>
                              </w:r>
                            </w:p>
                            <w:p w14:paraId="6FDB6CBF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360" w:lineRule="exact"/>
                                <w:ind w:left="46"/>
                                <w:rPr>
                                  <w:rFonts w:ascii="Arial" w:hAnsi="Arial" w:cs="Arial"/>
                                  <w:color w:val="3A3A3A"/>
                                  <w:w w:val="104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w w:val="104"/>
                                  <w:sz w:val="33"/>
                                  <w:szCs w:val="33"/>
                                </w:rPr>
                                <w:t>s</w:t>
                              </w:r>
                            </w:p>
                            <w:p w14:paraId="4FE7CBDA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before="57" w:line="137" w:lineRule="exact"/>
                                <w:ind w:left="15"/>
                                <w:rPr>
                                  <w:color w:val="3A3A3A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3A3A3A"/>
                                  <w:sz w:val="14"/>
                                  <w:szCs w:val="14"/>
                                </w:rPr>
                                <w:t>-g</w:t>
                              </w:r>
                            </w:p>
                            <w:p w14:paraId="0A845CC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171" w:lineRule="exact"/>
                                <w:ind w:left="50"/>
                                <w:rPr>
                                  <w:rFonts w:ascii="Arial" w:hAnsi="Arial" w:cs="Arial"/>
                                  <w:color w:val="3A3A3A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A3A3A"/>
                                  <w:sz w:val="17"/>
                                  <w:szCs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776" y="3948"/>
                            <a:ext cx="61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77444" w14:textId="77777777" w:rsidR="002E6DC6" w:rsidRDefault="002E6DC6" w:rsidP="002E6DC6">
                              <w:pPr>
                                <w:pStyle w:val="Prrafodelista"/>
                                <w:kinsoku w:val="0"/>
                                <w:overflowPunct w:val="0"/>
                                <w:spacing w:line="167" w:lineRule="exact"/>
                                <w:rPr>
                                  <w:color w:val="696B6E"/>
                                  <w:w w:val="8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color w:val="696B6E"/>
                                  <w:w w:val="80"/>
                                  <w:sz w:val="15"/>
                                  <w:szCs w:val="15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97F306" id="Grupo 144" o:spid="_x0000_s1026" style="width:429pt;height:278.65pt;mso-position-horizontal-relative:char;mso-position-vertical-relative:line" coordsize="8580,5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">
                <v:shape id="Freeform 144" o:spid="_x0000_s1027" style="position:absolute;left:11;top:11;width:20;height:5561;visibility:visible;mso-wrap-style:square;v-text-anchor:top" coordsize="20,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" path="m,5560l,e" filled="f" strokeweight=".41233mm">
                  <v:path arrowok="t" o:connecttype="custom" o:connectlocs="0,5560;0,0" o:connectangles="0,0"/>
                </v:shape>
                <v:shape id="Freeform 145" o:spid="_x0000_s1028" style="position:absolute;left:8555;top:11;width:20;height:5561;visibility:visible;mso-wrap-style:square;v-text-anchor:top" coordsize="20,5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" path="m,5560l,e" filled="f" strokeweight=".41233mm">
                  <v:path arrowok="t" o:connecttype="custom" o:connectlocs="0,5560;0,0" o:connectangles="0,0"/>
                </v:shape>
                <v:shape id="Freeform 146" o:spid="_x0000_s1029" style="position:absolute;top:11;width:8580;height:20;visibility:visible;mso-wrap-style:square;v-text-anchor:top" coordsize="858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" path="m,l8579,e" filled="f" strokeweight=".41386mm">
                  <v:path arrowok="t" o:connecttype="custom" o:connectlocs="0,0;8579,0" o:connectangles="0,0"/>
                </v:shape>
                <v:shape id="Freeform 147" o:spid="_x0000_s1030" style="position:absolute;left:6405;top:5525;width:2175;height:20;visibility:visible;mso-wrap-style:square;v-text-anchor:top" coordsize="217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" path="m,l2174,e" filled="f" strokeweight=".62078mm">
                  <v:path arrowok="t" o:connecttype="custom" o:connectlocs="0,0;2174,0" o:connectangles="0,0"/>
                </v:shape>
                <v:shape id="Freeform 148" o:spid="_x0000_s1031" style="position:absolute;top:5525;width:3554;height:20;visibility:visible;mso-wrap-style:square;v-text-anchor:top" coordsize="35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" path="m,l3553,e" filled="f" strokeweight=".62078mm">
                  <v:path arrowok="t" o:connecttype="custom" o:connectlocs="0,0;3553,0" o:connectangles="0,0"/>
                </v:shape>
                <v:shape id="Freeform 149" o:spid="_x0000_s1032" style="position:absolute;left:3600;top:1255;width:807;height:20;visibility:visible;mso-wrap-style:square;v-text-anchor:top" coordsize="8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" path="m,l806,e" filled="f" strokeweight=".41386mm">
                  <v:path arrowok="t" o:connecttype="custom" o:connectlocs="0,0;806,0" o:connectangles="0,0"/>
                </v:shape>
                <v:shape id="Freeform 150" o:spid="_x0000_s1033" style="position:absolute;left:4383;top:656;width:20;height:3696;visibility:visible;mso-wrap-style:square;v-text-anchor:top" coordsize="20,3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" path="m,3695l,e" filled="f" strokeweight=".6185mm">
                  <v:path arrowok="t" o:connecttype="custom" o:connectlocs="0,3695;0,0" o:connectangles="0,0"/>
                </v:shape>
                <v:shape id="Freeform 151" o:spid="_x0000_s1034" style="position:absolute;left:4371;top:656;width:819;height:20;visibility:visible;mso-wrap-style:square;v-text-anchor:top" coordsize="81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" path="m,l818,e" filled="f" strokeweight=".41386mm">
                  <v:path arrowok="t" o:connecttype="custom" o:connectlocs="0,0;818,0" o:connectangles="0,0"/>
                </v:shape>
                <v:shape id="Freeform 152" o:spid="_x0000_s1035" style="position:absolute;left:5166;top:645;width:20;height:1842;visibility:visible;mso-wrap-style:square;v-text-anchor:top" coordsize="20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" path="m,1841l,e" filled="f" strokeweight=".6185mm">
                  <v:path arrowok="t" o:connecttype="custom" o:connectlocs="0,1841;0,0" o:connectangles="0,0"/>
                </v:shape>
                <v:shape id="Freeform 153" o:spid="_x0000_s1036" style="position:absolute;left:5154;top:1255;width:772;height:20;visibility:visible;mso-wrap-style:square;v-text-anchor:top" coordsize="77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" path="m,l771,e" filled="f" strokeweight=".41386mm">
                  <v:path arrowok="t" o:connecttype="custom" o:connectlocs="0,0;771,0" o:connectangles="0,0"/>
                </v:shape>
                <v:shape id="Freeform 154" o:spid="_x0000_s1037" style="position:absolute;left:3600;top:1255;width:20;height:3098;visibility:visible;mso-wrap-style:square;v-text-anchor:top" coordsize="20,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" path="m,3097l,e" filled="f" strokeweight=".6185mm">
                  <v:path arrowok="t" o:connecttype="custom" o:connectlocs="0,3097;0,0" o:connectangles="0,0"/>
                </v:shape>
                <v:shape id="Freeform 155" o:spid="_x0000_s1038" style="position:absolute;left:5926;top:1243;width:20;height:3109;visibility:visible;mso-wrap-style:square;v-text-anchor:top" coordsize="20,3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" path="m,3108l,e" filled="f" strokeweight=".6185mm">
                  <v:path arrowok="t" o:connecttype="custom" o:connectlocs="0,3108;0,0" o:connectangles="0,0"/>
                </v:shape>
                <v:shape id="Freeform 156" o:spid="_x0000_s1039" style="position:absolute;left:5914;top:2275;width:795;height:20;visibility:visible;mso-wrap-style:square;v-text-anchor:top" coordsize="7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" path="m,l794,e" filled="f" strokeweight=".62078mm">
                  <v:path arrowok="t" o:connecttype="custom" o:connectlocs="0,0;794,0" o:connectangles="0,0"/>
                </v:shape>
                <v:shape id="Freeform 157" o:spid="_x0000_s1040" style="position:absolute;left:2816;top:2487;width:807;height:20;visibility:visible;mso-wrap-style:square;v-text-anchor:top" coordsize="8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" path="m,l806,e" filled="f" strokeweight=".41386mm">
                  <v:path arrowok="t" o:connecttype="custom" o:connectlocs="0,0;806,0" o:connectangles="0,0"/>
                </v:shape>
                <v:shape id="Freeform 158" o:spid="_x0000_s1041" style="position:absolute;left:6709;top:2264;width:20;height:2089;visibility:visible;mso-wrap-style:square;v-text-anchor:top" coordsize="20,2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" path="m,2088l,e" filled="f" strokeweight=".6185mm">
                  <v:path arrowok="t" o:connecttype="custom" o:connectlocs="0,2088;0,0" o:connectangles="0,0"/>
                </v:shape>
                <v:shape id="Freeform 159" o:spid="_x0000_s1042" style="position:absolute;left:2816;top:2487;width:20;height:1878;visibility:visible;mso-wrap-style:square;v-text-anchor:top" coordsize="20,1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" path="m,1877l,e" filled="f" strokeweight=".6185mm">
                  <v:path arrowok="t" o:connecttype="custom" o:connectlocs="0,1877;0,0" o:connectangles="0,0"/>
                </v:shape>
                <v:shape id="Freeform 160" o:spid="_x0000_s1043" style="position:absolute;left:5166;top:2487;width:20;height:611;visibility:visible;mso-wrap-style:square;v-text-anchor:top" coordsize="20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" path="m,610l,e" filled="f" strokeweight=".41233mm">
                  <v:path arrowok="t" o:connecttype="custom" o:connectlocs="0,610;0,0" o:connectangles="0,0"/>
                </v:shape>
                <v:shape id="Freeform 161" o:spid="_x0000_s1044" style="position:absolute;left:6697;top:2897;width:784;height:20;visibility:visible;mso-wrap-style:square;v-text-anchor:top" coordsize="78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" path="m,l783,e" filled="f" strokeweight=".62078mm">
                  <v:path arrowok="t" o:connecttype="custom" o:connectlocs="0,0;783,0" o:connectangles="0,0"/>
                </v:shape>
                <v:shape id="Freeform 162" o:spid="_x0000_s1045" style="position:absolute;left:2045;top:3097;width:795;height:20;visibility:visible;mso-wrap-style:square;v-text-anchor:top" coordsize="7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" path="m,l794,e" filled="f" strokeweight=".62078mm">
                  <v:path arrowok="t" o:connecttype="custom" o:connectlocs="0,0;794,0" o:connectangles="0,0"/>
                </v:shape>
                <v:shape id="Freeform 163" o:spid="_x0000_s1046" style="position:absolute;left:7480;top:2885;width:20;height:528;visibility:visible;mso-wrap-style:square;v-text-anchor:top" coordsize="20,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" path="m,527l,e" filled="f" strokeweight=".41233mm">
                  <v:path arrowok="t" o:connecttype="custom" o:connectlocs="0,527;0,0" o:connectangles="0,0"/>
                </v:shape>
                <v:shape id="Freeform 164" o:spid="_x0000_s1047" style="position:absolute;left:2045;top:3085;width:20;height:1279;visibility:visible;mso-wrap-style:square;v-text-anchor:top" coordsize="20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" path="m,1278l,e" filled="f" strokeweight=".6185mm">
                  <v:path arrowok="t" o:connecttype="custom" o:connectlocs="0,1278;0,0" o:connectangles="0,0"/>
                </v:shape>
                <v:shape id="Freeform 165" o:spid="_x0000_s1048" style="position:absolute;left:5166;top:3097;width:20;height:1080;visibility:visible;mso-wrap-style:square;v-text-anchor:top" coordsize="2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" path="m,1079l,e" filled="f" strokeweight=".6185mm">
                  <v:path arrowok="t" o:connecttype="custom" o:connectlocs="0,1079;0,0" o:connectangles="0,0"/>
                </v:shape>
                <v:shape id="Freeform 166" o:spid="_x0000_s1049" style="position:absolute;left:7480;top:3413;width:20;height:540;visibility:visible;mso-wrap-style:square;v-text-anchor:top" coordsize="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" path="m,539l,e" filled="f" strokeweight=".6185mm">
                  <v:path arrowok="t" o:connecttype="custom" o:connectlocs="0,539;0,0" o:connectangles="0,0"/>
                </v:shape>
                <v:shape id="Freeform 167" o:spid="_x0000_s1050" style="position:absolute;left:7480;top:3953;width:20;height:399;visibility:visible;mso-wrap-style:square;v-text-anchor:top" coordsize="20,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" path="m,398l,e" filled="f" strokeweight=".41233mm">
                  <v:path arrowok="t" o:connecttype="custom" o:connectlocs="0,398;0,0" o:connectangles="0,0"/>
                </v:shape>
                <v:shape id="Freeform 168" o:spid="_x0000_s1051" style="position:absolute;left:2033;top:4352;width:807;height:20;visibility:visible;mso-wrap-style:square;v-text-anchor:top" coordsize="80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" path="m,l806,e" filled="f" strokeweight=".20692mm">
                  <v:path arrowok="t" o:connecttype="custom" o:connectlocs="0,0;806,0" o:connectangles="0,0"/>
                </v:shape>
                <v:shape id="Freeform 169" o:spid="_x0000_s1052" style="position:absolute;left:5166;top:4176;width:20;height:176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" path="m,175l,e" filled="f" strokeweight=".41233mm">
                  <v:path arrowok="t" o:connecttype="custom" o:connectlocs="0,175;0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0" o:spid="_x0000_s1053" type="#_x0000_t202" style="position:absolute;left:3526;top:5038;width:2536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2C64F705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25" w:lineRule="exact"/>
                          <w:rPr>
                            <w:rFonts w:ascii="Arial" w:hAnsi="Arial" w:cs="Arial"/>
                            <w:color w:val="3A3A3A"/>
                            <w:w w:val="11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0"/>
                            <w:szCs w:val="20"/>
                          </w:rPr>
                          <w:t>Edad</w:t>
                        </w:r>
                        <w:r>
                          <w:rPr>
                            <w:rFonts w:ascii="Arial" w:hAnsi="Arial" w:cs="Arial"/>
                            <w:color w:val="3A3A3A"/>
                            <w:spacing w:val="-26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3A3A3A"/>
                            <w:spacing w:val="12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0"/>
                            <w:szCs w:val="20"/>
                          </w:rPr>
                          <w:t>lo</w:t>
                        </w:r>
                        <w:r>
                          <w:rPr>
                            <w:rFonts w:ascii="Arial" w:hAnsi="Arial" w:cs="Arial"/>
                            <w:color w:val="3A3A3A"/>
                            <w:spacing w:val="-34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54565D"/>
                            <w:w w:val="110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54565D"/>
                            <w:spacing w:val="-18"/>
                            <w:w w:val="110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0"/>
                            <w:szCs w:val="20"/>
                          </w:rPr>
                          <w:t>compradores</w:t>
                        </w:r>
                      </w:p>
                    </w:txbxContent>
                  </v:textbox>
                </v:shape>
                <v:shape id="Text Box 171" o:spid="_x0000_s1054" type="#_x0000_t202" style="position:absolute;left:7765;top:4581;width:326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38653556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2"/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3"/>
                            <w:szCs w:val="23"/>
                          </w:rPr>
                          <w:t>62</w:t>
                        </w:r>
                      </w:p>
                    </w:txbxContent>
                  </v:textbox>
                </v:shape>
                <v:shape id="Text Box 172" o:spid="_x0000_s1055" type="#_x0000_t202" style="position:absolute;left:6993;top:4590;width:31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1DBBF8C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2"/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2"/>
                            <w:szCs w:val="22"/>
                          </w:rPr>
                          <w:t>S7</w:t>
                        </w:r>
                      </w:p>
                    </w:txbxContent>
                  </v:textbox>
                </v:shape>
                <v:shape id="Text Box 173" o:spid="_x0000_s1056" type="#_x0000_t202" style="position:absolute;left:5423;top:4178;width:1064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F43267B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46" w:lineRule="exact"/>
                          <w:ind w:left="248"/>
                          <w:rPr>
                            <w:color w:val="7E8082"/>
                            <w:w w:val="80"/>
                            <w:sz w:val="22"/>
                            <w:szCs w:val="22"/>
                          </w:rPr>
                        </w:pPr>
                        <w:r>
                          <w:rPr>
                            <w:color w:val="7E8082"/>
                            <w:w w:val="80"/>
                            <w:sz w:val="22"/>
                            <w:szCs w:val="22"/>
                          </w:rPr>
                          <w:t>-</w:t>
                        </w:r>
                      </w:p>
                      <w:p w14:paraId="5E282E20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46"/>
                          <w:rPr>
                            <w:color w:val="3A3A3A"/>
                            <w:w w:val="11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3"/>
                            <w:szCs w:val="23"/>
                          </w:rPr>
                          <w:t xml:space="preserve">47 </w:t>
                        </w:r>
                        <w:r>
                          <w:rPr>
                            <w:color w:val="3A3A3A"/>
                            <w:w w:val="110"/>
                            <w:sz w:val="22"/>
                            <w:szCs w:val="22"/>
                          </w:rPr>
                          <w:t>S2</w:t>
                        </w:r>
                      </w:p>
                    </w:txbxContent>
                  </v:textbox>
                </v:shape>
                <v:shape id="Text Box 174" o:spid="_x0000_s1057" type="#_x0000_t202" style="position:absolute;left:1512;top:4577;width:344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467E5B9D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67" w:lineRule="exact"/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  <w:t xml:space="preserve">22 </w:t>
                        </w:r>
                        <w:r>
                          <w:rPr>
                            <w:color w:val="3A3A3A"/>
                            <w:sz w:val="22"/>
                            <w:szCs w:val="22"/>
                          </w:rPr>
                          <w:t xml:space="preserve">27 </w:t>
                        </w:r>
                        <w:r>
                          <w:rPr>
                            <w:rFonts w:ascii="Courier New" w:hAnsi="Courier New" w:cs="Courier New"/>
                            <w:color w:val="3A3A3A"/>
                            <w:sz w:val="22"/>
                            <w:szCs w:val="22"/>
                          </w:rPr>
                          <w:t xml:space="preserve">32 </w:t>
                        </w:r>
                        <w:r>
                          <w:rPr>
                            <w:color w:val="3A3A3A"/>
                            <w:sz w:val="22"/>
                            <w:szCs w:val="22"/>
                          </w:rPr>
                          <w:t xml:space="preserve">37 </w:t>
                        </w:r>
                        <w:r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  <w:t>42</w:t>
                        </w:r>
                      </w:p>
                    </w:txbxContent>
                  </v:textbox>
                </v:shape>
                <v:shape id="Text Box 175" o:spid="_x0000_s1058" type="#_x0000_t202" style="position:absolute;left:5176;top:3765;width:164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88D75A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03" w:lineRule="exact"/>
                          <w:rPr>
                            <w:rFonts w:ascii="Arial" w:hAnsi="Arial" w:cs="Arial"/>
                            <w:color w:val="696B6E"/>
                            <w:w w:val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696B6E"/>
                            <w:w w:val="80"/>
                            <w:sz w:val="18"/>
                            <w:szCs w:val="18"/>
                          </w:rPr>
                          <w:t>►</w:t>
                        </w:r>
                      </w:p>
                    </w:txbxContent>
                  </v:textbox>
                </v:shape>
                <v:shape id="Text Box 176" o:spid="_x0000_s1059" type="#_x0000_t202" style="position:absolute;left:4271;top:3570;width:232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65E70C16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371" w:lineRule="exact"/>
                          <w:ind w:right="18"/>
                          <w:jc w:val="center"/>
                          <w:rPr>
                            <w:color w:val="7E8082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color w:val="7E8082"/>
                            <w:position w:val="-7"/>
                            <w:sz w:val="33"/>
                            <w:szCs w:val="33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color w:val="7E8082"/>
                            <w:spacing w:val="-33"/>
                            <w:position w:val="-7"/>
                            <w:sz w:val="33"/>
                            <w:szCs w:val="33"/>
                          </w:rPr>
                          <w:t xml:space="preserve"> </w:t>
                        </w:r>
                        <w:r>
                          <w:rPr>
                            <w:color w:val="7E8082"/>
                            <w:sz w:val="12"/>
                            <w:szCs w:val="12"/>
                          </w:rPr>
                          <w:t>b</w:t>
                        </w:r>
                      </w:p>
                      <w:p w14:paraId="6BC79D67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7"/>
                          <w:ind w:left="63"/>
                          <w:jc w:val="center"/>
                          <w:rPr>
                            <w:color w:val="696B6E"/>
                            <w:w w:val="80"/>
                            <w:sz w:val="41"/>
                            <w:szCs w:val="41"/>
                          </w:rPr>
                        </w:pPr>
                        <w:r>
                          <w:rPr>
                            <w:color w:val="696B6E"/>
                            <w:w w:val="80"/>
                            <w:sz w:val="41"/>
                            <w:szCs w:val="41"/>
                          </w:rPr>
                          <w:t>.</w:t>
                        </w:r>
                      </w:p>
                    </w:txbxContent>
                  </v:textbox>
                </v:shape>
                <v:shape id="Text Box 177" o:spid="_x0000_s1060" type="#_x0000_t202" style="position:absolute;left:3602;top:3794;width:129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3EE6A75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171" w:lineRule="exact"/>
                          <w:ind w:left="46"/>
                          <w:rPr>
                            <w:rFonts w:ascii="Arial" w:hAnsi="Arial" w:cs="Arial"/>
                            <w:color w:val="7E8082"/>
                            <w:w w:val="8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7E8082"/>
                            <w:w w:val="86"/>
                            <w:sz w:val="20"/>
                            <w:szCs w:val="20"/>
                          </w:rPr>
                          <w:t>"</w:t>
                        </w:r>
                      </w:p>
                      <w:p w14:paraId="4C76F607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475" w:lineRule="exact"/>
                          <w:rPr>
                            <w:color w:val="7E8082"/>
                            <w:w w:val="80"/>
                            <w:sz w:val="46"/>
                            <w:szCs w:val="46"/>
                          </w:rPr>
                        </w:pPr>
                        <w:r>
                          <w:rPr>
                            <w:color w:val="7E8082"/>
                            <w:w w:val="80"/>
                            <w:sz w:val="46"/>
                            <w:szCs w:val="46"/>
                          </w:rPr>
                          <w:t>.</w:t>
                        </w:r>
                      </w:p>
                    </w:txbxContent>
                  </v:textbox>
                </v:shape>
                <v:shape id="Text Box 178" o:spid="_x0000_s1061" type="#_x0000_t202" style="position:absolute;left:892;top:3819;width:176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0AC93720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2"/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  <w:t>2</w:t>
                        </w:r>
                      </w:p>
                      <w:p w14:paraId="64546C2A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95"/>
                          <w:ind w:left="11"/>
                          <w:rPr>
                            <w:rFonts w:ascii="Arial" w:hAnsi="Arial" w:cs="Arial"/>
                            <w:color w:val="3A3A3A"/>
                            <w:w w:val="103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w w:val="103"/>
                            <w:sz w:val="25"/>
                            <w:szCs w:val="25"/>
                          </w:rPr>
                          <w:t>o</w:t>
                        </w:r>
                      </w:p>
                    </w:txbxContent>
                  </v:textbox>
                </v:shape>
                <v:shape id="Text Box 179" o:spid="_x0000_s1062" type="#_x0000_t202" style="position:absolute;left:1162;top:3372;width:132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15C6612D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25" w:lineRule="exact"/>
                          <w:rPr>
                            <w:rFonts w:ascii="Arial" w:hAnsi="Arial" w:cs="Arial"/>
                            <w:color w:val="B8B8B8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B8B8B8"/>
                            <w:sz w:val="20"/>
                            <w:szCs w:val="20"/>
                          </w:rPr>
                          <w:t>.,</w:t>
                        </w:r>
                      </w:p>
                    </w:txbxContent>
                  </v:textbox>
                </v:shape>
                <v:shape id="Text Box 180" o:spid="_x0000_s1063" type="#_x0000_t202" style="position:absolute;left:2843;top:2857;width:11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768AAD9F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82" w:lineRule="exact"/>
                          <w:rPr>
                            <w:rFonts w:ascii="Arial" w:hAnsi="Arial" w:cs="Arial"/>
                            <w:color w:val="000000"/>
                            <w:spacing w:val="-14"/>
                            <w:w w:val="95"/>
                            <w:sz w:val="25"/>
                            <w:szCs w:val="25"/>
                          </w:rPr>
                        </w:pPr>
                        <w:r>
                          <w:rPr>
                            <w:rFonts w:ascii="Arial" w:hAnsi="Arial" w:cs="Arial"/>
                            <w:color w:val="696B6E"/>
                            <w:spacing w:val="-14"/>
                            <w:w w:val="95"/>
                            <w:sz w:val="25"/>
                            <w:szCs w:val="25"/>
                          </w:rPr>
                          <w:t>,</w:t>
                        </w:r>
                        <w:r>
                          <w:rPr>
                            <w:rFonts w:ascii="Arial" w:hAnsi="Arial" w:cs="Arial"/>
                            <w:color w:val="000000"/>
                            <w:spacing w:val="-14"/>
                            <w:w w:val="95"/>
                            <w:sz w:val="25"/>
                            <w:szCs w:val="25"/>
                          </w:rPr>
                          <w:t>.</w:t>
                        </w:r>
                      </w:p>
                    </w:txbxContent>
                  </v:textbox>
                </v:shape>
                <v:shape id="Text Box 181" o:spid="_x0000_s1064" type="#_x0000_t202" style="position:absolute;left:423;top:2628;width:18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" filled="f" stroked="f">
                  <v:textbox inset="0,0,0,0">
                    <w:txbxContent>
                      <w:p w14:paraId="4133A865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90" w:lineRule="exact"/>
                          <w:rPr>
                            <w:color w:val="54565D"/>
                            <w:w w:val="65"/>
                            <w:sz w:val="26"/>
                            <w:szCs w:val="26"/>
                          </w:rPr>
                        </w:pPr>
                        <w:r>
                          <w:rPr>
                            <w:color w:val="54565D"/>
                            <w:w w:val="65"/>
                            <w:sz w:val="26"/>
                            <w:szCs w:val="26"/>
                          </w:rPr>
                          <w:t>cS</w:t>
                        </w:r>
                      </w:p>
                    </w:txbxContent>
                  </v:textbox>
                </v:shape>
                <v:shape id="Text Box 182" o:spid="_x0000_s1065" type="#_x0000_t202" style="position:absolute;left:398;top:2847;width:14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75CFF970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23" w:lineRule="exact"/>
                          <w:rPr>
                            <w:color w:val="3A3A3A"/>
                            <w:sz w:val="20"/>
                            <w:szCs w:val="20"/>
                          </w:rPr>
                        </w:pPr>
                        <w:r>
                          <w:rPr>
                            <w:color w:val="3A3A3A"/>
                            <w:sz w:val="20"/>
                            <w:szCs w:val="20"/>
                          </w:rPr>
                          <w:t>!;</w:t>
                        </w:r>
                      </w:p>
                    </w:txbxContent>
                  </v:textbox>
                </v:shape>
                <v:shape id="Text Box 183" o:spid="_x0000_s1066" type="#_x0000_t202" style="position:absolute;left:5174;top:2137;width:130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46A13A38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14" w:lineRule="exact"/>
                          <w:rPr>
                            <w:rFonts w:ascii="Arial" w:hAnsi="Arial" w:cs="Arial"/>
                            <w:color w:val="696B6E"/>
                            <w:w w:val="58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hAnsi="Arial" w:cs="Arial"/>
                            <w:color w:val="696B6E"/>
                            <w:w w:val="58"/>
                            <w:sz w:val="19"/>
                            <w:szCs w:val="19"/>
                          </w:rPr>
                          <w:t>►</w:t>
                        </w:r>
                      </w:p>
                    </w:txbxContent>
                  </v:textbox>
                </v:shape>
                <v:shape id="Text Box 184" o:spid="_x0000_s1067" type="#_x0000_t202" style="position:absolute;left:4306;top:2169;width:92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2434BFD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146" w:lineRule="exact"/>
                          <w:rPr>
                            <w:rFonts w:ascii="Arial" w:hAnsi="Arial" w:cs="Arial"/>
                            <w:color w:val="7E8082"/>
                            <w:w w:val="93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hAnsi="Arial" w:cs="Arial"/>
                            <w:color w:val="7E8082"/>
                            <w:w w:val="93"/>
                            <w:sz w:val="13"/>
                            <w:szCs w:val="13"/>
                          </w:rPr>
                          <w:t>&lt;</w:t>
                        </w:r>
                      </w:p>
                    </w:txbxContent>
                  </v:textbox>
                </v:shape>
                <v:shape id="Text Box 185" o:spid="_x0000_s1068" type="#_x0000_t202" style="position:absolute;left:3623;top:2155;width:113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AC6F3FD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93" w:lineRule="exact"/>
                          <w:rPr>
                            <w:rFonts w:ascii="Arial" w:hAnsi="Arial" w:cs="Arial"/>
                            <w:color w:val="696B6E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color w:val="696B6E"/>
                            <w:sz w:val="26"/>
                            <w:szCs w:val="26"/>
                          </w:rPr>
                          <w:t>"</w:t>
                        </w:r>
                      </w:p>
                    </w:txbxContent>
                  </v:textbox>
                </v:shape>
                <v:shape id="Text Box 186" o:spid="_x0000_s1069" type="#_x0000_t202" style="position:absolute;left:2401;top:200;width:382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1D8B0AE7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259" w:lineRule="exact"/>
                          <w:rPr>
                            <w:rFonts w:ascii="Arial" w:hAnsi="Arial" w:cs="Arial"/>
                            <w:color w:val="3A3A3A"/>
                            <w:w w:val="11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3"/>
                            <w:szCs w:val="23"/>
                          </w:rPr>
                          <w:t>Edad</w:t>
                        </w:r>
                        <w:r>
                          <w:rPr>
                            <w:rFonts w:ascii="Arial" w:hAnsi="Arial" w:cs="Arial"/>
                            <w:color w:val="3A3A3A"/>
                            <w:spacing w:val="-54"/>
                            <w:w w:val="11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2323"/>
                            <w:w w:val="110"/>
                            <w:sz w:val="23"/>
                            <w:szCs w:val="23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232323"/>
                            <w:spacing w:val="-11"/>
                            <w:w w:val="11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2323"/>
                            <w:w w:val="110"/>
                            <w:sz w:val="23"/>
                            <w:szCs w:val="23"/>
                          </w:rPr>
                          <w:t>los</w:t>
                        </w:r>
                        <w:r>
                          <w:rPr>
                            <w:rFonts w:ascii="Arial" w:hAnsi="Arial" w:cs="Arial"/>
                            <w:color w:val="232323"/>
                            <w:spacing w:val="-17"/>
                            <w:w w:val="11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3"/>
                            <w:szCs w:val="23"/>
                          </w:rPr>
                          <w:t>compradores</w:t>
                        </w:r>
                        <w:r>
                          <w:rPr>
                            <w:rFonts w:ascii="Arial" w:hAnsi="Arial" w:cs="Arial"/>
                            <w:color w:val="3A3A3A"/>
                            <w:spacing w:val="-33"/>
                            <w:w w:val="11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32323"/>
                            <w:w w:val="110"/>
                            <w:sz w:val="23"/>
                            <w:szCs w:val="23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232323"/>
                            <w:spacing w:val="-17"/>
                            <w:w w:val="110"/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A3A3A"/>
                            <w:w w:val="110"/>
                            <w:sz w:val="23"/>
                            <w:szCs w:val="23"/>
                          </w:rPr>
                          <w:t>autos</w:t>
                        </w:r>
                      </w:p>
                    </w:txbxContent>
                  </v:textbox>
                </v:shape>
                <v:shape id="Text Box 187" o:spid="_x0000_s1070" type="#_x0000_t202" style="position:absolute;left:775;top:135;width:326;height: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7A2DF929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2"/>
                          <w:ind w:right="20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10"/>
                            <w:sz w:val="23"/>
                            <w:szCs w:val="23"/>
                          </w:rPr>
                          <w:t>20</w:t>
                        </w:r>
                      </w:p>
                      <w:p w14:paraId="50BC9168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61"/>
                          <w:ind w:right="15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  <w:t>18</w:t>
                        </w:r>
                      </w:p>
                      <w:p w14:paraId="6D2311D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39"/>
                          <w:ind w:right="23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  <w:t>16</w:t>
                        </w:r>
                      </w:p>
                      <w:p w14:paraId="756FE40E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31"/>
                          <w:ind w:right="44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1"/>
                            <w:szCs w:val="21"/>
                          </w:rPr>
                          <w:t>14</w:t>
                        </w:r>
                      </w:p>
                      <w:p w14:paraId="608CD89B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92"/>
                          <w:ind w:right="12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  <w:t>12</w:t>
                        </w:r>
                      </w:p>
                      <w:p w14:paraId="165EA55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26"/>
                          <w:ind w:right="15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105"/>
                            <w:sz w:val="23"/>
                            <w:szCs w:val="23"/>
                          </w:rPr>
                          <w:t>10</w:t>
                        </w:r>
                      </w:p>
                      <w:p w14:paraId="47F93406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50"/>
                          <w:ind w:right="16"/>
                          <w:jc w:val="center"/>
                          <w:rPr>
                            <w:rFonts w:ascii="Courier New" w:hAnsi="Courier New" w:cs="Courier New"/>
                            <w:color w:val="3A3A3A"/>
                            <w:w w:val="62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w w:val="62"/>
                            <w:sz w:val="23"/>
                            <w:szCs w:val="23"/>
                          </w:rPr>
                          <w:t>8</w:t>
                        </w:r>
                      </w:p>
                      <w:p w14:paraId="3E4D9FF9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174"/>
                          <w:ind w:left="24"/>
                          <w:jc w:val="center"/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3A3A3A"/>
                            <w:sz w:val="23"/>
                            <w:szCs w:val="23"/>
                          </w:rPr>
                          <w:t>6</w:t>
                        </w:r>
                      </w:p>
                      <w:p w14:paraId="42FEEC79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95"/>
                          <w:ind w:left="54"/>
                          <w:jc w:val="center"/>
                          <w:rPr>
                            <w:rFonts w:ascii="Arial" w:hAnsi="Arial" w:cs="Arial"/>
                            <w:color w:val="3A3A3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188" o:spid="_x0000_s1071" type="#_x0000_t202" style="position:absolute;left:376;top:1272;width:239;height:1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48C2AFB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338" w:lineRule="exact"/>
                          <w:rPr>
                            <w:color w:val="3A3A3A"/>
                            <w:w w:val="104"/>
                            <w:sz w:val="32"/>
                            <w:szCs w:val="32"/>
                          </w:rPr>
                        </w:pPr>
                        <w:r>
                          <w:rPr>
                            <w:color w:val="3A3A3A"/>
                            <w:w w:val="104"/>
                            <w:sz w:val="32"/>
                            <w:szCs w:val="32"/>
                          </w:rPr>
                          <w:t>g</w:t>
                        </w:r>
                      </w:p>
                      <w:p w14:paraId="6FDB6CBF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360" w:lineRule="exact"/>
                          <w:ind w:left="46"/>
                          <w:rPr>
                            <w:rFonts w:ascii="Arial" w:hAnsi="Arial" w:cs="Arial"/>
                            <w:color w:val="3A3A3A"/>
                            <w:w w:val="104"/>
                            <w:sz w:val="33"/>
                            <w:szCs w:val="33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w w:val="104"/>
                            <w:sz w:val="33"/>
                            <w:szCs w:val="33"/>
                          </w:rPr>
                          <w:t>s</w:t>
                        </w:r>
                      </w:p>
                      <w:p w14:paraId="4FE7CBDA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before="57" w:line="137" w:lineRule="exact"/>
                          <w:ind w:left="15"/>
                          <w:rPr>
                            <w:color w:val="3A3A3A"/>
                            <w:sz w:val="14"/>
                            <w:szCs w:val="14"/>
                          </w:rPr>
                        </w:pPr>
                        <w:r>
                          <w:rPr>
                            <w:color w:val="3A3A3A"/>
                            <w:sz w:val="14"/>
                            <w:szCs w:val="14"/>
                          </w:rPr>
                          <w:t>-g</w:t>
                        </w:r>
                      </w:p>
                      <w:p w14:paraId="0A845CC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171" w:lineRule="exact"/>
                          <w:ind w:left="50"/>
                          <w:rPr>
                            <w:rFonts w:ascii="Arial" w:hAnsi="Arial" w:cs="Arial"/>
                            <w:color w:val="3A3A3A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color w:val="3A3A3A"/>
                            <w:sz w:val="17"/>
                            <w:szCs w:val="17"/>
                          </w:rPr>
                          <w:t>e</w:t>
                        </w:r>
                      </w:p>
                    </w:txbxContent>
                  </v:textbox>
                </v:shape>
                <v:shape id="Text Box 189" o:spid="_x0000_s1072" type="#_x0000_t202" style="position:absolute;left:2776;top:3948;width:61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12E77444" w14:textId="77777777" w:rsidR="002E6DC6" w:rsidRDefault="002E6DC6" w:rsidP="002E6DC6">
                        <w:pPr>
                          <w:pStyle w:val="Prrafodelista"/>
                          <w:kinsoku w:val="0"/>
                          <w:overflowPunct w:val="0"/>
                          <w:spacing w:line="167" w:lineRule="exact"/>
                          <w:rPr>
                            <w:color w:val="696B6E"/>
                            <w:w w:val="80"/>
                            <w:sz w:val="15"/>
                            <w:szCs w:val="15"/>
                          </w:rPr>
                        </w:pPr>
                        <w:r>
                          <w:rPr>
                            <w:color w:val="696B6E"/>
                            <w:w w:val="80"/>
                            <w:sz w:val="15"/>
                            <w:szCs w:val="15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949B3E" w14:textId="08C65654" w:rsidR="002E6DC6" w:rsidRDefault="002E6DC6" w:rsidP="002E6DC6">
      <w:pPr>
        <w:pStyle w:val="Prrafodelista"/>
        <w:kinsoku w:val="0"/>
        <w:overflowPunct w:val="0"/>
        <w:ind w:left="1616"/>
        <w:rPr>
          <w:sz w:val="20"/>
          <w:szCs w:val="20"/>
        </w:rPr>
      </w:pPr>
    </w:p>
    <w:p w14:paraId="3F44877B" w14:textId="77777777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18E33F21" w14:textId="77777777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60F20385" w14:textId="77777777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5DFA6FC4" w14:textId="77777777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3F9FAEF1" w14:textId="77777777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</w:p>
    <w:p w14:paraId="676E4924" w14:textId="685F5CE1" w:rsidR="00CE5616" w:rsidRPr="00CE5616" w:rsidRDefault="00CE5616" w:rsidP="00841008">
      <w:pPr>
        <w:pStyle w:val="Ttulo2"/>
      </w:pPr>
      <w:r w:rsidRPr="00CE5616">
        <w:t>Medidas de tendencia central</w:t>
      </w:r>
    </w:p>
    <w:p w14:paraId="17141617" w14:textId="46F04DDF" w:rsidR="00CE5616" w:rsidRPr="00CE561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E5616">
        <w:rPr>
          <w:rFonts w:cs="Times New Roman"/>
          <w:szCs w:val="24"/>
        </w:rPr>
        <w:t>La tendencia central se re</w:t>
      </w:r>
      <w:r>
        <w:rPr>
          <w:rFonts w:eastAsia="Times New Roman" w:cs="Times New Roman"/>
          <w:szCs w:val="24"/>
        </w:rPr>
        <w:t>fi</w:t>
      </w:r>
      <w:r w:rsidRPr="00CE5616">
        <w:rPr>
          <w:rFonts w:cs="Times New Roman"/>
          <w:szCs w:val="24"/>
        </w:rPr>
        <w:t>ere al punto medio de una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distribución.</w:t>
      </w:r>
    </w:p>
    <w:p w14:paraId="24A377E0" w14:textId="09DBFFBA" w:rsidR="002E6DC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E5616">
        <w:rPr>
          <w:rFonts w:cs="Times New Roman"/>
          <w:szCs w:val="24"/>
        </w:rPr>
        <w:t>El sesgo se produce cuando al trazar una línea vertical que pase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por el punto más alto de la curva dividirá su área en dos partes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que no son iguales. Cuando se da el caso de que cada parte es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una imagen de espejo de la otra, esta curva se denomina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simétrica. Si la curva esta sesgada hacia la derecha, se considera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positivamente sesgada y si el sesgo se pronuncia hacia la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izquierda, se denomina negativamente sesgada.</w:t>
      </w:r>
    </w:p>
    <w:p w14:paraId="57EE48ED" w14:textId="6B709B70" w:rsidR="00CE561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A0814BE" w14:textId="78EA565C" w:rsidR="00CE5616" w:rsidRPr="00CE5616" w:rsidRDefault="00CE5616" w:rsidP="00841008">
      <w:pPr>
        <w:pStyle w:val="Ttulo2"/>
      </w:pPr>
      <w:r>
        <w:t>Sesgos</w:t>
      </w:r>
    </w:p>
    <w:p w14:paraId="2C78A59E" w14:textId="77777777" w:rsidR="00CE5616" w:rsidRDefault="00CE5616" w:rsidP="00CE5616">
      <w:pPr>
        <w:pStyle w:val="Textoindependiente"/>
        <w:kinsoku w:val="0"/>
        <w:overflowPunct w:val="0"/>
        <w:rPr>
          <w:sz w:val="20"/>
          <w:szCs w:val="20"/>
        </w:rPr>
      </w:pPr>
    </w:p>
    <w:p w14:paraId="2B76734B" w14:textId="07BA1C4A" w:rsidR="00CE5616" w:rsidRDefault="00CE5616" w:rsidP="00CE5616">
      <w:pPr>
        <w:pStyle w:val="Textoindependiente"/>
        <w:kinsoku w:val="0"/>
        <w:overflowPunct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341A0B9" wp14:editId="14B53B8C">
                <wp:extent cx="5835015" cy="2387600"/>
                <wp:effectExtent l="9525" t="0" r="3810" b="3175"/>
                <wp:docPr id="191" name="Grupo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015" cy="2387600"/>
                          <a:chOff x="0" y="0"/>
                          <a:chExt cx="9189" cy="3760"/>
                        </a:xfrm>
                      </wpg:grpSpPr>
                      <pic:pic xmlns:pic="http://schemas.openxmlformats.org/drawingml/2006/picture">
                        <pic:nvPicPr>
                          <pic:cNvPr id="192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" y="1081"/>
                            <a:ext cx="8520" cy="2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93" name="Group 192"/>
                        <wpg:cNvGrpSpPr>
                          <a:grpSpLocks/>
                        </wpg:cNvGrpSpPr>
                        <wpg:grpSpPr bwMode="auto">
                          <a:xfrm>
                            <a:off x="-1911" y="2823"/>
                            <a:ext cx="632" cy="3664"/>
                            <a:chOff x="-1911" y="2823"/>
                            <a:chExt cx="632" cy="3664"/>
                          </a:xfrm>
                        </wpg:grpSpPr>
                        <wps:wsp>
                          <wps:cNvPr id="194" name="Freeform 193"/>
                          <wps:cNvSpPr>
                            <a:spLocks/>
                          </wps:cNvSpPr>
                          <wps:spPr bwMode="auto">
                            <a:xfrm>
                              <a:off x="-1911" y="2823"/>
                              <a:ext cx="632" cy="3664"/>
                            </a:xfrm>
                            <a:custGeom>
                              <a:avLst/>
                              <a:gdLst>
                                <a:gd name="T0" fmla="*/ 1923 w 632"/>
                                <a:gd name="T1" fmla="*/ 910 h 3664"/>
                                <a:gd name="T2" fmla="*/ 1923 w 632"/>
                                <a:gd name="T3" fmla="*/ -2787 h 3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32" h="3664">
                                  <a:moveTo>
                                    <a:pt x="1923" y="910"/>
                                  </a:moveTo>
                                  <a:lnTo>
                                    <a:pt x="1923" y="-2787"/>
                                  </a:lnTo>
                                </a:path>
                              </a:pathLst>
                            </a:custGeom>
                            <a:noFill/>
                            <a:ln w="161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194"/>
                          <wps:cNvSpPr>
                            <a:spLocks/>
                          </wps:cNvSpPr>
                          <wps:spPr bwMode="auto">
                            <a:xfrm>
                              <a:off x="-1911" y="2823"/>
                              <a:ext cx="632" cy="3664"/>
                            </a:xfrm>
                            <a:custGeom>
                              <a:avLst/>
                              <a:gdLst>
                                <a:gd name="T0" fmla="*/ 1911 w 632"/>
                                <a:gd name="T1" fmla="*/ 872 h 3664"/>
                                <a:gd name="T2" fmla="*/ 2543 w 632"/>
                                <a:gd name="T3" fmla="*/ 872 h 36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32" h="3664">
                                  <a:moveTo>
                                    <a:pt x="1911" y="872"/>
                                  </a:moveTo>
                                  <a:lnTo>
                                    <a:pt x="2543" y="872"/>
                                  </a:lnTo>
                                </a:path>
                              </a:pathLst>
                            </a:custGeom>
                            <a:noFill/>
                            <a:ln w="161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6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30" y="0"/>
                            <a:ext cx="2527" cy="2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FBD04" w14:textId="77777777" w:rsidR="00CE5616" w:rsidRDefault="00CE5616" w:rsidP="00CE561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402" w:lineRule="exact"/>
                                <w:ind w:left="5"/>
                                <w:rPr>
                                  <w:color w:val="5E6072"/>
                                  <w:w w:val="95"/>
                                </w:rPr>
                              </w:pPr>
                              <w:r>
                                <w:rPr>
                                  <w:color w:val="504B56"/>
                                  <w:w w:val="95"/>
                                </w:rPr>
                                <w:t>Curva A</w:t>
                              </w:r>
                              <w:r>
                                <w:rPr>
                                  <w:color w:val="5E6072"/>
                                  <w:w w:val="95"/>
                                </w:rPr>
                                <w:t>:</w:t>
                              </w:r>
                            </w:p>
                            <w:p w14:paraId="7DC31745" w14:textId="77777777" w:rsidR="00CE5616" w:rsidRDefault="00CE5616" w:rsidP="00CE561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342" w:lineRule="exact"/>
                                <w:rPr>
                                  <w:color w:val="504B56"/>
                                  <w:w w:val="75"/>
                                </w:rPr>
                              </w:pPr>
                              <w:r>
                                <w:rPr>
                                  <w:color w:val="504B56"/>
                                  <w:w w:val="75"/>
                                </w:rPr>
                                <w:t>sesgada</w:t>
                              </w:r>
                              <w:r>
                                <w:rPr>
                                  <w:color w:val="504B56"/>
                                  <w:spacing w:val="-24"/>
                                  <w:w w:val="75"/>
                                </w:rPr>
                                <w:t xml:space="preserve"> </w:t>
                              </w:r>
                              <w:r>
                                <w:rPr>
                                  <w:color w:val="504B56"/>
                                  <w:w w:val="75"/>
                                </w:rPr>
                                <w:t>a</w:t>
                              </w:r>
                              <w:r>
                                <w:rPr>
                                  <w:color w:val="504B56"/>
                                  <w:spacing w:val="-33"/>
                                  <w:w w:val="75"/>
                                </w:rPr>
                                <w:t xml:space="preserve"> </w:t>
                              </w:r>
                              <w:r>
                                <w:rPr>
                                  <w:color w:val="3F2649"/>
                                  <w:spacing w:val="5"/>
                                  <w:w w:val="75"/>
                                </w:rPr>
                                <w:t>l</w:t>
                              </w:r>
                              <w:r>
                                <w:rPr>
                                  <w:color w:val="504B56"/>
                                  <w:spacing w:val="5"/>
                                  <w:w w:val="75"/>
                                </w:rPr>
                                <w:t>a</w:t>
                              </w:r>
                              <w:r>
                                <w:rPr>
                                  <w:color w:val="504B56"/>
                                  <w:spacing w:val="-35"/>
                                  <w:w w:val="75"/>
                                </w:rPr>
                                <w:t xml:space="preserve"> </w:t>
                              </w:r>
                              <w:r>
                                <w:rPr>
                                  <w:color w:val="504B56"/>
                                  <w:w w:val="75"/>
                                </w:rPr>
                                <w:t>derecha</w:t>
                              </w:r>
                            </w:p>
                            <w:p w14:paraId="4060A395" w14:textId="77777777" w:rsidR="00CE5616" w:rsidRDefault="00CE5616" w:rsidP="00CE561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1483" w:lineRule="exact"/>
                                <w:ind w:right="490"/>
                                <w:jc w:val="center"/>
                                <w:rPr>
                                  <w:i/>
                                  <w:iCs/>
                                  <w:color w:val="504B56"/>
                                  <w:w w:val="71"/>
                                  <w:sz w:val="135"/>
                                  <w:szCs w:val="135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504B56"/>
                                  <w:w w:val="71"/>
                                  <w:sz w:val="135"/>
                                  <w:szCs w:val="135"/>
                                </w:rPr>
                                <w:t>\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640"/>
                            <a:ext cx="337" cy="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2435A" w14:textId="77777777" w:rsidR="00CE5616" w:rsidRDefault="00CE5616" w:rsidP="00CE561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1609" w:lineRule="exact"/>
                                <w:rPr>
                                  <w:i/>
                                  <w:iCs/>
                                  <w:color w:val="504B56"/>
                                  <w:w w:val="78"/>
                                  <w:sz w:val="145"/>
                                  <w:szCs w:val="145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504B56"/>
                                  <w:w w:val="78"/>
                                  <w:sz w:val="145"/>
                                  <w:szCs w:val="145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7948" y="0"/>
                            <a:ext cx="1240" cy="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707E8" w14:textId="77777777" w:rsidR="00CE5616" w:rsidRDefault="00CE5616" w:rsidP="00CE561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237" w:lineRule="auto"/>
                                <w:ind w:right="5" w:firstLine="5"/>
                                <w:rPr>
                                  <w:color w:val="504B56"/>
                                  <w:w w:val="75"/>
                                </w:rPr>
                              </w:pPr>
                              <w:r>
                                <w:rPr>
                                  <w:color w:val="504B56"/>
                                  <w:spacing w:val="-7"/>
                                  <w:w w:val="90"/>
                                </w:rPr>
                                <w:t>C</w:t>
                              </w:r>
                              <w:r>
                                <w:rPr>
                                  <w:color w:val="5E6072"/>
                                  <w:spacing w:val="-7"/>
                                  <w:w w:val="90"/>
                                </w:rPr>
                                <w:t>u</w:t>
                              </w:r>
                              <w:r>
                                <w:rPr>
                                  <w:color w:val="504B56"/>
                                  <w:spacing w:val="-7"/>
                                  <w:w w:val="90"/>
                                </w:rPr>
                                <w:t>rvaB</w:t>
                              </w:r>
                              <w:r>
                                <w:rPr>
                                  <w:color w:val="5E6072"/>
                                  <w:spacing w:val="-7"/>
                                  <w:w w:val="90"/>
                                </w:rPr>
                                <w:t xml:space="preserve">: </w:t>
                              </w:r>
                              <w:r>
                                <w:rPr>
                                  <w:color w:val="504B56"/>
                                  <w:w w:val="75"/>
                                </w:rPr>
                                <w:t>sesgada</w:t>
                              </w:r>
                              <w:r>
                                <w:rPr>
                                  <w:color w:val="504B56"/>
                                  <w:spacing w:val="-31"/>
                                  <w:w w:val="75"/>
                                </w:rPr>
                                <w:t xml:space="preserve"> </w:t>
                              </w:r>
                              <w:r>
                                <w:rPr>
                                  <w:color w:val="504B56"/>
                                  <w:w w:val="75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1A0B9" id="Grupo 191" o:spid="_x0000_s1073" style="width:459.45pt;height:188pt;mso-position-horizontal-relative:char;mso-position-vertical-relative:line" coordsize="9189,37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74" type="#_x0000_t75" style="position:absolute;left:633;top:1081;width:8520;height:2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">
                  <v:imagedata r:id="rId7" o:title=""/>
                </v:shape>
                <v:group id="Group 192" o:spid="_x0000_s1075" style="position:absolute;left:-1911;top:2823;width:632;height:3664" coordorigin="-1911,2823" coordsize="632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93" o:spid="_x0000_s1076" style="position:absolute;left:-1911;top:2823;width:632;height:3664;visibility:visible;mso-wrap-style:square;v-text-anchor:top" coordsize="632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" path="m1923,910r,-3697e" filled="f" strokeweight=".44814mm">
                    <v:path arrowok="t" o:connecttype="custom" o:connectlocs="1923,910;1923,-2787" o:connectangles="0,0"/>
                  </v:shape>
                  <v:shape id="Freeform 194" o:spid="_x0000_s1077" style="position:absolute;left:-1911;top:2823;width:632;height:3664;visibility:visible;mso-wrap-style:square;v-text-anchor:top" coordsize="632,3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" path="m1911,872r632,e" filled="f" strokeweight=".44814mm">
                    <v:path arrowok="t" o:connecttype="custom" o:connectlocs="1911,872;2543,872" o:connectangles="0,0"/>
                  </v:shape>
                </v:group>
                <v:shape id="Text Box 195" o:spid="_x0000_s1078" type="#_x0000_t202" style="position:absolute;left:330;width:2527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53BFBD04" w14:textId="77777777" w:rsidR="00CE5616" w:rsidRDefault="00CE5616" w:rsidP="00CE5616">
                        <w:pPr>
                          <w:pStyle w:val="Textoindependiente"/>
                          <w:kinsoku w:val="0"/>
                          <w:overflowPunct w:val="0"/>
                          <w:spacing w:line="402" w:lineRule="exact"/>
                          <w:ind w:left="5"/>
                          <w:rPr>
                            <w:color w:val="5E6072"/>
                            <w:w w:val="95"/>
                          </w:rPr>
                        </w:pPr>
                        <w:r>
                          <w:rPr>
                            <w:color w:val="504B56"/>
                            <w:w w:val="95"/>
                          </w:rPr>
                          <w:t>Curva A</w:t>
                        </w:r>
                        <w:r>
                          <w:rPr>
                            <w:color w:val="5E6072"/>
                            <w:w w:val="95"/>
                          </w:rPr>
                          <w:t>:</w:t>
                        </w:r>
                      </w:p>
                      <w:p w14:paraId="7DC31745" w14:textId="77777777" w:rsidR="00CE5616" w:rsidRDefault="00CE5616" w:rsidP="00CE5616">
                        <w:pPr>
                          <w:pStyle w:val="Textoindependiente"/>
                          <w:kinsoku w:val="0"/>
                          <w:overflowPunct w:val="0"/>
                          <w:spacing w:line="342" w:lineRule="exact"/>
                          <w:rPr>
                            <w:color w:val="504B56"/>
                            <w:w w:val="75"/>
                          </w:rPr>
                        </w:pPr>
                        <w:r>
                          <w:rPr>
                            <w:color w:val="504B56"/>
                            <w:w w:val="75"/>
                          </w:rPr>
                          <w:t>sesgada</w:t>
                        </w:r>
                        <w:r>
                          <w:rPr>
                            <w:color w:val="504B56"/>
                            <w:spacing w:val="-24"/>
                            <w:w w:val="75"/>
                          </w:rPr>
                          <w:t xml:space="preserve"> </w:t>
                        </w:r>
                        <w:r>
                          <w:rPr>
                            <w:color w:val="504B56"/>
                            <w:w w:val="75"/>
                          </w:rPr>
                          <w:t>a</w:t>
                        </w:r>
                        <w:r>
                          <w:rPr>
                            <w:color w:val="504B56"/>
                            <w:spacing w:val="-33"/>
                            <w:w w:val="75"/>
                          </w:rPr>
                          <w:t xml:space="preserve"> </w:t>
                        </w:r>
                        <w:r>
                          <w:rPr>
                            <w:color w:val="3F2649"/>
                            <w:spacing w:val="5"/>
                            <w:w w:val="75"/>
                          </w:rPr>
                          <w:t>l</w:t>
                        </w:r>
                        <w:r>
                          <w:rPr>
                            <w:color w:val="504B56"/>
                            <w:spacing w:val="5"/>
                            <w:w w:val="75"/>
                          </w:rPr>
                          <w:t>a</w:t>
                        </w:r>
                        <w:r>
                          <w:rPr>
                            <w:color w:val="504B56"/>
                            <w:spacing w:val="-35"/>
                            <w:w w:val="75"/>
                          </w:rPr>
                          <w:t xml:space="preserve"> </w:t>
                        </w:r>
                        <w:r>
                          <w:rPr>
                            <w:color w:val="504B56"/>
                            <w:w w:val="75"/>
                          </w:rPr>
                          <w:t>derecha</w:t>
                        </w:r>
                      </w:p>
                      <w:p w14:paraId="4060A395" w14:textId="77777777" w:rsidR="00CE5616" w:rsidRDefault="00CE5616" w:rsidP="00CE5616">
                        <w:pPr>
                          <w:pStyle w:val="Textoindependiente"/>
                          <w:kinsoku w:val="0"/>
                          <w:overflowPunct w:val="0"/>
                          <w:spacing w:line="1483" w:lineRule="exact"/>
                          <w:ind w:right="490"/>
                          <w:jc w:val="center"/>
                          <w:rPr>
                            <w:i/>
                            <w:iCs/>
                            <w:color w:val="504B56"/>
                            <w:w w:val="71"/>
                            <w:sz w:val="135"/>
                            <w:szCs w:val="135"/>
                          </w:rPr>
                        </w:pPr>
                        <w:r>
                          <w:rPr>
                            <w:i/>
                            <w:iCs/>
                            <w:color w:val="504B56"/>
                            <w:w w:val="71"/>
                            <w:sz w:val="135"/>
                            <w:szCs w:val="135"/>
                          </w:rPr>
                          <w:t>\</w:t>
                        </w:r>
                      </w:p>
                    </w:txbxContent>
                  </v:textbox>
                </v:shape>
                <v:shape id="Text Box 196" o:spid="_x0000_s1079" type="#_x0000_t202" style="position:absolute;left:7692;top:640;width:337;height:1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31F2435A" w14:textId="77777777" w:rsidR="00CE5616" w:rsidRDefault="00CE5616" w:rsidP="00CE5616">
                        <w:pPr>
                          <w:pStyle w:val="Textoindependiente"/>
                          <w:kinsoku w:val="0"/>
                          <w:overflowPunct w:val="0"/>
                          <w:spacing w:line="1609" w:lineRule="exact"/>
                          <w:rPr>
                            <w:i/>
                            <w:iCs/>
                            <w:color w:val="504B56"/>
                            <w:w w:val="78"/>
                            <w:sz w:val="145"/>
                            <w:szCs w:val="145"/>
                          </w:rPr>
                        </w:pPr>
                        <w:r>
                          <w:rPr>
                            <w:i/>
                            <w:iCs/>
                            <w:color w:val="504B56"/>
                            <w:w w:val="78"/>
                            <w:sz w:val="145"/>
                            <w:szCs w:val="145"/>
                          </w:rPr>
                          <w:t>/</w:t>
                        </w:r>
                      </w:p>
                    </w:txbxContent>
                  </v:textbox>
                </v:shape>
                <v:shape id="Text Box 197" o:spid="_x0000_s1080" type="#_x0000_t202" style="position:absolute;left:7948;width:1240;height: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6A4707E8" w14:textId="77777777" w:rsidR="00CE5616" w:rsidRDefault="00CE5616" w:rsidP="00CE5616">
                        <w:pPr>
                          <w:pStyle w:val="Textoindependiente"/>
                          <w:kinsoku w:val="0"/>
                          <w:overflowPunct w:val="0"/>
                          <w:spacing w:line="237" w:lineRule="auto"/>
                          <w:ind w:right="5" w:firstLine="5"/>
                          <w:rPr>
                            <w:color w:val="504B56"/>
                            <w:w w:val="75"/>
                          </w:rPr>
                        </w:pPr>
                        <w:r>
                          <w:rPr>
                            <w:color w:val="504B56"/>
                            <w:spacing w:val="-7"/>
                            <w:w w:val="90"/>
                          </w:rPr>
                          <w:t>C</w:t>
                        </w:r>
                        <w:r>
                          <w:rPr>
                            <w:color w:val="5E6072"/>
                            <w:spacing w:val="-7"/>
                            <w:w w:val="90"/>
                          </w:rPr>
                          <w:t>u</w:t>
                        </w:r>
                        <w:r>
                          <w:rPr>
                            <w:color w:val="504B56"/>
                            <w:spacing w:val="-7"/>
                            <w:w w:val="90"/>
                          </w:rPr>
                          <w:t>rvaB</w:t>
                        </w:r>
                        <w:r>
                          <w:rPr>
                            <w:color w:val="5E6072"/>
                            <w:spacing w:val="-7"/>
                            <w:w w:val="90"/>
                          </w:rPr>
                          <w:t xml:space="preserve">: </w:t>
                        </w:r>
                        <w:r>
                          <w:rPr>
                            <w:color w:val="504B56"/>
                            <w:w w:val="75"/>
                          </w:rPr>
                          <w:t>sesgada</w:t>
                        </w:r>
                        <w:r>
                          <w:rPr>
                            <w:color w:val="504B56"/>
                            <w:spacing w:val="-31"/>
                            <w:w w:val="75"/>
                          </w:rPr>
                          <w:t xml:space="preserve"> </w:t>
                        </w:r>
                        <w:r>
                          <w:rPr>
                            <w:color w:val="504B56"/>
                            <w:w w:val="75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935096" w14:textId="51000ED1" w:rsidR="00CE561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A454A76" w14:textId="47AED792" w:rsidR="00CE5616" w:rsidRDefault="00CE5616" w:rsidP="00CE561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  <w:u w:val="single"/>
        </w:rPr>
      </w:pPr>
      <w:r w:rsidRPr="00CE5616">
        <w:rPr>
          <w:rFonts w:cs="Times New Roman"/>
          <w:b/>
          <w:bCs/>
          <w:szCs w:val="24"/>
          <w:u w:val="single"/>
        </w:rPr>
        <w:t>Media aritmética</w:t>
      </w:r>
      <w:r>
        <w:rPr>
          <w:rFonts w:cs="Times New Roman"/>
          <w:b/>
          <w:bCs/>
          <w:szCs w:val="24"/>
          <w:u w:val="single"/>
        </w:rPr>
        <w:t xml:space="preserve"> (Promedio, mean)</w:t>
      </w:r>
    </w:p>
    <w:p w14:paraId="69242C49" w14:textId="1990E3E4" w:rsidR="00CE561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E5616">
        <w:rPr>
          <w:rFonts w:cs="Times New Roman"/>
          <w:szCs w:val="24"/>
        </w:rPr>
        <w:t>Es la suma de los valores de todas las observaciones, divido la</w:t>
      </w:r>
      <w:r>
        <w:rPr>
          <w:rFonts w:cs="Times New Roman"/>
          <w:szCs w:val="24"/>
        </w:rPr>
        <w:t xml:space="preserve"> </w:t>
      </w:r>
      <w:r w:rsidRPr="00CE5616">
        <w:rPr>
          <w:rFonts w:cs="Times New Roman"/>
          <w:szCs w:val="24"/>
        </w:rPr>
        <w:t>cantidad de elementos de la muestra.</w:t>
      </w:r>
    </w:p>
    <w:p w14:paraId="31D83118" w14:textId="77777777" w:rsidR="00CE5616" w:rsidRPr="00CE5616" w:rsidRDefault="00CE5616" w:rsidP="00CE561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3"/>
          <w:szCs w:val="3"/>
        </w:rPr>
      </w:pPr>
    </w:p>
    <w:tbl>
      <w:tblPr>
        <w:tblW w:w="0" w:type="auto"/>
        <w:tblInd w:w="4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9"/>
        <w:gridCol w:w="4593"/>
        <w:gridCol w:w="2116"/>
      </w:tblGrid>
      <w:tr w:rsidR="00CE5616" w:rsidRPr="00CE5616" w14:paraId="36847A8A" w14:textId="77777777">
        <w:trPr>
          <w:trHeight w:val="435"/>
        </w:trPr>
        <w:tc>
          <w:tcPr>
            <w:tcW w:w="7412" w:type="dxa"/>
            <w:gridSpan w:val="2"/>
            <w:vMerge w:val="restart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none" w:sz="6" w:space="0" w:color="auto"/>
            </w:tcBorders>
          </w:tcPr>
          <w:p w14:paraId="4DE0299A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12" w:after="79" w:line="240" w:lineRule="auto"/>
              <w:ind w:left="2984"/>
              <w:rPr>
                <w:rFonts w:ascii="Arial" w:hAnsi="Arial" w:cs="Arial"/>
                <w:b/>
                <w:bCs/>
                <w:color w:val="0E0C0F"/>
                <w:w w:val="105"/>
              </w:rPr>
            </w:pPr>
            <w:r w:rsidRPr="00CE5616">
              <w:rPr>
                <w:rFonts w:ascii="Arial" w:hAnsi="Arial" w:cs="Arial"/>
                <w:b/>
                <w:bCs/>
                <w:color w:val="0E0C0F"/>
                <w:w w:val="105"/>
              </w:rPr>
              <w:t>Media aritmética de la poblaci6n</w:t>
            </w:r>
          </w:p>
          <w:p w14:paraId="2BA8E884" w14:textId="44B7288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0" w:lineRule="exact"/>
              <w:ind w:left="52"/>
              <w:rPr>
                <w:rFonts w:cs="Times New Roman"/>
                <w:sz w:val="2"/>
                <w:szCs w:val="2"/>
              </w:rPr>
            </w:pPr>
            <w:r w:rsidRPr="00CE5616">
              <w:rPr>
                <w:rFonts w:cs="Times New Roman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5AD89734" wp14:editId="53F04C97">
                      <wp:extent cx="1736090" cy="12700"/>
                      <wp:effectExtent l="9525" t="9525" r="6985" b="0"/>
                      <wp:docPr id="201" name="Grupo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6090" cy="12700"/>
                                <a:chOff x="0" y="0"/>
                                <a:chExt cx="2734" cy="20"/>
                              </a:xfrm>
                            </wpg:grpSpPr>
                            <wps:wsp>
                              <wps:cNvPr id="202" name="Freeform 1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734" cy="20"/>
                                </a:xfrm>
                                <a:custGeom>
                                  <a:avLst/>
                                  <a:gdLst>
                                    <a:gd name="T0" fmla="*/ 0 w 2734"/>
                                    <a:gd name="T1" fmla="*/ 0 h 20"/>
                                    <a:gd name="T2" fmla="*/ 2733 w 273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734" h="20">
                                      <a:moveTo>
                                        <a:pt x="0" y="0"/>
                                      </a:moveTo>
                                      <a:lnTo>
                                        <a:pt x="273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9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3C4DD7" id="Grupo 201" o:spid="_x0000_s1026" style="width:136.7pt;height:1pt;mso-position-horizontal-relative:char;mso-position-vertical-relative:line" coordsize="273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">
                      <v:shape id="Freeform 199" o:spid="_x0000_s1027" style="position:absolute;top:5;width:2734;height:20;visibility:visible;mso-wrap-style:square;v-text-anchor:top" coordsize="273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" path="m,l2733,e" filled="f" strokeweight=".194mm">
                        <v:path arrowok="t" o:connecttype="custom" o:connectlocs="0,0;273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14:paraId="09ECD531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80" w:after="0" w:line="240" w:lineRule="auto"/>
              <w:ind w:left="4173"/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</w:pPr>
            <w:r w:rsidRPr="00CE5616"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  <w:t>Suma</w:t>
            </w:r>
            <w:r w:rsidRPr="00CE5616">
              <w:rPr>
                <w:rFonts w:ascii="Arial" w:hAnsi="Arial" w:cs="Arial"/>
                <w:color w:val="908E95"/>
                <w:spacing w:val="-30"/>
                <w:w w:val="90"/>
                <w:sz w:val="17"/>
                <w:szCs w:val="17"/>
              </w:rPr>
              <w:t xml:space="preserve"> </w:t>
            </w:r>
            <w:r w:rsidRPr="00CE5616">
              <w:rPr>
                <w:rFonts w:ascii="Arial" w:hAnsi="Arial" w:cs="Arial"/>
                <w:b/>
                <w:bCs/>
                <w:color w:val="837C87"/>
                <w:w w:val="90"/>
                <w:sz w:val="18"/>
                <w:szCs w:val="18"/>
              </w:rPr>
              <w:t>de</w:t>
            </w:r>
            <w:r w:rsidRPr="00CE5616">
              <w:rPr>
                <w:rFonts w:ascii="Arial" w:hAnsi="Arial" w:cs="Arial"/>
                <w:b/>
                <w:bCs/>
                <w:color w:val="837C87"/>
                <w:spacing w:val="-37"/>
                <w:w w:val="90"/>
                <w:sz w:val="18"/>
                <w:szCs w:val="18"/>
              </w:rPr>
              <w:t xml:space="preserve"> </w:t>
            </w:r>
            <w:r w:rsidRPr="00CE5616">
              <w:rPr>
                <w:rFonts w:ascii="Arial" w:hAnsi="Arial" w:cs="Arial"/>
                <w:color w:val="837C87"/>
                <w:w w:val="90"/>
                <w:sz w:val="17"/>
                <w:szCs w:val="17"/>
              </w:rPr>
              <w:t>los</w:t>
            </w:r>
            <w:r w:rsidRPr="00CE5616">
              <w:rPr>
                <w:rFonts w:ascii="Arial" w:hAnsi="Arial" w:cs="Arial"/>
                <w:color w:val="837C87"/>
                <w:spacing w:val="-35"/>
                <w:w w:val="90"/>
                <w:sz w:val="17"/>
                <w:szCs w:val="17"/>
              </w:rPr>
              <w:t xml:space="preserve"> </w:t>
            </w:r>
            <w:r w:rsidRPr="00CE5616"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  <w:t>valores</w:t>
            </w:r>
            <w:r w:rsidRPr="00CE5616">
              <w:rPr>
                <w:rFonts w:ascii="Arial" w:hAnsi="Arial" w:cs="Arial"/>
                <w:color w:val="908E95"/>
                <w:spacing w:val="-30"/>
                <w:w w:val="90"/>
                <w:sz w:val="17"/>
                <w:szCs w:val="17"/>
              </w:rPr>
              <w:t xml:space="preserve"> </w:t>
            </w:r>
            <w:r w:rsidRPr="00CE5616">
              <w:rPr>
                <w:rFonts w:ascii="Arial" w:hAnsi="Arial" w:cs="Arial"/>
                <w:b/>
                <w:bCs/>
                <w:color w:val="908E95"/>
                <w:w w:val="90"/>
                <w:sz w:val="18"/>
                <w:szCs w:val="18"/>
              </w:rPr>
              <w:t>de</w:t>
            </w:r>
            <w:r w:rsidRPr="00CE5616">
              <w:rPr>
                <w:rFonts w:ascii="Arial" w:hAnsi="Arial" w:cs="Arial"/>
                <w:b/>
                <w:bCs/>
                <w:color w:val="908E95"/>
                <w:spacing w:val="-34"/>
                <w:w w:val="90"/>
                <w:sz w:val="18"/>
                <w:szCs w:val="18"/>
              </w:rPr>
              <w:t xml:space="preserve"> </w:t>
            </w:r>
            <w:r w:rsidRPr="00CE5616"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  <w:t>todas</w:t>
            </w:r>
            <w:r w:rsidRPr="00CE5616">
              <w:rPr>
                <w:rFonts w:ascii="Arial" w:hAnsi="Arial" w:cs="Arial"/>
                <w:color w:val="908E95"/>
                <w:spacing w:val="-33"/>
                <w:w w:val="90"/>
                <w:sz w:val="17"/>
                <w:szCs w:val="17"/>
              </w:rPr>
              <w:t xml:space="preserve"> </w:t>
            </w:r>
            <w:r w:rsidRPr="00CE5616"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  <w:t>las</w:t>
            </w:r>
            <w:r w:rsidRPr="00CE5616">
              <w:rPr>
                <w:rFonts w:ascii="Arial" w:hAnsi="Arial" w:cs="Arial"/>
                <w:color w:val="908E95"/>
                <w:spacing w:val="-36"/>
                <w:w w:val="90"/>
                <w:sz w:val="17"/>
                <w:szCs w:val="17"/>
              </w:rPr>
              <w:t xml:space="preserve"> </w:t>
            </w:r>
            <w:r w:rsidRPr="00CE5616">
              <w:rPr>
                <w:rFonts w:ascii="Arial" w:hAnsi="Arial" w:cs="Arial"/>
                <w:color w:val="908E95"/>
                <w:w w:val="90"/>
                <w:sz w:val="17"/>
                <w:szCs w:val="17"/>
              </w:rPr>
              <w:t>obseivaciones</w:t>
            </w:r>
          </w:p>
          <w:p w14:paraId="5DBB65FB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51" w:after="0" w:line="240" w:lineRule="auto"/>
              <w:ind w:left="1772"/>
              <w:rPr>
                <w:rFonts w:cs="Times New Roman"/>
                <w:i/>
                <w:iCs/>
                <w:color w:val="545259"/>
                <w:position w:val="12"/>
                <w:sz w:val="27"/>
                <w:szCs w:val="27"/>
              </w:rPr>
            </w:pPr>
            <w:r w:rsidRPr="00CE5616">
              <w:rPr>
                <w:rFonts w:ascii="Arial" w:hAnsi="Arial" w:cs="Arial"/>
                <w:i/>
                <w:iCs/>
                <w:color w:val="545259"/>
              </w:rPr>
              <w:t xml:space="preserve">µ. </w:t>
            </w:r>
            <w:r w:rsidRPr="00CE5616">
              <w:rPr>
                <w:rFonts w:ascii="Arial" w:hAnsi="Arial" w:cs="Arial"/>
                <w:i/>
                <w:iCs/>
                <w:color w:val="908E95"/>
              </w:rPr>
              <w:t xml:space="preserve">= </w:t>
            </w:r>
            <w:r w:rsidRPr="00CE5616">
              <w:rPr>
                <w:rFonts w:ascii="Arial" w:hAnsi="Arial" w:cs="Arial"/>
                <w:i/>
                <w:iCs/>
                <w:color w:val="545259"/>
              </w:rPr>
              <w:t>-</w:t>
            </w:r>
            <w:r w:rsidRPr="00CE5616">
              <w:rPr>
                <w:rFonts w:cs="Times New Roman"/>
                <w:i/>
                <w:iCs/>
                <w:color w:val="545259"/>
                <w:position w:val="12"/>
                <w:sz w:val="27"/>
                <w:szCs w:val="27"/>
              </w:rPr>
              <w:t>kX</w:t>
            </w:r>
          </w:p>
          <w:p w14:paraId="79443C53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78" w:after="0" w:line="240" w:lineRule="auto"/>
              <w:ind w:left="2312"/>
              <w:rPr>
                <w:rFonts w:ascii="Arial" w:hAnsi="Arial" w:cs="Arial"/>
                <w:i/>
                <w:iCs/>
                <w:color w:val="837C87"/>
                <w:w w:val="92"/>
                <w:sz w:val="23"/>
                <w:szCs w:val="23"/>
              </w:rPr>
            </w:pPr>
            <w:r w:rsidRPr="00CE5616">
              <w:rPr>
                <w:rFonts w:ascii="Arial" w:hAnsi="Arial" w:cs="Arial"/>
                <w:i/>
                <w:iCs/>
                <w:color w:val="837C87"/>
                <w:w w:val="92"/>
                <w:sz w:val="23"/>
                <w:szCs w:val="23"/>
              </w:rPr>
              <w:t>N</w:t>
            </w:r>
          </w:p>
          <w:p w14:paraId="49CB3CCE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25" w:after="0" w:line="240" w:lineRule="auto"/>
              <w:ind w:left="4168"/>
              <w:rPr>
                <w:rFonts w:ascii="Arial" w:hAnsi="Arial" w:cs="Arial"/>
                <w:color w:val="908E95"/>
                <w:sz w:val="17"/>
                <w:szCs w:val="17"/>
              </w:rPr>
            </w:pPr>
            <w:r w:rsidRPr="00CE5616">
              <w:rPr>
                <w:rFonts w:ascii="Arial" w:hAnsi="Arial" w:cs="Arial"/>
                <w:color w:val="837C87"/>
                <w:sz w:val="17"/>
                <w:szCs w:val="17"/>
              </w:rPr>
              <w:t>Núme</w:t>
            </w:r>
            <w:r w:rsidRPr="00CE5616">
              <w:rPr>
                <w:rFonts w:ascii="Arial" w:hAnsi="Arial" w:cs="Arial"/>
                <w:color w:val="5D70A1"/>
                <w:sz w:val="17"/>
                <w:szCs w:val="17"/>
              </w:rPr>
              <w:t>r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o </w:t>
            </w:r>
            <w:r w:rsidRPr="00CE5616">
              <w:rPr>
                <w:rFonts w:cs="Times New Roman"/>
                <w:color w:val="837C87"/>
                <w:sz w:val="18"/>
                <w:szCs w:val="18"/>
              </w:rPr>
              <w:t xml:space="preserve">de 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elementos </w:t>
            </w:r>
            <w:r w:rsidRPr="00CE5616">
              <w:rPr>
                <w:rFonts w:cs="Times New Roman"/>
                <w:color w:val="908E95"/>
                <w:sz w:val="18"/>
                <w:szCs w:val="18"/>
              </w:rPr>
              <w:t xml:space="preserve">de 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>la población</w:t>
            </w:r>
          </w:p>
        </w:tc>
        <w:tc>
          <w:tcPr>
            <w:tcW w:w="2116" w:type="dxa"/>
            <w:tcBorders>
              <w:top w:val="single" w:sz="18" w:space="0" w:color="000000"/>
              <w:left w:val="none" w:sz="6" w:space="0" w:color="auto"/>
              <w:bottom w:val="single" w:sz="6" w:space="0" w:color="000000"/>
              <w:right w:val="single" w:sz="12" w:space="0" w:color="000000"/>
            </w:tcBorders>
          </w:tcPr>
          <w:p w14:paraId="14E88008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CE5616" w:rsidRPr="00CE5616" w14:paraId="48B6120F" w14:textId="77777777">
        <w:trPr>
          <w:trHeight w:val="1729"/>
        </w:trPr>
        <w:tc>
          <w:tcPr>
            <w:tcW w:w="7412" w:type="dxa"/>
            <w:gridSpan w:val="2"/>
            <w:vMerge/>
            <w:tcBorders>
              <w:top w:val="nil"/>
              <w:left w:val="single" w:sz="12" w:space="0" w:color="000000"/>
              <w:bottom w:val="single" w:sz="12" w:space="0" w:color="000000"/>
              <w:right w:val="none" w:sz="6" w:space="0" w:color="auto"/>
            </w:tcBorders>
          </w:tcPr>
          <w:p w14:paraId="135DCC7D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2116" w:type="dxa"/>
            <w:tcBorders>
              <w:top w:val="single" w:sz="6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107A8E69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CE5616" w:rsidRPr="00CE5616" w14:paraId="4D377C45" w14:textId="77777777">
        <w:trPr>
          <w:trHeight w:val="541"/>
        </w:trPr>
        <w:tc>
          <w:tcPr>
            <w:tcW w:w="28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one" w:sz="6" w:space="0" w:color="auto"/>
            </w:tcBorders>
          </w:tcPr>
          <w:p w14:paraId="0BDFA0F8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709" w:type="dxa"/>
            <w:gridSpan w:val="2"/>
            <w:vMerge w:val="restart"/>
            <w:tcBorders>
              <w:top w:val="single" w:sz="12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1D2F0391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9"/>
                <w:szCs w:val="19"/>
              </w:rPr>
            </w:pPr>
          </w:p>
          <w:p w14:paraId="2FA8915E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79" w:line="240" w:lineRule="auto"/>
              <w:ind w:left="322"/>
              <w:rPr>
                <w:rFonts w:ascii="Arial" w:hAnsi="Arial" w:cs="Arial"/>
                <w:b/>
                <w:bCs/>
                <w:color w:val="0E0C0F"/>
                <w:w w:val="105"/>
              </w:rPr>
            </w:pPr>
            <w:r w:rsidRPr="00CE5616">
              <w:rPr>
                <w:rFonts w:ascii="Arial" w:hAnsi="Arial" w:cs="Arial"/>
                <w:b/>
                <w:bCs/>
                <w:color w:val="0E0C0F"/>
                <w:w w:val="105"/>
              </w:rPr>
              <w:t>Media aritmética de la muestra</w:t>
            </w:r>
          </w:p>
          <w:p w14:paraId="70DD85C2" w14:textId="75B2788E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0" w:lineRule="exact"/>
              <w:ind w:left="4006" w:right="-32"/>
              <w:rPr>
                <w:rFonts w:cs="Times New Roman"/>
                <w:sz w:val="2"/>
                <w:szCs w:val="2"/>
              </w:rPr>
            </w:pPr>
            <w:r w:rsidRPr="00CE5616">
              <w:rPr>
                <w:rFonts w:cs="Times New Roman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422D910A" wp14:editId="14AE16EF">
                      <wp:extent cx="1680845" cy="12700"/>
                      <wp:effectExtent l="9525" t="9525" r="5080" b="0"/>
                      <wp:docPr id="199" name="Grupo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0845" cy="12700"/>
                                <a:chOff x="0" y="0"/>
                                <a:chExt cx="2647" cy="20"/>
                              </a:xfrm>
                            </wpg:grpSpPr>
                            <wps:wsp>
                              <wps:cNvPr id="200" name="Freeform 2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2647" cy="20"/>
                                </a:xfrm>
                                <a:custGeom>
                                  <a:avLst/>
                                  <a:gdLst>
                                    <a:gd name="T0" fmla="*/ 0 w 2647"/>
                                    <a:gd name="T1" fmla="*/ 0 h 20"/>
                                    <a:gd name="T2" fmla="*/ 2646 w 2647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2647" h="20">
                                      <a:moveTo>
                                        <a:pt x="0" y="0"/>
                                      </a:moveTo>
                                      <a:lnTo>
                                        <a:pt x="264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698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FDE0D0" id="Grupo 199" o:spid="_x0000_s1026" style="width:132.35pt;height:1pt;mso-position-horizontal-relative:char;mso-position-vertical-relative:line" coordsize="264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">
                      <v:shape id="Freeform 201" o:spid="_x0000_s1027" style="position:absolute;top:5;width:2647;height:20;visibility:visible;mso-wrap-style:square;v-text-anchor:top" coordsize="264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" path="m,l2646,e" filled="f" strokeweight=".194mm">
                        <v:path arrowok="t" o:connecttype="custom" o:connectlocs="0,0;2646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14:paraId="7D614FAB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rPr>
                <w:rFonts w:cs="Times New Roman"/>
                <w:sz w:val="25"/>
                <w:szCs w:val="25"/>
              </w:rPr>
            </w:pPr>
          </w:p>
          <w:p w14:paraId="193A5E6A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317"/>
              <w:rPr>
                <w:rFonts w:ascii="Arial" w:hAnsi="Arial" w:cs="Arial"/>
                <w:color w:val="908E95"/>
                <w:sz w:val="17"/>
                <w:szCs w:val="17"/>
              </w:rPr>
            </w:pPr>
            <w:r w:rsidRPr="00CE5616">
              <w:rPr>
                <w:rFonts w:ascii="Arial" w:hAnsi="Arial" w:cs="Arial"/>
                <w:b/>
                <w:bCs/>
                <w:color w:val="908E95"/>
                <w:sz w:val="16"/>
                <w:szCs w:val="16"/>
              </w:rPr>
              <w:t xml:space="preserve">Suma 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de </w:t>
            </w:r>
            <w:r w:rsidRPr="00CE5616">
              <w:rPr>
                <w:rFonts w:ascii="Arial" w:hAnsi="Arial" w:cs="Arial"/>
                <w:color w:val="8A677B"/>
                <w:sz w:val="17"/>
                <w:szCs w:val="17"/>
              </w:rPr>
              <w:t>l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os valores </w:t>
            </w:r>
            <w:r w:rsidRPr="00CE5616">
              <w:rPr>
                <w:rFonts w:cs="Times New Roman"/>
                <w:color w:val="837C87"/>
                <w:sz w:val="17"/>
                <w:szCs w:val="17"/>
              </w:rPr>
              <w:t xml:space="preserve">de </w:t>
            </w:r>
            <w:r w:rsidRPr="00CE5616">
              <w:rPr>
                <w:rFonts w:ascii="Arial" w:hAnsi="Arial" w:cs="Arial"/>
                <w:color w:val="5D70A1"/>
                <w:sz w:val="17"/>
                <w:szCs w:val="17"/>
              </w:rPr>
              <w:t>t</w:t>
            </w:r>
            <w:r w:rsidRPr="00CE5616">
              <w:rPr>
                <w:rFonts w:ascii="Arial" w:hAnsi="Arial" w:cs="Arial"/>
                <w:color w:val="837C87"/>
                <w:sz w:val="17"/>
                <w:szCs w:val="17"/>
              </w:rPr>
              <w:t>odas</w:t>
            </w:r>
            <w:r w:rsidRPr="00CE5616">
              <w:rPr>
                <w:rFonts w:ascii="Arial" w:hAnsi="Arial" w:cs="Arial"/>
                <w:color w:val="8A677B"/>
                <w:sz w:val="17"/>
                <w:szCs w:val="17"/>
              </w:rPr>
              <w:t>l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>as obseivaciones</w:t>
            </w:r>
          </w:p>
          <w:p w14:paraId="6F44D5C2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  <w:p w14:paraId="3EC957BB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30" w:after="0" w:line="240" w:lineRule="auto"/>
              <w:ind w:left="1320"/>
              <w:rPr>
                <w:rFonts w:ascii="Arial" w:hAnsi="Arial" w:cs="Arial"/>
                <w:color w:val="837C87"/>
                <w:sz w:val="17"/>
                <w:szCs w:val="17"/>
              </w:rPr>
            </w:pP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>Núme</w:t>
            </w:r>
            <w:r w:rsidRPr="00CE5616">
              <w:rPr>
                <w:rFonts w:ascii="Arial" w:hAnsi="Arial" w:cs="Arial"/>
                <w:color w:val="8A677B"/>
                <w:sz w:val="17"/>
                <w:szCs w:val="17"/>
              </w:rPr>
              <w:t>r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o </w:t>
            </w:r>
            <w:r w:rsidRPr="00CE5616">
              <w:rPr>
                <w:rFonts w:ascii="Arial" w:hAnsi="Arial" w:cs="Arial"/>
                <w:color w:val="837C87"/>
                <w:sz w:val="17"/>
                <w:szCs w:val="17"/>
              </w:rPr>
              <w:t>de</w:t>
            </w:r>
            <w:r w:rsidRPr="00CE5616">
              <w:rPr>
                <w:rFonts w:ascii="Arial" w:hAnsi="Arial" w:cs="Arial"/>
                <w:color w:val="908E95"/>
                <w:sz w:val="17"/>
                <w:szCs w:val="17"/>
              </w:rPr>
              <w:t xml:space="preserve">elementos de la </w:t>
            </w:r>
            <w:r w:rsidRPr="00CE5616">
              <w:rPr>
                <w:rFonts w:ascii="Arial" w:hAnsi="Arial" w:cs="Arial"/>
                <w:color w:val="837C87"/>
                <w:sz w:val="17"/>
                <w:szCs w:val="17"/>
              </w:rPr>
              <w:t>muestra</w:t>
            </w:r>
          </w:p>
        </w:tc>
      </w:tr>
      <w:tr w:rsidR="00CE5616" w:rsidRPr="00CE5616" w14:paraId="78734C0D" w14:textId="77777777">
        <w:trPr>
          <w:trHeight w:val="1795"/>
        </w:trPr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none" w:sz="6" w:space="0" w:color="auto"/>
            </w:tcBorders>
          </w:tcPr>
          <w:p w14:paraId="64A74D03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40" w:lineRule="auto"/>
              <w:rPr>
                <w:rFonts w:cs="Times New Roman"/>
                <w:sz w:val="56"/>
                <w:szCs w:val="56"/>
              </w:rPr>
            </w:pPr>
          </w:p>
          <w:p w14:paraId="01426627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1720"/>
              <w:rPr>
                <w:rFonts w:ascii="Arial" w:hAnsi="Arial" w:cs="Arial"/>
                <w:i/>
                <w:iCs/>
                <w:color w:val="545259"/>
                <w:w w:val="90"/>
                <w:sz w:val="26"/>
                <w:szCs w:val="26"/>
              </w:rPr>
            </w:pPr>
            <w:r w:rsidRPr="00CE5616">
              <w:rPr>
                <w:rFonts w:ascii="Arial" w:hAnsi="Arial" w:cs="Arial"/>
                <w:color w:val="545259"/>
                <w:w w:val="90"/>
                <w:sz w:val="26"/>
                <w:szCs w:val="26"/>
              </w:rPr>
              <w:t>-</w:t>
            </w:r>
            <w:r w:rsidRPr="00CE5616">
              <w:rPr>
                <w:rFonts w:cs="Times New Roman"/>
                <w:i/>
                <w:iCs/>
                <w:color w:val="727075"/>
                <w:w w:val="90"/>
                <w:position w:val="-11"/>
              </w:rPr>
              <w:t xml:space="preserve">x </w:t>
            </w:r>
            <w:r w:rsidRPr="00CE5616">
              <w:rPr>
                <w:rFonts w:cs="Times New Roman"/>
                <w:i/>
                <w:iCs/>
                <w:color w:val="908E95"/>
                <w:w w:val="90"/>
                <w:position w:val="-11"/>
              </w:rPr>
              <w:t>- -</w:t>
            </w:r>
            <w:r w:rsidRPr="00CE5616">
              <w:rPr>
                <w:rFonts w:ascii="Arial" w:hAnsi="Arial" w:cs="Arial"/>
                <w:i/>
                <w:iCs/>
                <w:color w:val="545259"/>
                <w:w w:val="90"/>
                <w:sz w:val="26"/>
                <w:szCs w:val="26"/>
              </w:rPr>
              <w:t>LX</w:t>
            </w:r>
          </w:p>
          <w:p w14:paraId="6B559585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before="82" w:after="0" w:line="240" w:lineRule="auto"/>
              <w:ind w:right="565"/>
              <w:jc w:val="right"/>
              <w:rPr>
                <w:rFonts w:ascii="Courier New" w:hAnsi="Courier New" w:cs="Courier New"/>
                <w:i/>
                <w:iCs/>
                <w:color w:val="727075"/>
                <w:w w:val="80"/>
                <w:szCs w:val="24"/>
              </w:rPr>
            </w:pPr>
            <w:r w:rsidRPr="00CE5616">
              <w:rPr>
                <w:rFonts w:ascii="Courier New" w:hAnsi="Courier New" w:cs="Courier New"/>
                <w:i/>
                <w:iCs/>
                <w:color w:val="727075"/>
                <w:w w:val="80"/>
                <w:szCs w:val="24"/>
              </w:rPr>
              <w:t>n</w:t>
            </w:r>
          </w:p>
        </w:tc>
        <w:tc>
          <w:tcPr>
            <w:tcW w:w="6709" w:type="dxa"/>
            <w:gridSpan w:val="2"/>
            <w:vMerge/>
            <w:tcBorders>
              <w:top w:val="nil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4D5607BA" w14:textId="77777777" w:rsidR="00CE5616" w:rsidRPr="00CE5616" w:rsidRDefault="00CE5616" w:rsidP="00CE561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</w:tbl>
    <w:p w14:paraId="66837239" w14:textId="2088BBB5" w:rsidR="00CE5616" w:rsidRDefault="00CE5616" w:rsidP="00CE5616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895DE41" w14:textId="02E09CA6" w:rsidR="00CE5616" w:rsidRDefault="00CE5616" w:rsidP="00841008">
      <w:pPr>
        <w:pStyle w:val="Ttulo2"/>
      </w:pPr>
      <w:r w:rsidRPr="00CE5616">
        <w:t xml:space="preserve">Ventajas </w:t>
      </w:r>
      <w:r>
        <w:t>–</w:t>
      </w:r>
      <w:r w:rsidRPr="00CE5616">
        <w:t xml:space="preserve"> Desventajas</w:t>
      </w:r>
    </w:p>
    <w:p w14:paraId="7CB95609" w14:textId="4DF3DEFA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Un solo número que representa a un conjunto de datos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completo.</w:t>
      </w:r>
    </w:p>
    <w:p w14:paraId="6D26888F" w14:textId="77777777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Concepto familiar.</w:t>
      </w:r>
    </w:p>
    <w:p w14:paraId="2E807FB6" w14:textId="548A3021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lastRenderedPageBreak/>
        <w:t>- Es única debido a que cada conjunto de datos posee una y sólo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una media.</w:t>
      </w:r>
    </w:p>
    <w:p w14:paraId="0EA986D1" w14:textId="49C6706C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Es útil para la comparación de medias de varios conjuntos de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datos.</w:t>
      </w:r>
    </w:p>
    <w:p w14:paraId="18A5C3BD" w14:textId="77777777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Puede verse afectada por valores extremos.</w:t>
      </w:r>
    </w:p>
    <w:p w14:paraId="4A309FE9" w14:textId="0B9F712F" w:rsidR="001471A2" w:rsidRPr="001471A2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Para grandes conjuntos de datos que no están agrupados en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frecuencias relativas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resulta un cálculo tedioso.</w:t>
      </w:r>
    </w:p>
    <w:p w14:paraId="5122890B" w14:textId="14EBFF84" w:rsidR="00CE5616" w:rsidRDefault="001471A2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471A2">
        <w:rPr>
          <w:rFonts w:cs="Times New Roman"/>
          <w:szCs w:val="24"/>
        </w:rPr>
        <w:t>- Cuando existen valores de clase extremos abiertos ("60 años o</w:t>
      </w:r>
      <w:r>
        <w:rPr>
          <w:rFonts w:cs="Times New Roman"/>
          <w:szCs w:val="24"/>
        </w:rPr>
        <w:t xml:space="preserve"> </w:t>
      </w:r>
      <w:r w:rsidRPr="001471A2">
        <w:rPr>
          <w:rFonts w:cs="Times New Roman"/>
          <w:szCs w:val="24"/>
        </w:rPr>
        <w:t>más", "18 años o menos", etc.) no se puede calcular.</w:t>
      </w:r>
    </w:p>
    <w:p w14:paraId="3CB622A0" w14:textId="325B2C64" w:rsidR="005E5048" w:rsidRDefault="005E5048" w:rsidP="001471A2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EC2D11E" w14:textId="3E83DF2D" w:rsidR="005E5048" w:rsidRDefault="005E5048" w:rsidP="00841008">
      <w:pPr>
        <w:pStyle w:val="Ttulo2"/>
      </w:pPr>
      <w:r>
        <w:t>La mediana</w:t>
      </w:r>
    </w:p>
    <w:p w14:paraId="6415A2C1" w14:textId="156EF20B" w:rsidR="005E504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szCs w:val="24"/>
        </w:rPr>
        <w:t>Es un solo valor del conjunto de datos que mide la observación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central del conjunto. Es decir que est</w:t>
      </w:r>
      <w:r>
        <w:rPr>
          <w:rFonts w:cs="Times New Roman"/>
          <w:szCs w:val="24"/>
        </w:rPr>
        <w:t>a</w:t>
      </w:r>
      <w:r w:rsidRPr="00251FC8">
        <w:rPr>
          <w:rFonts w:cs="Times New Roman"/>
          <w:szCs w:val="24"/>
        </w:rPr>
        <w:t xml:space="preserve"> sola observación es el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elemento que está más al centro del conjunto de números, la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mitad de los elementos están por arriba de este punto y la otra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mitad está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por debajo. Entendiendo al conjunto de datos como la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cantidad total de observaciones.</w:t>
      </w:r>
    </w:p>
    <w:p w14:paraId="0EB84ECC" w14:textId="3A2E0766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noProof/>
          <w:szCs w:val="24"/>
        </w:rPr>
        <mc:AlternateContent>
          <mc:Choice Requires="wpg">
            <w:drawing>
              <wp:inline distT="0" distB="0" distL="0" distR="0" wp14:anchorId="5613C0A2" wp14:editId="76F1ED6B">
                <wp:extent cx="7556500" cy="1405255"/>
                <wp:effectExtent l="9525" t="9525" r="15875" b="13970"/>
                <wp:docPr id="216" name="Grupo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05255"/>
                          <a:chOff x="0" y="0"/>
                          <a:chExt cx="11900" cy="2213"/>
                        </a:xfrm>
                      </wpg:grpSpPr>
                      <wpg:grpSp>
                        <wpg:cNvPr id="217" name="Group 216"/>
                        <wpg:cNvGrpSpPr>
                          <a:grpSpLocks/>
                        </wpg:cNvGrpSpPr>
                        <wpg:grpSpPr bwMode="auto">
                          <a:xfrm>
                            <a:off x="-1282" y="1988"/>
                            <a:ext cx="11844" cy="2166"/>
                            <a:chOff x="-1282" y="1988"/>
                            <a:chExt cx="11844" cy="2166"/>
                          </a:xfrm>
                        </wpg:grpSpPr>
                        <wps:wsp>
                          <wps:cNvPr id="218" name="Freeform 217"/>
                          <wps:cNvSpPr>
                            <a:spLocks/>
                          </wps:cNvSpPr>
                          <wps:spPr bwMode="auto">
                            <a:xfrm>
                              <a:off x="-1282" y="1988"/>
                              <a:ext cx="11844" cy="2166"/>
                            </a:xfrm>
                            <a:custGeom>
                              <a:avLst/>
                              <a:gdLst>
                                <a:gd name="T0" fmla="*/ 1298 w 11844"/>
                                <a:gd name="T1" fmla="*/ 224 h 2166"/>
                                <a:gd name="T2" fmla="*/ 1298 w 11844"/>
                                <a:gd name="T3" fmla="*/ -1982 h 2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844" h="2166">
                                  <a:moveTo>
                                    <a:pt x="1298" y="224"/>
                                  </a:moveTo>
                                  <a:lnTo>
                                    <a:pt x="1298" y="-1982"/>
                                  </a:lnTo>
                                </a:path>
                              </a:pathLst>
                            </a:custGeom>
                            <a:noFill/>
                            <a:ln w="208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218"/>
                          <wps:cNvSpPr>
                            <a:spLocks/>
                          </wps:cNvSpPr>
                          <wps:spPr bwMode="auto">
                            <a:xfrm>
                              <a:off x="-1282" y="1988"/>
                              <a:ext cx="11844" cy="2166"/>
                            </a:xfrm>
                            <a:custGeom>
                              <a:avLst/>
                              <a:gdLst>
                                <a:gd name="T0" fmla="*/ 13149 w 11844"/>
                                <a:gd name="T1" fmla="*/ 224 h 2166"/>
                                <a:gd name="T2" fmla="*/ 13149 w 11844"/>
                                <a:gd name="T3" fmla="*/ -1982 h 2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844" h="2166">
                                  <a:moveTo>
                                    <a:pt x="13149" y="224"/>
                                  </a:moveTo>
                                  <a:lnTo>
                                    <a:pt x="13149" y="-1982"/>
                                  </a:lnTo>
                                </a:path>
                              </a:pathLst>
                            </a:custGeom>
                            <a:noFill/>
                            <a:ln w="208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219"/>
                          <wps:cNvSpPr>
                            <a:spLocks/>
                          </wps:cNvSpPr>
                          <wps:spPr bwMode="auto">
                            <a:xfrm>
                              <a:off x="-1282" y="1988"/>
                              <a:ext cx="11844" cy="2166"/>
                            </a:xfrm>
                            <a:custGeom>
                              <a:avLst/>
                              <a:gdLst>
                                <a:gd name="T0" fmla="*/ 1287 w 11844"/>
                                <a:gd name="T1" fmla="*/ -1971 h 2166"/>
                                <a:gd name="T2" fmla="*/ 13181 w 11844"/>
                                <a:gd name="T3" fmla="*/ -1971 h 21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844" h="2166">
                                  <a:moveTo>
                                    <a:pt x="1287" y="-1971"/>
                                  </a:moveTo>
                                  <a:lnTo>
                                    <a:pt x="13181" y="-1971"/>
                                  </a:lnTo>
                                </a:path>
                              </a:pathLst>
                            </a:custGeom>
                            <a:noFill/>
                            <a:ln w="2086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220"/>
                        <wpg:cNvGrpSpPr>
                          <a:grpSpLocks/>
                        </wpg:cNvGrpSpPr>
                        <wpg:grpSpPr bwMode="auto">
                          <a:xfrm>
                            <a:off x="-1217" y="3568"/>
                            <a:ext cx="11714" cy="20"/>
                            <a:chOff x="-1217" y="3568"/>
                            <a:chExt cx="11714" cy="20"/>
                          </a:xfrm>
                        </wpg:grpSpPr>
                        <wps:wsp>
                          <wps:cNvPr id="222" name="Freeform 221"/>
                          <wps:cNvSpPr>
                            <a:spLocks/>
                          </wps:cNvSpPr>
                          <wps:spPr bwMode="auto">
                            <a:xfrm>
                              <a:off x="-1217" y="3568"/>
                              <a:ext cx="11714" cy="20"/>
                            </a:xfrm>
                            <a:custGeom>
                              <a:avLst/>
                              <a:gdLst>
                                <a:gd name="T0" fmla="*/ 8767 w 11714"/>
                                <a:gd name="T1" fmla="*/ -2967 h 20"/>
                                <a:gd name="T2" fmla="*/ 13051 w 11714"/>
                                <a:gd name="T3" fmla="*/ -2967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714" h="20">
                                  <a:moveTo>
                                    <a:pt x="8767" y="-2967"/>
                                  </a:moveTo>
                                  <a:lnTo>
                                    <a:pt x="13051" y="-2967"/>
                                  </a:lnTo>
                                </a:path>
                              </a:pathLst>
                            </a:custGeom>
                            <a:noFill/>
                            <a:ln w="69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222"/>
                          <wps:cNvSpPr>
                            <a:spLocks/>
                          </wps:cNvSpPr>
                          <wps:spPr bwMode="auto">
                            <a:xfrm>
                              <a:off x="-1217" y="3568"/>
                              <a:ext cx="11714" cy="20"/>
                            </a:xfrm>
                            <a:custGeom>
                              <a:avLst/>
                              <a:gdLst>
                                <a:gd name="T0" fmla="*/ 1287 w 11714"/>
                                <a:gd name="T1" fmla="*/ -2967 h 20"/>
                                <a:gd name="T2" fmla="*/ 5593 w 11714"/>
                                <a:gd name="T3" fmla="*/ -2967 h 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714" h="20">
                                  <a:moveTo>
                                    <a:pt x="1287" y="-2967"/>
                                  </a:moveTo>
                                  <a:lnTo>
                                    <a:pt x="5593" y="-2967"/>
                                  </a:lnTo>
                                </a:path>
                              </a:pathLst>
                            </a:custGeom>
                            <a:noFill/>
                            <a:ln w="695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4" name="Freeform 223"/>
                        <wps:cNvSpPr>
                          <a:spLocks/>
                        </wps:cNvSpPr>
                        <wps:spPr bwMode="auto">
                          <a:xfrm>
                            <a:off x="5" y="2190"/>
                            <a:ext cx="11895" cy="20"/>
                          </a:xfrm>
                          <a:custGeom>
                            <a:avLst/>
                            <a:gdLst>
                              <a:gd name="T0" fmla="*/ 0 w 11895"/>
                              <a:gd name="T1" fmla="*/ 0 h 20"/>
                              <a:gd name="T2" fmla="*/ 11894 w 11895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895" h="20">
                                <a:moveTo>
                                  <a:pt x="0" y="0"/>
                                </a:moveTo>
                                <a:lnTo>
                                  <a:pt x="11894" y="0"/>
                                </a:lnTo>
                              </a:path>
                            </a:pathLst>
                          </a:custGeom>
                          <a:noFill/>
                          <a:ln w="2101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454" y="189"/>
                            <a:ext cx="1179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C8B6D" w14:textId="77777777" w:rsidR="00251FC8" w:rsidRDefault="00251FC8" w:rsidP="00251FC8">
                              <w:pPr>
                                <w:pStyle w:val="Prrafodelista"/>
                                <w:kinsoku w:val="0"/>
                                <w:overflowPunct w:val="0"/>
                                <w:spacing w:line="318" w:lineRule="exact"/>
                                <w:rPr>
                                  <w:rFonts w:ascii="Arial" w:hAnsi="Arial" w:cs="Arial"/>
                                  <w:b/>
                                  <w:bCs/>
                                  <w:color w:val="05050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50508"/>
                                  <w:sz w:val="28"/>
                                  <w:szCs w:val="28"/>
                                </w:rPr>
                                <w:t>Mediana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4006" y="880"/>
                            <a:ext cx="135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DC43F" w14:textId="77777777" w:rsidR="00251FC8" w:rsidRDefault="00251FC8" w:rsidP="00251FC8">
                              <w:pPr>
                                <w:pStyle w:val="Prrafodelista"/>
                                <w:kinsoku w:val="0"/>
                                <w:overflowPunct w:val="0"/>
                                <w:spacing w:line="227" w:lineRule="exact"/>
                                <w:rPr>
                                  <w:rFonts w:ascii="Arial" w:hAnsi="Arial" w:cs="Arial"/>
                                  <w:color w:val="625D67"/>
                                  <w:w w:val="10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625D67"/>
                                  <w:w w:val="105"/>
                                  <w:sz w:val="20"/>
                                  <w:szCs w:val="20"/>
                                </w:rPr>
                                <w:t>/.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4665" y="880"/>
                            <a:ext cx="2585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E4ABA" w14:textId="77777777" w:rsidR="00251FC8" w:rsidRDefault="00251FC8" w:rsidP="00251FC8">
                              <w:pPr>
                                <w:pStyle w:val="Prrafodelista"/>
                                <w:kinsoku w:val="0"/>
                                <w:overflowPunct w:val="0"/>
                                <w:spacing w:line="227" w:lineRule="exact"/>
                                <w:rPr>
                                  <w:rFonts w:ascii="Arial" w:hAnsi="Arial" w:cs="Arial"/>
                                  <w:color w:val="7B7279"/>
                                  <w:spacing w:val="-8"/>
                                  <w:w w:val="9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17"/>
                                  <w:w w:val="95"/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ascii="Arial" w:hAnsi="Arial" w:cs="Arial"/>
                                  <w:color w:val="60698C"/>
                                  <w:spacing w:val="-17"/>
                                  <w:w w:val="95"/>
                                  <w:sz w:val="20"/>
                                  <w:szCs w:val="20"/>
                                </w:rPr>
                                <w:t>ú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17"/>
                                  <w:w w:val="95"/>
                                  <w:sz w:val="20"/>
                                  <w:szCs w:val="20"/>
                                </w:rPr>
                                <w:t>me</w:t>
                              </w:r>
                              <w:r>
                                <w:rPr>
                                  <w:rFonts w:ascii="Arial" w:hAnsi="Arial" w:cs="Arial"/>
                                  <w:color w:val="625D67"/>
                                  <w:spacing w:val="-17"/>
                                  <w:w w:val="95"/>
                                  <w:sz w:val="20"/>
                                  <w:szCs w:val="20"/>
                                </w:rPr>
                                <w:t>ro</w:t>
                              </w:r>
                              <w:r>
                                <w:rPr>
                                  <w:rFonts w:ascii="Arial" w:hAnsi="Arial" w:cs="Arial"/>
                                  <w:color w:val="625D67"/>
                                  <w:spacing w:val="-30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w w:val="95"/>
                                  <w:sz w:val="20"/>
                                  <w:szCs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31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w w:val="95"/>
                                  <w:sz w:val="20"/>
                                  <w:szCs w:val="20"/>
                                </w:rPr>
                                <w:t>elementos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26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w w:val="95"/>
                                  <w:sz w:val="20"/>
                                  <w:szCs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 w:cs="Arial"/>
                                  <w:color w:val="7E8CA3"/>
                                  <w:w w:val="95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7E8CA3"/>
                                  <w:spacing w:val="-21"/>
                                  <w:w w:val="9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8"/>
                                  <w:w w:val="95"/>
                                  <w:sz w:val="20"/>
                                  <w:szCs w:val="20"/>
                                </w:rPr>
                                <w:t>arreg</w:t>
                              </w:r>
                              <w:r>
                                <w:rPr>
                                  <w:rFonts w:ascii="Arial" w:hAnsi="Arial" w:cs="Arial"/>
                                  <w:color w:val="36549E"/>
                                  <w:spacing w:val="-8"/>
                                  <w:w w:val="95"/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rFonts w:ascii="Arial" w:hAnsi="Arial" w:cs="Arial"/>
                                  <w:color w:val="7B7279"/>
                                  <w:spacing w:val="-8"/>
                                  <w:w w:val="95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3" y="1287"/>
                            <a:ext cx="6755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590FE" w14:textId="77777777" w:rsidR="00251FC8" w:rsidRDefault="00251FC8" w:rsidP="00251FC8">
                              <w:pPr>
                                <w:pStyle w:val="Prrafodelista"/>
                                <w:kinsoku w:val="0"/>
                                <w:overflowPunct w:val="0"/>
                                <w:spacing w:line="525" w:lineRule="exact"/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</w:pPr>
                              <w:r>
                                <w:rPr>
                                  <w:color w:val="38313F"/>
                                  <w:w w:val="105"/>
                                  <w:sz w:val="29"/>
                                  <w:szCs w:val="29"/>
                                </w:rPr>
                                <w:t>Med</w:t>
                              </w:r>
                              <w:r>
                                <w:rPr>
                                  <w:color w:val="1F1F26"/>
                                  <w:w w:val="105"/>
                                  <w:sz w:val="29"/>
                                  <w:szCs w:val="29"/>
                                </w:rPr>
                                <w:t>i</w:t>
                              </w:r>
                              <w:r>
                                <w:rPr>
                                  <w:color w:val="49464D"/>
                                  <w:w w:val="105"/>
                                  <w:sz w:val="29"/>
                                  <w:szCs w:val="29"/>
                                </w:rPr>
                                <w:t xml:space="preserve">ana </w:t>
                              </w:r>
                              <w:r>
                                <w:rPr>
                                  <w:color w:val="7B7279"/>
                                  <w:w w:val="105"/>
                                  <w:sz w:val="29"/>
                                  <w:szCs w:val="29"/>
                                </w:rPr>
                                <w:t xml:space="preserve">= 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i/>
                                  <w:iCs/>
                                  <w:color w:val="49464D"/>
                                  <w:w w:val="105"/>
                                  <w:sz w:val="28"/>
                                  <w:szCs w:val="28"/>
                                  <w:u w:val="thick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iCs/>
                                  <w:color w:val="49464D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8"/>
                                  <w:szCs w:val="28"/>
                                  <w:u w:val="thick"/>
                                </w:rPr>
                                <w:t>;</w:t>
                              </w:r>
                              <w:proofErr w:type="gramEnd"/>
                              <w:r>
                                <w:rPr>
                                  <w:color w:val="625D67"/>
                                  <w:w w:val="105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F1F26"/>
                                  <w:w w:val="105"/>
                                  <w:position w:val="20"/>
                                  <w:sz w:val="29"/>
                                  <w:szCs w:val="29"/>
                                  <w:u w:val="thick"/>
                                </w:rPr>
                                <w:t>1</w:t>
                              </w:r>
                              <w:r>
                                <w:rPr>
                                  <w:color w:val="1F1F26"/>
                                  <w:w w:val="105"/>
                                  <w:position w:val="20"/>
                                  <w:sz w:val="29"/>
                                  <w:szCs w:val="29"/>
                                </w:rPr>
                                <w:t xml:space="preserve"> 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  <w:t xml:space="preserve">) </w:t>
                              </w:r>
                              <w:r>
                                <w:rPr>
                                  <w:color w:val="38313F"/>
                                  <w:w w:val="105"/>
                                  <w:sz w:val="29"/>
                                  <w:szCs w:val="29"/>
                                </w:rPr>
                                <w:t>-é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  <w:t>s</w:t>
                              </w:r>
                              <w:r>
                                <w:rPr>
                                  <w:color w:val="38313F"/>
                                  <w:w w:val="105"/>
                                  <w:sz w:val="29"/>
                                  <w:szCs w:val="29"/>
                                </w:rPr>
                                <w:t xml:space="preserve">imo </w:t>
                              </w:r>
                              <w:r>
                                <w:rPr>
                                  <w:color w:val="49464D"/>
                                  <w:w w:val="105"/>
                                  <w:sz w:val="29"/>
                                  <w:szCs w:val="29"/>
                                </w:rPr>
                                <w:t>térm</w:t>
                              </w:r>
                              <w:r>
                                <w:rPr>
                                  <w:color w:val="1F1F26"/>
                                  <w:w w:val="105"/>
                                  <w:sz w:val="29"/>
                                  <w:szCs w:val="29"/>
                                </w:rPr>
                                <w:t>i</w:t>
                              </w:r>
                              <w:r>
                                <w:rPr>
                                  <w:color w:val="38313F"/>
                                  <w:w w:val="105"/>
                                  <w:sz w:val="29"/>
                                  <w:szCs w:val="29"/>
                                </w:rPr>
                                <w:t xml:space="preserve">no del </w:t>
                              </w:r>
                              <w:r>
                                <w:rPr>
                                  <w:color w:val="49464D"/>
                                  <w:w w:val="105"/>
                                  <w:sz w:val="29"/>
                                  <w:szCs w:val="29"/>
                                </w:rPr>
                                <w:t>arre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  <w:t>g</w:t>
                              </w:r>
                              <w:r>
                                <w:rPr>
                                  <w:color w:val="38313F"/>
                                  <w:w w:val="105"/>
                                  <w:sz w:val="29"/>
                                  <w:szCs w:val="29"/>
                                </w:rPr>
                                <w:t>lo de dato</w:t>
                              </w:r>
                              <w:r>
                                <w:rPr>
                                  <w:color w:val="625D67"/>
                                  <w:w w:val="105"/>
                                  <w:sz w:val="29"/>
                                  <w:szCs w:val="29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3C0A2" id="Grupo 216" o:spid="_x0000_s1081" style="width:595pt;height:110.65pt;mso-position-horizontal-relative:char;mso-position-vertical-relative:line" coordsize="11900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">
                <v:group id="Group 216" o:spid="_x0000_s1082" style="position:absolute;left:-1282;top:1988;width:11844;height:2166" coordorigin="-1282,1988" coordsize="11844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217" o:spid="_x0000_s1083" style="position:absolute;left:-1282;top:1988;width:11844;height:2166;visibility:visible;mso-wrap-style:square;v-text-anchor:top" coordsize="11844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" path="m1298,224r,-2206e" filled="f" strokeweight=".57958mm">
                    <v:path arrowok="t" o:connecttype="custom" o:connectlocs="1298,224;1298,-1982" o:connectangles="0,0"/>
                  </v:shape>
                  <v:shape id="Freeform 218" o:spid="_x0000_s1084" style="position:absolute;left:-1282;top:1988;width:11844;height:2166;visibility:visible;mso-wrap-style:square;v-text-anchor:top" coordsize="11844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" path="m13149,224r,-2206e" filled="f" strokeweight=".57958mm">
                    <v:path arrowok="t" o:connecttype="custom" o:connectlocs="13149,224;13149,-1982" o:connectangles="0,0"/>
                  </v:shape>
                  <v:shape id="Freeform 219" o:spid="_x0000_s1085" style="position:absolute;left:-1282;top:1988;width:11844;height:2166;visibility:visible;mso-wrap-style:square;v-text-anchor:top" coordsize="11844,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" path="m1287,-1971r11894,e" filled="f" strokeweight=".57958mm">
                    <v:path arrowok="t" o:connecttype="custom" o:connectlocs="1287,-1971;13181,-1971" o:connectangles="0,0"/>
                  </v:shape>
                </v:group>
                <v:group id="Group 220" o:spid="_x0000_s1086" style="position:absolute;left:-1217;top:3568;width:11714;height:20" coordorigin="-1217,3568" coordsize="1171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221" o:spid="_x0000_s1087" style="position:absolute;left:-1217;top:3568;width:11714;height:20;visibility:visible;mso-wrap-style:square;v-text-anchor:top" coordsize="1171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" path="m8767,-2967r4284,e" filled="f" strokeweight=".19319mm">
                    <v:path arrowok="t" o:connecttype="custom" o:connectlocs="8767,-2967;13051,-2967" o:connectangles="0,0"/>
                  </v:shape>
                  <v:shape id="Freeform 222" o:spid="_x0000_s1088" style="position:absolute;left:-1217;top:3568;width:11714;height:20;visibility:visible;mso-wrap-style:square;v-text-anchor:top" coordsize="1171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" path="m1287,-2967r4306,e" filled="f" strokeweight=".19319mm">
                    <v:path arrowok="t" o:connecttype="custom" o:connectlocs="1287,-2967;5593,-2967" o:connectangles="0,0"/>
                  </v:shape>
                </v:group>
                <v:shape id="Freeform 223" o:spid="_x0000_s1089" style="position:absolute;left:5;top:2190;width:11895;height:20;visibility:visible;mso-wrap-style:square;v-text-anchor:top" coordsize="11895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" path="m,l11894,e" filled="f" strokeweight=".58386mm">
                  <v:path arrowok="t" o:connecttype="custom" o:connectlocs="0,0;11894,0" o:connectangles="0,0"/>
                </v:shape>
                <v:shape id="Text Box 224" o:spid="_x0000_s1090" type="#_x0000_t202" style="position:absolute;left:5454;top:189;width:117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5BC8B6D" w14:textId="77777777" w:rsidR="00251FC8" w:rsidRDefault="00251FC8" w:rsidP="00251FC8">
                        <w:pPr>
                          <w:pStyle w:val="Prrafodelista"/>
                          <w:kinsoku w:val="0"/>
                          <w:overflowPunct w:val="0"/>
                          <w:spacing w:line="318" w:lineRule="exact"/>
                          <w:rPr>
                            <w:rFonts w:ascii="Arial" w:hAnsi="Arial" w:cs="Arial"/>
                            <w:b/>
                            <w:bCs/>
                            <w:color w:val="05050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50508"/>
                            <w:sz w:val="28"/>
                            <w:szCs w:val="28"/>
                          </w:rPr>
                          <w:t>Mediana</w:t>
                        </w:r>
                      </w:p>
                    </w:txbxContent>
                  </v:textbox>
                </v:shape>
                <v:shape id="Text Box 225" o:spid="_x0000_s1091" type="#_x0000_t202" style="position:absolute;left:4006;top:880;width:1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c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jSD+5l4BOT8HwAA//8DAFBLAQItABQABgAIAAAAIQDb4fbL7gAAAIUBAAATAAAAAAAAAAAA&#10;AAAAAAAAAABbQ29udGVudF9UeXBlc10ueG1sUEsBAi0AFAAGAAgAAAAhAFr0LFu/AAAAFQEAAAsA&#10;AAAAAAAAAAAAAAAAHwEAAF9yZWxzLy5yZWxzUEsBAi0AFAAGAAgAAAAhABHrURzEAAAA3AAAAA8A&#10;AAAAAAAAAAAAAAAABwIAAGRycy9kb3ducmV2LnhtbFBLBQYAAAAAAwADALcAAAD4AgAAAAA=&#10;" filled="f" stroked="f">
                  <v:textbox inset="0,0,0,0">
                    <w:txbxContent>
                      <w:p w14:paraId="0D3DC43F" w14:textId="77777777" w:rsidR="00251FC8" w:rsidRDefault="00251FC8" w:rsidP="00251FC8">
                        <w:pPr>
                          <w:pStyle w:val="Prrafodelista"/>
                          <w:kinsoku w:val="0"/>
                          <w:overflowPunct w:val="0"/>
                          <w:spacing w:line="227" w:lineRule="exact"/>
                          <w:rPr>
                            <w:rFonts w:ascii="Arial" w:hAnsi="Arial" w:cs="Arial"/>
                            <w:color w:val="625D67"/>
                            <w:w w:val="10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625D67"/>
                            <w:w w:val="105"/>
                            <w:sz w:val="20"/>
                            <w:szCs w:val="20"/>
                          </w:rPr>
                          <w:t>/.</w:t>
                        </w:r>
                      </w:p>
                    </w:txbxContent>
                  </v:textbox>
                </v:shape>
                <v:shape id="Text Box 226" o:spid="_x0000_s1092" type="#_x0000_t202" style="position:absolute;left:4665;top:880;width:258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14:paraId="159E4ABA" w14:textId="77777777" w:rsidR="00251FC8" w:rsidRDefault="00251FC8" w:rsidP="00251FC8">
                        <w:pPr>
                          <w:pStyle w:val="Prrafodelista"/>
                          <w:kinsoku w:val="0"/>
                          <w:overflowPunct w:val="0"/>
                          <w:spacing w:line="227" w:lineRule="exact"/>
                          <w:rPr>
                            <w:rFonts w:ascii="Arial" w:hAnsi="Arial" w:cs="Arial"/>
                            <w:color w:val="7B7279"/>
                            <w:spacing w:val="-8"/>
                            <w:w w:val="9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color w:val="7B7279"/>
                            <w:spacing w:val="-17"/>
                            <w:w w:val="95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hAnsi="Arial" w:cs="Arial"/>
                            <w:color w:val="60698C"/>
                            <w:spacing w:val="-17"/>
                            <w:w w:val="95"/>
                            <w:sz w:val="20"/>
                            <w:szCs w:val="20"/>
                          </w:rPr>
                          <w:t>ú</w:t>
                        </w:r>
                        <w:r>
                          <w:rPr>
                            <w:rFonts w:ascii="Arial" w:hAnsi="Arial" w:cs="Arial"/>
                            <w:color w:val="7B7279"/>
                            <w:spacing w:val="-17"/>
                            <w:w w:val="95"/>
                            <w:sz w:val="20"/>
                            <w:szCs w:val="20"/>
                          </w:rPr>
                          <w:t>me</w:t>
                        </w:r>
                        <w:r>
                          <w:rPr>
                            <w:rFonts w:ascii="Arial" w:hAnsi="Arial" w:cs="Arial"/>
                            <w:color w:val="625D67"/>
                            <w:spacing w:val="-17"/>
                            <w:w w:val="95"/>
                            <w:sz w:val="20"/>
                            <w:szCs w:val="20"/>
                          </w:rPr>
                          <w:t>ro</w:t>
                        </w:r>
                        <w:r>
                          <w:rPr>
                            <w:rFonts w:ascii="Arial" w:hAnsi="Arial" w:cs="Arial"/>
                            <w:color w:val="625D67"/>
                            <w:spacing w:val="-30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7B7279"/>
                            <w:w w:val="95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7B7279"/>
                            <w:spacing w:val="-31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7B7279"/>
                            <w:w w:val="95"/>
                            <w:sz w:val="20"/>
                            <w:szCs w:val="20"/>
                          </w:rPr>
                          <w:t>elementos</w:t>
                        </w:r>
                        <w:r>
                          <w:rPr>
                            <w:rFonts w:ascii="Arial" w:hAnsi="Arial" w:cs="Arial"/>
                            <w:color w:val="7B7279"/>
                            <w:spacing w:val="-26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7B7279"/>
                            <w:w w:val="95"/>
                            <w:sz w:val="20"/>
                            <w:szCs w:val="20"/>
                          </w:rPr>
                          <w:t>de</w:t>
                        </w:r>
                        <w:r>
                          <w:rPr>
                            <w:rFonts w:ascii="Arial" w:hAnsi="Arial" w:cs="Arial"/>
                            <w:color w:val="7E8CA3"/>
                            <w:w w:val="95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7E8CA3"/>
                            <w:spacing w:val="-21"/>
                            <w:w w:val="95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7B7279"/>
                            <w:spacing w:val="-8"/>
                            <w:w w:val="95"/>
                            <w:sz w:val="20"/>
                            <w:szCs w:val="20"/>
                          </w:rPr>
                          <w:t>arreg</w:t>
                        </w:r>
                        <w:r>
                          <w:rPr>
                            <w:rFonts w:ascii="Arial" w:hAnsi="Arial" w:cs="Arial"/>
                            <w:color w:val="36549E"/>
                            <w:spacing w:val="-8"/>
                            <w:w w:val="95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hAnsi="Arial" w:cs="Arial"/>
                            <w:color w:val="7B7279"/>
                            <w:spacing w:val="-8"/>
                            <w:w w:val="95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shape id="Text Box 227" o:spid="_x0000_s1093" type="#_x0000_t202" style="position:absolute;left:2273;top:1287;width:6755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GD1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18Yz8QjIzS8AAAD//wMAUEsBAi0AFAAGAAgAAAAhANvh9svuAAAAhQEAABMAAAAAAAAAAAAA&#10;AAAAAAAAAFtDb250ZW50X1R5cGVzXS54bWxQSwECLQAUAAYACAAAACEAWvQsW78AAAAVAQAACwAA&#10;AAAAAAAAAAAAAAAfAQAAX3JlbHMvLnJlbHNQSwECLQAUAAYACAAAACEADzhg9cMAAADcAAAADwAA&#10;AAAAAAAAAAAAAAAHAgAAZHJzL2Rvd25yZXYueG1sUEsFBgAAAAADAAMAtwAAAPcCAAAAAA==&#10;" filled="f" stroked="f">
                  <v:textbox inset="0,0,0,0">
                    <w:txbxContent>
                      <w:p w14:paraId="74A590FE" w14:textId="77777777" w:rsidR="00251FC8" w:rsidRDefault="00251FC8" w:rsidP="00251FC8">
                        <w:pPr>
                          <w:pStyle w:val="Prrafodelista"/>
                          <w:kinsoku w:val="0"/>
                          <w:overflowPunct w:val="0"/>
                          <w:spacing w:line="525" w:lineRule="exact"/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</w:pPr>
                        <w:r>
                          <w:rPr>
                            <w:color w:val="38313F"/>
                            <w:w w:val="105"/>
                            <w:sz w:val="29"/>
                            <w:szCs w:val="29"/>
                          </w:rPr>
                          <w:t>Med</w:t>
                        </w:r>
                        <w:r>
                          <w:rPr>
                            <w:color w:val="1F1F26"/>
                            <w:w w:val="105"/>
                            <w:sz w:val="29"/>
                            <w:szCs w:val="29"/>
                          </w:rPr>
                          <w:t>i</w:t>
                        </w:r>
                        <w:r>
                          <w:rPr>
                            <w:color w:val="49464D"/>
                            <w:w w:val="105"/>
                            <w:sz w:val="29"/>
                            <w:szCs w:val="29"/>
                          </w:rPr>
                          <w:t xml:space="preserve">ana </w:t>
                        </w:r>
                        <w:r>
                          <w:rPr>
                            <w:color w:val="7B7279"/>
                            <w:w w:val="105"/>
                            <w:sz w:val="29"/>
                            <w:szCs w:val="29"/>
                          </w:rPr>
                          <w:t xml:space="preserve">= </w:t>
                        </w:r>
                        <w:r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  <w:t>(</w:t>
                        </w:r>
                        <w:proofErr w:type="gramStart"/>
                        <w:r>
                          <w:rPr>
                            <w:i/>
                            <w:iCs/>
                            <w:color w:val="49464D"/>
                            <w:w w:val="105"/>
                            <w:sz w:val="28"/>
                            <w:szCs w:val="28"/>
                            <w:u w:val="thick"/>
                          </w:rPr>
                          <w:t>n</w:t>
                        </w:r>
                        <w:r>
                          <w:rPr>
                            <w:i/>
                            <w:iCs/>
                            <w:color w:val="49464D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625D67"/>
                            <w:w w:val="105"/>
                            <w:sz w:val="28"/>
                            <w:szCs w:val="28"/>
                            <w:u w:val="thick"/>
                          </w:rPr>
                          <w:t>;</w:t>
                        </w:r>
                        <w:proofErr w:type="gramEnd"/>
                        <w:r>
                          <w:rPr>
                            <w:color w:val="625D67"/>
                            <w:w w:val="105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color w:val="1F1F26"/>
                            <w:w w:val="105"/>
                            <w:position w:val="20"/>
                            <w:sz w:val="29"/>
                            <w:szCs w:val="29"/>
                            <w:u w:val="thick"/>
                          </w:rPr>
                          <w:t>1</w:t>
                        </w:r>
                        <w:r>
                          <w:rPr>
                            <w:color w:val="1F1F26"/>
                            <w:w w:val="105"/>
                            <w:position w:val="20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  <w:t xml:space="preserve">) </w:t>
                        </w:r>
                        <w:r>
                          <w:rPr>
                            <w:color w:val="38313F"/>
                            <w:w w:val="105"/>
                            <w:sz w:val="29"/>
                            <w:szCs w:val="29"/>
                          </w:rPr>
                          <w:t>-é</w:t>
                        </w:r>
                        <w:r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  <w:t>s</w:t>
                        </w:r>
                        <w:r>
                          <w:rPr>
                            <w:color w:val="38313F"/>
                            <w:w w:val="105"/>
                            <w:sz w:val="29"/>
                            <w:szCs w:val="29"/>
                          </w:rPr>
                          <w:t xml:space="preserve">imo </w:t>
                        </w:r>
                        <w:r>
                          <w:rPr>
                            <w:color w:val="49464D"/>
                            <w:w w:val="105"/>
                            <w:sz w:val="29"/>
                            <w:szCs w:val="29"/>
                          </w:rPr>
                          <w:t>térm</w:t>
                        </w:r>
                        <w:r>
                          <w:rPr>
                            <w:color w:val="1F1F26"/>
                            <w:w w:val="105"/>
                            <w:sz w:val="29"/>
                            <w:szCs w:val="29"/>
                          </w:rPr>
                          <w:t>i</w:t>
                        </w:r>
                        <w:r>
                          <w:rPr>
                            <w:color w:val="38313F"/>
                            <w:w w:val="105"/>
                            <w:sz w:val="29"/>
                            <w:szCs w:val="29"/>
                          </w:rPr>
                          <w:t xml:space="preserve">no del </w:t>
                        </w:r>
                        <w:r>
                          <w:rPr>
                            <w:color w:val="49464D"/>
                            <w:w w:val="105"/>
                            <w:sz w:val="29"/>
                            <w:szCs w:val="29"/>
                          </w:rPr>
                          <w:t>arre</w:t>
                        </w:r>
                        <w:r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  <w:t>g</w:t>
                        </w:r>
                        <w:r>
                          <w:rPr>
                            <w:color w:val="38313F"/>
                            <w:w w:val="105"/>
                            <w:sz w:val="29"/>
                            <w:szCs w:val="29"/>
                          </w:rPr>
                          <w:t>lo de dato</w:t>
                        </w:r>
                        <w:r>
                          <w:rPr>
                            <w:color w:val="625D67"/>
                            <w:w w:val="105"/>
                            <w:sz w:val="29"/>
                            <w:szCs w:val="29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5910FE" w14:textId="721DF9F1" w:rsidR="00251FC8" w:rsidRDefault="00251FC8" w:rsidP="00841008">
      <w:pPr>
        <w:pStyle w:val="Ttulo2"/>
      </w:pPr>
      <w:r w:rsidRPr="00CE5616">
        <w:t xml:space="preserve">Ventajas </w:t>
      </w:r>
      <w:r>
        <w:t>–</w:t>
      </w:r>
      <w:r w:rsidRPr="00CE5616">
        <w:t xml:space="preserve"> Desventajas</w:t>
      </w:r>
    </w:p>
    <w:p w14:paraId="030A7B14" w14:textId="77777777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8879814" w14:textId="5BD88D24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 </w:t>
      </w:r>
      <w:r w:rsidRPr="00251FC8">
        <w:rPr>
          <w:rFonts w:cs="Times New Roman"/>
          <w:szCs w:val="24"/>
        </w:rPr>
        <w:t>No se ve afectada por valores extremos.</w:t>
      </w:r>
    </w:p>
    <w:p w14:paraId="2CF3EA4C" w14:textId="5660A153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szCs w:val="24"/>
        </w:rPr>
        <w:t>- Es fácil de entender y se puede calcular a partir de cualquier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tipo de datos.</w:t>
      </w:r>
    </w:p>
    <w:p w14:paraId="7DE0973E" w14:textId="0029BF74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szCs w:val="24"/>
        </w:rPr>
        <w:t>- La podemos encontrar incluso cuando nuestros datos son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descripciones cualitativas, en lugar de números.</w:t>
      </w:r>
    </w:p>
    <w:p w14:paraId="104B5418" w14:textId="75F39F3C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szCs w:val="24"/>
        </w:rPr>
        <w:t>- Ciertos procedimientos estadísticos que utilizan la mediana son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más complejos que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aquellos que utilizan la media.</w:t>
      </w:r>
    </w:p>
    <w:p w14:paraId="7179286D" w14:textId="4EA85756" w:rsidR="00251FC8" w:rsidRP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251FC8">
        <w:rPr>
          <w:rFonts w:cs="Times New Roman"/>
          <w:szCs w:val="24"/>
        </w:rPr>
        <w:t>- Debemos ordenar los datos antes de llevar a cabo cualquier</w:t>
      </w:r>
      <w:r>
        <w:rPr>
          <w:rFonts w:cs="Times New Roman"/>
          <w:szCs w:val="24"/>
        </w:rPr>
        <w:t xml:space="preserve"> </w:t>
      </w:r>
      <w:r w:rsidRPr="00251FC8">
        <w:rPr>
          <w:rFonts w:cs="Times New Roman"/>
          <w:szCs w:val="24"/>
        </w:rPr>
        <w:t>cálculo.</w:t>
      </w:r>
    </w:p>
    <w:p w14:paraId="5C485501" w14:textId="5B65286C" w:rsidR="00251FC8" w:rsidRDefault="00251FC8" w:rsidP="00251FC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2CCB018" w14:textId="3BF0FC46" w:rsidR="003B06FD" w:rsidRDefault="003B06FD" w:rsidP="00841008">
      <w:pPr>
        <w:pStyle w:val="Ttulo2"/>
      </w:pPr>
      <w:r>
        <w:t>La moda</w:t>
      </w:r>
    </w:p>
    <w:p w14:paraId="270ADBA1" w14:textId="00A8D1B3" w:rsidR="003B06FD" w:rsidRDefault="003B06FD" w:rsidP="003B06F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3B06FD">
        <w:rPr>
          <w:rFonts w:cs="Times New Roman"/>
          <w:szCs w:val="24"/>
        </w:rPr>
        <w:t>La moda es el valor que más se repite en el conjunto de datos.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Como en todos los demás aspectos de la vida, el azar puede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desempeñar un papel importante en la organización de datos. En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ocasiones, el azar hace que un solo elemento no representativo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se repita lo su</w:t>
      </w:r>
      <w:r>
        <w:rPr>
          <w:rFonts w:eastAsia="Times New Roman" w:cs="Times New Roman"/>
          <w:szCs w:val="24"/>
        </w:rPr>
        <w:t>fi</w:t>
      </w:r>
      <w:r w:rsidRPr="003B06FD">
        <w:rPr>
          <w:rFonts w:cs="Times New Roman"/>
          <w:szCs w:val="24"/>
        </w:rPr>
        <w:t>ciente para ser el valor más frecuente del conjunto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de datos. Es por esto que rara vez utilizamos la moda de un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conjunto de datos no agrupados como una medida de tendencia</w:t>
      </w:r>
      <w:r>
        <w:rPr>
          <w:rFonts w:cs="Times New Roman"/>
          <w:szCs w:val="24"/>
        </w:rPr>
        <w:t xml:space="preserve"> </w:t>
      </w:r>
      <w:r w:rsidRPr="003B06FD">
        <w:rPr>
          <w:rFonts w:cs="Times New Roman"/>
          <w:szCs w:val="24"/>
        </w:rPr>
        <w:t>central.</w:t>
      </w:r>
    </w:p>
    <w:p w14:paraId="6C868A0B" w14:textId="77777777" w:rsidR="00F67FDF" w:rsidRDefault="00F67FDF" w:rsidP="00841008">
      <w:pPr>
        <w:pStyle w:val="Ttulo2"/>
      </w:pPr>
      <w:r w:rsidRPr="00CE5616">
        <w:t xml:space="preserve">Ventajas </w:t>
      </w:r>
      <w:r>
        <w:t>–</w:t>
      </w:r>
      <w:r w:rsidRPr="00CE5616">
        <w:t xml:space="preserve"> Desventajas</w:t>
      </w:r>
    </w:p>
    <w:p w14:paraId="44681BF6" w14:textId="2CFB93D7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 Se puede utilizar como una posición central para datos tanto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cualitativos como cuantitativos.</w:t>
      </w:r>
    </w:p>
    <w:p w14:paraId="13C99321" w14:textId="647A1537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 También, al igual que la mediana, los valores extremos no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afectan indebidamente a la moda.</w:t>
      </w:r>
    </w:p>
    <w:p w14:paraId="15BFEF31" w14:textId="457B2C5D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-La podemos utilizar aun cuando una o más clases sean de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extremo abierto.</w:t>
      </w:r>
    </w:p>
    <w:p w14:paraId="7F47E5B1" w14:textId="77777777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 No se utiliza tan a menudo como medida de tendencia central.</w:t>
      </w:r>
    </w:p>
    <w:p w14:paraId="339070DF" w14:textId="3F2F3990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 A veces, no existe un valor modal debido a que el conjunto de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datos no contiene valores que se presenten más de una vez.</w:t>
      </w:r>
    </w:p>
    <w:p w14:paraId="501C8CA6" w14:textId="1E831BA9" w:rsidR="00F67FDF" w:rsidRPr="00841008" w:rsidRDefault="00F67FDF" w:rsidP="00841008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- Cuando los conjuntos de datos contienen dos, tres o más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modas, es difícil interpretarlos y compararlos.</w:t>
      </w:r>
    </w:p>
    <w:p w14:paraId="257A235B" w14:textId="66406982" w:rsidR="00F67FDF" w:rsidRPr="00F67FDF" w:rsidRDefault="00F67FDF" w:rsidP="00841008">
      <w:pPr>
        <w:pStyle w:val="Ttulo2"/>
      </w:pPr>
      <w:r w:rsidRPr="00F67FDF">
        <w:lastRenderedPageBreak/>
        <w:t>Resumen</w:t>
      </w:r>
    </w:p>
    <w:p w14:paraId="45E7F79B" w14:textId="4B245108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F67FDF">
        <w:rPr>
          <w:rFonts w:cs="Times New Roman"/>
          <w:szCs w:val="24"/>
        </w:rPr>
        <w:t>Las distribuciones simétricas que sólo contienen una moda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siempre tienen el mismo valor para la media, la mediana y la</w:t>
      </w:r>
      <w:r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moda.</w:t>
      </w:r>
    </w:p>
    <w:p w14:paraId="3192360E" w14:textId="787445C7" w:rsidR="00F67FDF" w:rsidRP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04963">
        <w:rPr>
          <w:rFonts w:cs="Times New Roman"/>
          <w:i/>
          <w:iCs/>
          <w:szCs w:val="24"/>
        </w:rPr>
        <w:t>Sesgo positivo</w:t>
      </w:r>
      <w:r w:rsidRPr="00F67FDF">
        <w:rPr>
          <w:rFonts w:cs="Times New Roman"/>
          <w:szCs w:val="24"/>
        </w:rPr>
        <w:t xml:space="preserve"> (es decir, sesgada a la derecha): la moda se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encuentra en el punto más alto de la distribución, la mediana está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a la derecha de la moda y la media se encuentra todavía más a la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derecha de la moda y la mediana.</w:t>
      </w:r>
    </w:p>
    <w:p w14:paraId="0779A69D" w14:textId="40493CD4" w:rsidR="00F67FDF" w:rsidRDefault="00F67FDF" w:rsidP="00F67FDF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04963">
        <w:rPr>
          <w:rFonts w:cs="Times New Roman"/>
          <w:i/>
          <w:iCs/>
          <w:szCs w:val="24"/>
        </w:rPr>
        <w:t>Sesgo negativo</w:t>
      </w:r>
      <w:r w:rsidRPr="00F67FDF">
        <w:rPr>
          <w:rFonts w:cs="Times New Roman"/>
          <w:szCs w:val="24"/>
        </w:rPr>
        <w:t xml:space="preserve"> (es decir, sesgada a la izquierda), la moda se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encuentra en el punto más alto de la distribución, la mediana está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a la izquierda y la media se encuentra todavía más a la izquierda</w:t>
      </w:r>
      <w:r w:rsidR="00E04963">
        <w:rPr>
          <w:rFonts w:cs="Times New Roman"/>
          <w:szCs w:val="24"/>
        </w:rPr>
        <w:t xml:space="preserve"> </w:t>
      </w:r>
      <w:r w:rsidRPr="00F67FDF">
        <w:rPr>
          <w:rFonts w:cs="Times New Roman"/>
          <w:szCs w:val="24"/>
        </w:rPr>
        <w:t>de la moda y la mediana.</w:t>
      </w:r>
    </w:p>
    <w:p w14:paraId="10FAED5F" w14:textId="21D5342B" w:rsidR="0040217C" w:rsidRDefault="0040217C" w:rsidP="0040217C">
      <w:pPr>
        <w:pStyle w:val="Prrafodelista"/>
        <w:kinsoku w:val="0"/>
        <w:overflowPunct w:val="0"/>
        <w:ind w:left="10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B6EB3F7" wp14:editId="611C9D8E">
            <wp:extent cx="5400040" cy="2147570"/>
            <wp:effectExtent l="0" t="0" r="0" b="5080"/>
            <wp:docPr id="229" name="Imagen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5D24" w14:textId="374E3F16" w:rsidR="0040217C" w:rsidRDefault="0040217C" w:rsidP="0040217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217C">
        <w:rPr>
          <w:rFonts w:cs="Times New Roman"/>
          <w:szCs w:val="24"/>
        </w:rPr>
        <w:t>Cuando la población está sesgada negativa o positivamente, la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mediana suele ser la mejor medida de posición, debido a que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siempre está entre la moda y la media. La frecuencia de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ocurrencia de un solo valor no in</w:t>
      </w:r>
      <w:r>
        <w:rPr>
          <w:rFonts w:eastAsia="Times New Roman" w:cs="Times New Roman"/>
          <w:szCs w:val="24"/>
        </w:rPr>
        <w:t>cl</w:t>
      </w:r>
      <w:r w:rsidRPr="0040217C">
        <w:rPr>
          <w:rFonts w:cs="Times New Roman"/>
          <w:szCs w:val="24"/>
        </w:rPr>
        <w:t>uye mucho en la mediana como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es el caso de la moda, ni la distorsionan los valores extremos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como la media. En cualquier otro caso, no existen guías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universales para la aplicación de la media, la mediana o la moda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como medidas de tendencia central. Toca a los analistas decidir</w:t>
      </w:r>
      <w:r>
        <w:rPr>
          <w:rFonts w:cs="Times New Roman"/>
          <w:szCs w:val="24"/>
        </w:rPr>
        <w:t xml:space="preserve"> </w:t>
      </w:r>
      <w:r w:rsidRPr="0040217C">
        <w:rPr>
          <w:rFonts w:cs="Times New Roman"/>
          <w:szCs w:val="24"/>
        </w:rPr>
        <w:t>cual describe mejor el conjunto de datos.</w:t>
      </w:r>
    </w:p>
    <w:p w14:paraId="4FD70FE0" w14:textId="0888D8E6" w:rsidR="001F4A9D" w:rsidRDefault="001F4A9D" w:rsidP="0040217C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4F59ED7" w14:textId="08A0659F" w:rsidR="001F4A9D" w:rsidRDefault="001F4A9D" w:rsidP="00841008">
      <w:pPr>
        <w:pStyle w:val="Ttulo2"/>
      </w:pPr>
      <w:r w:rsidRPr="001F4A9D">
        <w:t>La dispersión</w:t>
      </w:r>
    </w:p>
    <w:p w14:paraId="03598FE6" w14:textId="7C85175D" w:rsidR="001F4A9D" w:rsidRP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F4A9D">
        <w:rPr>
          <w:rFonts w:cs="Times New Roman"/>
          <w:szCs w:val="24"/>
        </w:rPr>
        <w:t>Al igual que sucede con cualquier conjunto de datos, la media, la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mediana y la moda sólo nos revelan una parte de la información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que debemos conocer acerca de las características de los datos.</w:t>
      </w:r>
    </w:p>
    <w:p w14:paraId="0C672CED" w14:textId="2428349D" w:rsid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F4A9D">
        <w:rPr>
          <w:rFonts w:cs="Times New Roman"/>
          <w:szCs w:val="24"/>
        </w:rPr>
        <w:t>Para aumentar nuestro entendimiento del patrón de los datos,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debemos medir también su dispersión, separación o variabilidad.</w:t>
      </w:r>
    </w:p>
    <w:p w14:paraId="35773DFB" w14:textId="3CEA7530" w:rsid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99E98B8" w14:textId="6713EF71" w:rsidR="001F4A9D" w:rsidRDefault="001F4A9D" w:rsidP="00841008">
      <w:pPr>
        <w:pStyle w:val="Ttulo2"/>
      </w:pPr>
      <w:r>
        <w:t>El rango</w:t>
      </w:r>
    </w:p>
    <w:p w14:paraId="02D5B346" w14:textId="66970FDA" w:rsid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F4A9D">
        <w:rPr>
          <w:rFonts w:cs="Times New Roman"/>
          <w:szCs w:val="24"/>
        </w:rPr>
        <w:t>El rango es la diferencia entre el más alto y el más pequeño de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los valores observados. Sólo toma en cuenta los valores más alto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y más bajo de una distribución y ninguna otra observación del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conjunto de datos. Como resultado, ignora la naturaleza de la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variación entre todas las demás observaciones, y tiene una gran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in</w:t>
      </w:r>
      <w:r>
        <w:rPr>
          <w:rFonts w:eastAsia="Times New Roman" w:cs="Times New Roman"/>
          <w:szCs w:val="24"/>
        </w:rPr>
        <w:t>fl</w:t>
      </w:r>
      <w:r w:rsidRPr="001F4A9D">
        <w:rPr>
          <w:rFonts w:cs="Times New Roman"/>
          <w:szCs w:val="24"/>
        </w:rPr>
        <w:t>uencia de los valores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extremos.</w:t>
      </w:r>
    </w:p>
    <w:p w14:paraId="4C480196" w14:textId="0171C27E" w:rsid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43F1DF0" w14:textId="17EADC85" w:rsidR="001F4A9D" w:rsidRDefault="001F4A9D" w:rsidP="00841008">
      <w:pPr>
        <w:pStyle w:val="Ttulo2"/>
      </w:pPr>
      <w:r>
        <w:t>La varianza</w:t>
      </w:r>
    </w:p>
    <w:p w14:paraId="1A880C68" w14:textId="6C699A5D" w:rsidR="001F4A9D" w:rsidRP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F4A9D">
        <w:rPr>
          <w:rFonts w:cs="Times New Roman"/>
          <w:szCs w:val="24"/>
        </w:rPr>
        <w:t>Es la suma de los cuadrados de las distancias entre la media y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cada elemento de la población, dividido entre el número total de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observaciones.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Al elevar al cuadrado cada distancia, logramos que todos los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números sean positivos y, al mismo tiempo, asignamos más peso</w:t>
      </w:r>
      <w:r>
        <w:rPr>
          <w:rFonts w:cs="Times New Roman"/>
          <w:szCs w:val="24"/>
        </w:rPr>
        <w:t xml:space="preserve"> </w:t>
      </w:r>
      <w:r w:rsidRPr="001F4A9D">
        <w:rPr>
          <w:rFonts w:cs="Times New Roman"/>
          <w:szCs w:val="24"/>
        </w:rPr>
        <w:t>a las desviaciones más grandes (desviación es la distancia entre</w:t>
      </w:r>
    </w:p>
    <w:p w14:paraId="281AA579" w14:textId="0E6BD69D" w:rsidR="001F4A9D" w:rsidRDefault="001F4A9D" w:rsidP="001F4A9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1F4A9D">
        <w:rPr>
          <w:rFonts w:cs="Times New Roman"/>
          <w:szCs w:val="24"/>
        </w:rPr>
        <w:t>la media y un valor).</w:t>
      </w:r>
    </w:p>
    <w:p w14:paraId="224B60A7" w14:textId="77777777" w:rsidR="00CA546D" w:rsidRPr="00CA546D" w:rsidRDefault="00CA546D" w:rsidP="00CA546D">
      <w:pPr>
        <w:kinsoku w:val="0"/>
        <w:overflowPunct w:val="0"/>
        <w:autoSpaceDE w:val="0"/>
        <w:autoSpaceDN w:val="0"/>
        <w:adjustRightInd w:val="0"/>
        <w:spacing w:after="0" w:line="234" w:lineRule="exact"/>
        <w:ind w:left="305"/>
        <w:rPr>
          <w:rFonts w:cs="Times New Roman"/>
          <w:color w:val="4B4954"/>
          <w:sz w:val="21"/>
          <w:szCs w:val="21"/>
        </w:rPr>
      </w:pPr>
      <w:r w:rsidRPr="00CA546D">
        <w:rPr>
          <w:rFonts w:cs="Times New Roman"/>
          <w:color w:val="3A3442"/>
          <w:sz w:val="21"/>
          <w:szCs w:val="21"/>
        </w:rPr>
        <w:lastRenderedPageBreak/>
        <w:t xml:space="preserve">La </w:t>
      </w:r>
      <w:r w:rsidRPr="00CA546D">
        <w:rPr>
          <w:rFonts w:cs="Times New Roman"/>
          <w:color w:val="4B4954"/>
          <w:sz w:val="21"/>
          <w:szCs w:val="21"/>
        </w:rPr>
        <w:t>fórmula para calcu</w:t>
      </w:r>
      <w:r w:rsidRPr="00CA546D">
        <w:rPr>
          <w:rFonts w:cs="Times New Roman"/>
          <w:color w:val="1F1F2A"/>
          <w:sz w:val="21"/>
          <w:szCs w:val="21"/>
        </w:rPr>
        <w:t>l</w:t>
      </w:r>
      <w:r w:rsidRPr="00CA546D">
        <w:rPr>
          <w:rFonts w:cs="Times New Roman"/>
          <w:color w:val="4B4954"/>
          <w:sz w:val="21"/>
          <w:szCs w:val="21"/>
        </w:rPr>
        <w:t xml:space="preserve">ar </w:t>
      </w:r>
      <w:r w:rsidRPr="00CA546D">
        <w:rPr>
          <w:rFonts w:cs="Times New Roman"/>
          <w:color w:val="08080C"/>
          <w:sz w:val="21"/>
          <w:szCs w:val="21"/>
        </w:rPr>
        <w:t>l</w:t>
      </w:r>
      <w:r w:rsidRPr="00CA546D">
        <w:rPr>
          <w:rFonts w:cs="Times New Roman"/>
          <w:color w:val="4B4954"/>
          <w:sz w:val="21"/>
          <w:szCs w:val="21"/>
        </w:rPr>
        <w:t>a varianza es:</w:t>
      </w:r>
    </w:p>
    <w:p w14:paraId="40C7B531" w14:textId="77777777" w:rsidR="00CA546D" w:rsidRPr="00CA546D" w:rsidRDefault="00CA546D" w:rsidP="00CA546D">
      <w:pPr>
        <w:kinsoku w:val="0"/>
        <w:overflowPunct w:val="0"/>
        <w:autoSpaceDE w:val="0"/>
        <w:autoSpaceDN w:val="0"/>
        <w:adjustRightInd w:val="0"/>
        <w:spacing w:before="2" w:after="0" w:line="240" w:lineRule="auto"/>
        <w:rPr>
          <w:rFonts w:cs="Times New Roman"/>
          <w:sz w:val="21"/>
          <w:szCs w:val="21"/>
        </w:rPr>
      </w:pPr>
    </w:p>
    <w:tbl>
      <w:tblPr>
        <w:tblW w:w="0" w:type="auto"/>
        <w:tblInd w:w="20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4"/>
        <w:gridCol w:w="705"/>
        <w:gridCol w:w="562"/>
        <w:gridCol w:w="226"/>
        <w:gridCol w:w="345"/>
        <w:gridCol w:w="214"/>
        <w:gridCol w:w="227"/>
        <w:gridCol w:w="2927"/>
      </w:tblGrid>
      <w:tr w:rsidR="00CA546D" w:rsidRPr="00CA546D" w14:paraId="799C3F85" w14:textId="77777777">
        <w:trPr>
          <w:trHeight w:val="382"/>
        </w:trPr>
        <w:tc>
          <w:tcPr>
            <w:tcW w:w="5693" w:type="dxa"/>
            <w:gridSpan w:val="7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487F006D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3303"/>
              <w:rPr>
                <w:rFonts w:ascii="Arial" w:hAnsi="Arial" w:cs="Arial"/>
                <w:b/>
                <w:bCs/>
                <w:color w:val="08080C"/>
              </w:rPr>
            </w:pPr>
            <w:r w:rsidRPr="00CA546D">
              <w:rPr>
                <w:rFonts w:ascii="Arial" w:hAnsi="Arial" w:cs="Arial"/>
                <w:b/>
                <w:bCs/>
                <w:color w:val="08080C"/>
              </w:rPr>
              <w:t>Varianza de pob</w:t>
            </w:r>
            <w:r w:rsidRPr="00CA546D">
              <w:rPr>
                <w:rFonts w:ascii="Arial" w:hAnsi="Arial" w:cs="Arial"/>
                <w:b/>
                <w:bCs/>
                <w:color w:val="1F1F2A"/>
              </w:rPr>
              <w:t>l</w:t>
            </w:r>
            <w:r w:rsidRPr="00CA546D">
              <w:rPr>
                <w:rFonts w:ascii="Arial" w:hAnsi="Arial" w:cs="Arial"/>
                <w:b/>
                <w:bCs/>
                <w:color w:val="08080C"/>
              </w:rPr>
              <w:t>ación</w:t>
            </w:r>
          </w:p>
        </w:tc>
        <w:tc>
          <w:tcPr>
            <w:tcW w:w="2927" w:type="dxa"/>
            <w:tcBorders>
              <w:top w:val="single" w:sz="12" w:space="0" w:color="000000"/>
              <w:left w:val="none" w:sz="6" w:space="0" w:color="auto"/>
              <w:bottom w:val="single" w:sz="12" w:space="0" w:color="000000"/>
              <w:right w:val="single" w:sz="12" w:space="0" w:color="000000"/>
            </w:tcBorders>
          </w:tcPr>
          <w:p w14:paraId="4B403774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CA546D" w:rsidRPr="00CA546D" w14:paraId="400A71E0" w14:textId="77777777">
        <w:trPr>
          <w:trHeight w:val="926"/>
        </w:trPr>
        <w:tc>
          <w:tcPr>
            <w:tcW w:w="3414" w:type="dxa"/>
            <w:tcBorders>
              <w:top w:val="none" w:sz="6" w:space="0" w:color="auto"/>
              <w:left w:val="single" w:sz="12" w:space="0" w:color="000000"/>
              <w:bottom w:val="single" w:sz="8" w:space="0" w:color="000000"/>
              <w:right w:val="none" w:sz="6" w:space="0" w:color="auto"/>
            </w:tcBorders>
          </w:tcPr>
          <w:p w14:paraId="7A3DBE1C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202" w:after="0" w:line="240" w:lineRule="auto"/>
              <w:ind w:right="117"/>
              <w:jc w:val="right"/>
              <w:rPr>
                <w:rFonts w:cs="Times New Roman"/>
                <w:color w:val="757475"/>
                <w:w w:val="105"/>
                <w:sz w:val="26"/>
                <w:szCs w:val="26"/>
              </w:rPr>
            </w:pPr>
            <w:r w:rsidRPr="00CA546D">
              <w:rPr>
                <w:rFonts w:cs="Times New Roman"/>
                <w:i/>
                <w:iCs/>
                <w:color w:val="4B4954"/>
                <w:w w:val="105"/>
                <w:sz w:val="26"/>
                <w:szCs w:val="26"/>
              </w:rPr>
              <w:t>el</w:t>
            </w:r>
            <w:r w:rsidRPr="00CA546D">
              <w:rPr>
                <w:rFonts w:cs="Times New Roman"/>
                <w:color w:val="757475"/>
                <w:w w:val="105"/>
                <w:sz w:val="26"/>
                <w:szCs w:val="26"/>
              </w:rPr>
              <w:t>=</w:t>
            </w:r>
          </w:p>
        </w:tc>
        <w:tc>
          <w:tcPr>
            <w:tcW w:w="705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2DB32E7C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230" w:after="0" w:line="259" w:lineRule="exact"/>
              <w:ind w:right="84"/>
              <w:jc w:val="right"/>
              <w:rPr>
                <w:rFonts w:cs="Times New Roman"/>
                <w:i/>
                <w:iCs/>
                <w:color w:val="4B4954"/>
                <w:w w:val="110"/>
                <w:sz w:val="23"/>
                <w:szCs w:val="23"/>
              </w:rPr>
            </w:pPr>
            <w:r w:rsidRPr="00CA546D">
              <w:rPr>
                <w:rFonts w:cs="Times New Roman"/>
                <w:i/>
                <w:iCs/>
                <w:color w:val="4B4954"/>
                <w:w w:val="110"/>
                <w:sz w:val="23"/>
                <w:szCs w:val="23"/>
                <w:u w:val="thick" w:color="757475"/>
              </w:rPr>
              <w:t xml:space="preserve">1(x </w:t>
            </w:r>
            <w:r w:rsidRPr="00CA546D">
              <w:rPr>
                <w:rFonts w:cs="Times New Roman"/>
                <w:color w:val="757475"/>
                <w:w w:val="110"/>
                <w:sz w:val="23"/>
                <w:szCs w:val="23"/>
                <w:u w:val="thick" w:color="757475"/>
              </w:rPr>
              <w:t>-</w:t>
            </w:r>
          </w:p>
          <w:p w14:paraId="4E0B1DB1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right="32"/>
              <w:jc w:val="right"/>
              <w:rPr>
                <w:rFonts w:ascii="Courier New" w:hAnsi="Courier New" w:cs="Courier New"/>
                <w:i/>
                <w:iCs/>
                <w:color w:val="605E69"/>
                <w:w w:val="102"/>
                <w:szCs w:val="24"/>
              </w:rPr>
            </w:pPr>
            <w:r w:rsidRPr="00CA546D">
              <w:rPr>
                <w:rFonts w:ascii="Courier New" w:hAnsi="Courier New" w:cs="Courier New"/>
                <w:i/>
                <w:iCs/>
                <w:color w:val="605E69"/>
                <w:w w:val="102"/>
                <w:szCs w:val="24"/>
              </w:rPr>
              <w:t>N</w:t>
            </w:r>
          </w:p>
        </w:tc>
        <w:tc>
          <w:tcPr>
            <w:tcW w:w="562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1B7EF68E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174" w:after="0" w:line="240" w:lineRule="auto"/>
              <w:ind w:left="58"/>
              <w:rPr>
                <w:rFonts w:cs="Times New Roman"/>
                <w:color w:val="757475"/>
                <w:w w:val="70"/>
                <w:sz w:val="26"/>
                <w:szCs w:val="26"/>
              </w:rPr>
            </w:pPr>
            <w:r w:rsidRPr="00CA546D">
              <w:rPr>
                <w:rFonts w:cs="Times New Roman"/>
                <w:i/>
                <w:iCs/>
                <w:color w:val="4B4954"/>
                <w:w w:val="70"/>
                <w:sz w:val="29"/>
                <w:szCs w:val="29"/>
                <w:u w:val="thick"/>
              </w:rPr>
              <w:t>µ,)2</w:t>
            </w:r>
            <w:r w:rsidRPr="00CA546D">
              <w:rPr>
                <w:rFonts w:cs="Times New Roman"/>
                <w:color w:val="757475"/>
                <w:w w:val="70"/>
                <w:sz w:val="26"/>
                <w:szCs w:val="26"/>
              </w:rPr>
              <w:t>=</w:t>
            </w:r>
          </w:p>
        </w:tc>
        <w:tc>
          <w:tcPr>
            <w:tcW w:w="226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70C56499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220" w:after="0" w:line="240" w:lineRule="auto"/>
              <w:ind w:right="-72"/>
              <w:jc w:val="right"/>
              <w:rPr>
                <w:rFonts w:cs="Times New Roman"/>
                <w:color w:val="4B4954"/>
                <w:w w:val="60"/>
                <w:szCs w:val="24"/>
              </w:rPr>
            </w:pPr>
            <w:r w:rsidRPr="00CA546D">
              <w:rPr>
                <w:rFonts w:cs="Times New Roman"/>
                <w:color w:val="4B4954"/>
                <w:w w:val="60"/>
                <w:szCs w:val="24"/>
                <w:u w:val="thick"/>
              </w:rPr>
              <w:t>1</w:t>
            </w:r>
            <w:r w:rsidRPr="00CA546D">
              <w:rPr>
                <w:rFonts w:cs="Times New Roman"/>
                <w:color w:val="4B4954"/>
                <w:szCs w:val="24"/>
                <w:u w:val="thick"/>
              </w:rPr>
              <w:t xml:space="preserve"> 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FB13891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193" w:after="0" w:line="150" w:lineRule="auto"/>
              <w:ind w:left="100"/>
              <w:rPr>
                <w:rFonts w:cs="Times New Roman"/>
                <w:color w:val="757475"/>
                <w:w w:val="105"/>
                <w:sz w:val="15"/>
                <w:szCs w:val="15"/>
              </w:rPr>
            </w:pPr>
            <w:r w:rsidRPr="00CA546D">
              <w:rPr>
                <w:rFonts w:cs="Times New Roman"/>
                <w:color w:val="4B4954"/>
                <w:w w:val="105"/>
                <w:position w:val="-14"/>
                <w:szCs w:val="24"/>
                <w:u w:val="thick"/>
              </w:rPr>
              <w:t>x</w:t>
            </w:r>
            <w:r w:rsidRPr="00CA546D">
              <w:rPr>
                <w:rFonts w:cs="Times New Roman"/>
                <w:color w:val="757475"/>
                <w:w w:val="105"/>
                <w:sz w:val="15"/>
                <w:szCs w:val="15"/>
              </w:rPr>
              <w:t>2</w:t>
            </w:r>
          </w:p>
          <w:p w14:paraId="2CD3FD9A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60" w:after="0" w:line="240" w:lineRule="auto"/>
              <w:ind w:left="42"/>
              <w:rPr>
                <w:rFonts w:ascii="Courier New" w:hAnsi="Courier New" w:cs="Courier New"/>
                <w:i/>
                <w:iCs/>
                <w:color w:val="605E69"/>
                <w:w w:val="102"/>
                <w:szCs w:val="24"/>
              </w:rPr>
            </w:pPr>
            <w:r w:rsidRPr="00CA546D">
              <w:rPr>
                <w:rFonts w:ascii="Courier New" w:hAnsi="Courier New" w:cs="Courier New"/>
                <w:i/>
                <w:iCs/>
                <w:color w:val="605E69"/>
                <w:w w:val="102"/>
                <w:szCs w:val="24"/>
              </w:rPr>
              <w:t>N</w:t>
            </w:r>
          </w:p>
        </w:tc>
        <w:tc>
          <w:tcPr>
            <w:tcW w:w="214" w:type="dxa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none" w:sz="6" w:space="0" w:color="auto"/>
            </w:tcBorders>
          </w:tcPr>
          <w:p w14:paraId="5BB4B823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  <w:p w14:paraId="3F090396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84"/>
              <w:rPr>
                <w:rFonts w:cs="Times New Roman"/>
                <w:color w:val="757475"/>
                <w:w w:val="102"/>
                <w:sz w:val="15"/>
                <w:szCs w:val="15"/>
              </w:rPr>
            </w:pPr>
            <w:r w:rsidRPr="00CA546D">
              <w:rPr>
                <w:rFonts w:cs="Times New Roman"/>
                <w:color w:val="757475"/>
                <w:w w:val="102"/>
                <w:sz w:val="15"/>
                <w:szCs w:val="15"/>
              </w:rPr>
              <w:t>_</w:t>
            </w:r>
          </w:p>
        </w:tc>
        <w:tc>
          <w:tcPr>
            <w:tcW w:w="3154" w:type="dxa"/>
            <w:gridSpan w:val="2"/>
            <w:tcBorders>
              <w:top w:val="none" w:sz="6" w:space="0" w:color="auto"/>
              <w:left w:val="none" w:sz="6" w:space="0" w:color="auto"/>
              <w:bottom w:val="single" w:sz="8" w:space="0" w:color="000000"/>
              <w:right w:val="single" w:sz="12" w:space="0" w:color="000000"/>
            </w:tcBorders>
          </w:tcPr>
          <w:p w14:paraId="57DB6868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  <w:p w14:paraId="17415299" w14:textId="77777777" w:rsidR="00CA546D" w:rsidRPr="00CA546D" w:rsidRDefault="00CA546D" w:rsidP="00CA546D">
            <w:pPr>
              <w:kinsoku w:val="0"/>
              <w:overflowPunct w:val="0"/>
              <w:autoSpaceDE w:val="0"/>
              <w:autoSpaceDN w:val="0"/>
              <w:adjustRightInd w:val="0"/>
              <w:spacing w:before="120" w:after="0" w:line="240" w:lineRule="auto"/>
              <w:ind w:left="80"/>
              <w:rPr>
                <w:rFonts w:cs="Times New Roman"/>
                <w:color w:val="605E69"/>
                <w:w w:val="105"/>
                <w:sz w:val="15"/>
                <w:szCs w:val="15"/>
              </w:rPr>
            </w:pPr>
            <w:r w:rsidRPr="00CA546D">
              <w:rPr>
                <w:rFonts w:cs="Times New Roman"/>
                <w:color w:val="3A3442"/>
                <w:w w:val="105"/>
                <w:sz w:val="15"/>
                <w:szCs w:val="15"/>
              </w:rPr>
              <w:t xml:space="preserve">µ, </w:t>
            </w:r>
            <w:r w:rsidRPr="00CA546D">
              <w:rPr>
                <w:rFonts w:cs="Times New Roman"/>
                <w:color w:val="605E69"/>
                <w:w w:val="105"/>
                <w:sz w:val="15"/>
                <w:szCs w:val="15"/>
              </w:rPr>
              <w:t>2</w:t>
            </w:r>
          </w:p>
        </w:tc>
      </w:tr>
    </w:tbl>
    <w:p w14:paraId="6BBF845A" w14:textId="77777777" w:rsidR="00CA546D" w:rsidRPr="00CA546D" w:rsidRDefault="00CA546D" w:rsidP="00CA546D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cs="Times New Roman"/>
          <w:sz w:val="21"/>
          <w:szCs w:val="21"/>
        </w:rPr>
      </w:pPr>
    </w:p>
    <w:p w14:paraId="2D4552B4" w14:textId="5B38C278" w:rsidR="00CA546D" w:rsidRPr="00CA546D" w:rsidRDefault="00CA546D" w:rsidP="00CA546D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CA546D">
        <w:rPr>
          <w:rFonts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429C2E8" wp14:editId="1B9C6E1B">
                <wp:extent cx="50800" cy="12700"/>
                <wp:effectExtent l="9525" t="9525" r="6350" b="0"/>
                <wp:docPr id="238" name="Forma libre: forma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12700"/>
                        </a:xfrm>
                        <a:custGeom>
                          <a:avLst/>
                          <a:gdLst>
                            <a:gd name="T0" fmla="*/ 0 w 80"/>
                            <a:gd name="T1" fmla="*/ 0 h 20"/>
                            <a:gd name="T2" fmla="*/ 79 w 80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80" h="20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</a:path>
                          </a:pathLst>
                        </a:custGeom>
                        <a:noFill/>
                        <a:ln w="12795">
                          <a:solidFill>
                            <a:srgbClr val="75747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64E669C6" id="Forma libre: forma 23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3.95pt,0" coordsize="8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" filled="f" strokecolor="#757475" strokeweight=".35542mm">
                <v:path arrowok="t" o:connecttype="custom" o:connectlocs="0,0;50165,0" o:connectangles="0,0"/>
                <w10:anchorlock/>
              </v:polyline>
            </w:pict>
          </mc:Fallback>
        </mc:AlternateContent>
      </w:r>
    </w:p>
    <w:p w14:paraId="57828D58" w14:textId="77777777" w:rsidR="00CA546D" w:rsidRPr="00CA546D" w:rsidRDefault="00CA546D" w:rsidP="00CA546D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3"/>
        <w:rPr>
          <w:rFonts w:cs="Times New Roman"/>
          <w:color w:val="3A3442"/>
          <w:w w:val="105"/>
          <w:sz w:val="21"/>
          <w:szCs w:val="21"/>
        </w:rPr>
      </w:pPr>
      <w:r w:rsidRPr="00CA546D">
        <w:rPr>
          <w:rFonts w:cs="Times New Roman"/>
          <w:color w:val="3A3442"/>
          <w:w w:val="105"/>
          <w:sz w:val="21"/>
          <w:szCs w:val="21"/>
        </w:rPr>
        <w:t>donde:</w:t>
      </w:r>
    </w:p>
    <w:p w14:paraId="46754D86" w14:textId="77777777" w:rsidR="00CA546D" w:rsidRPr="00CA546D" w:rsidRDefault="00CA546D" w:rsidP="00CA546D">
      <w:pPr>
        <w:numPr>
          <w:ilvl w:val="0"/>
          <w:numId w:val="3"/>
        </w:numPr>
        <w:tabs>
          <w:tab w:val="left" w:pos="2530"/>
        </w:tabs>
        <w:kinsoku w:val="0"/>
        <w:overflowPunct w:val="0"/>
        <w:autoSpaceDE w:val="0"/>
        <w:autoSpaceDN w:val="0"/>
        <w:adjustRightInd w:val="0"/>
        <w:spacing w:before="72" w:after="0" w:line="329" w:lineRule="exact"/>
        <w:rPr>
          <w:rFonts w:cs="Times New Roman"/>
          <w:color w:val="4B4954"/>
          <w:w w:val="105"/>
          <w:sz w:val="21"/>
          <w:szCs w:val="21"/>
        </w:rPr>
      </w:pPr>
      <w:r w:rsidRPr="00CA546D">
        <w:rPr>
          <w:rFonts w:cs="Times New Roman"/>
          <w:i/>
          <w:iCs/>
          <w:color w:val="4B4954"/>
          <w:w w:val="105"/>
          <w:sz w:val="26"/>
          <w:szCs w:val="26"/>
        </w:rPr>
        <w:t xml:space="preserve">el </w:t>
      </w:r>
      <w:r w:rsidRPr="00CA546D">
        <w:rPr>
          <w:rFonts w:cs="Times New Roman"/>
          <w:color w:val="757475"/>
          <w:w w:val="105"/>
          <w:sz w:val="29"/>
          <w:szCs w:val="29"/>
        </w:rPr>
        <w:t xml:space="preserve">= </w:t>
      </w:r>
      <w:r w:rsidRPr="00CA546D">
        <w:rPr>
          <w:rFonts w:cs="Times New Roman"/>
          <w:color w:val="4B4954"/>
          <w:w w:val="105"/>
          <w:sz w:val="21"/>
          <w:szCs w:val="21"/>
        </w:rPr>
        <w:t xml:space="preserve">varianza </w:t>
      </w:r>
      <w:r w:rsidRPr="00CA546D">
        <w:rPr>
          <w:rFonts w:cs="Times New Roman"/>
          <w:color w:val="3A3442"/>
          <w:w w:val="105"/>
          <w:sz w:val="21"/>
          <w:szCs w:val="21"/>
        </w:rPr>
        <w:t xml:space="preserve">de </w:t>
      </w:r>
      <w:r w:rsidRPr="00CA546D">
        <w:rPr>
          <w:rFonts w:cs="Times New Roman"/>
          <w:color w:val="21264B"/>
          <w:spacing w:val="-3"/>
          <w:w w:val="105"/>
          <w:sz w:val="21"/>
          <w:szCs w:val="21"/>
        </w:rPr>
        <w:t>l</w:t>
      </w:r>
      <w:r w:rsidRPr="00CA546D">
        <w:rPr>
          <w:rFonts w:cs="Times New Roman"/>
          <w:color w:val="4B4954"/>
          <w:spacing w:val="-3"/>
          <w:w w:val="105"/>
          <w:sz w:val="21"/>
          <w:szCs w:val="21"/>
        </w:rPr>
        <w:t>a</w:t>
      </w:r>
      <w:r w:rsidRPr="00CA546D">
        <w:rPr>
          <w:rFonts w:cs="Times New Roman"/>
          <w:color w:val="4B4954"/>
          <w:spacing w:val="26"/>
          <w:w w:val="105"/>
          <w:sz w:val="21"/>
          <w:szCs w:val="21"/>
        </w:rPr>
        <w:t xml:space="preserve"> </w:t>
      </w:r>
      <w:r w:rsidRPr="00CA546D">
        <w:rPr>
          <w:rFonts w:cs="Times New Roman"/>
          <w:color w:val="3A3442"/>
          <w:w w:val="105"/>
          <w:sz w:val="21"/>
          <w:szCs w:val="21"/>
        </w:rPr>
        <w:t>pob</w:t>
      </w:r>
      <w:r w:rsidRPr="00CA546D">
        <w:rPr>
          <w:rFonts w:cs="Times New Roman"/>
          <w:color w:val="08080C"/>
          <w:w w:val="105"/>
          <w:sz w:val="21"/>
          <w:szCs w:val="21"/>
        </w:rPr>
        <w:t>l</w:t>
      </w:r>
      <w:r w:rsidRPr="00CA546D">
        <w:rPr>
          <w:rFonts w:cs="Times New Roman"/>
          <w:color w:val="4B4954"/>
          <w:w w:val="105"/>
          <w:sz w:val="21"/>
          <w:szCs w:val="21"/>
        </w:rPr>
        <w:t>ación</w:t>
      </w:r>
    </w:p>
    <w:p w14:paraId="1D2BDE61" w14:textId="77777777" w:rsidR="00CA546D" w:rsidRPr="00CA546D" w:rsidRDefault="00CA546D" w:rsidP="00CA546D">
      <w:pPr>
        <w:numPr>
          <w:ilvl w:val="0"/>
          <w:numId w:val="2"/>
        </w:numPr>
        <w:tabs>
          <w:tab w:val="left" w:pos="2641"/>
        </w:tabs>
        <w:kinsoku w:val="0"/>
        <w:overflowPunct w:val="0"/>
        <w:autoSpaceDE w:val="0"/>
        <w:autoSpaceDN w:val="0"/>
        <w:adjustRightInd w:val="0"/>
        <w:spacing w:after="0" w:line="320" w:lineRule="exact"/>
        <w:rPr>
          <w:rFonts w:ascii="Arial" w:hAnsi="Arial" w:cs="Arial"/>
          <w:color w:val="08080C"/>
          <w:w w:val="115"/>
          <w:sz w:val="17"/>
          <w:szCs w:val="17"/>
        </w:rPr>
      </w:pPr>
      <w:r w:rsidRPr="00CA546D">
        <w:rPr>
          <w:rFonts w:ascii="Arial" w:hAnsi="Arial" w:cs="Arial"/>
          <w:i/>
          <w:iCs/>
          <w:color w:val="4B4954"/>
          <w:w w:val="115"/>
          <w:sz w:val="17"/>
          <w:szCs w:val="17"/>
        </w:rPr>
        <w:t xml:space="preserve">x </w:t>
      </w:r>
      <w:r w:rsidRPr="00CA546D">
        <w:rPr>
          <w:rFonts w:cs="Times New Roman"/>
          <w:color w:val="757475"/>
          <w:w w:val="115"/>
          <w:sz w:val="29"/>
          <w:szCs w:val="29"/>
        </w:rPr>
        <w:t xml:space="preserve">= </w:t>
      </w:r>
      <w:r w:rsidRPr="00CA546D">
        <w:rPr>
          <w:rFonts w:cs="Times New Roman"/>
          <w:color w:val="4B4954"/>
          <w:w w:val="115"/>
          <w:sz w:val="18"/>
          <w:szCs w:val="18"/>
        </w:rPr>
        <w:t>elemento u</w:t>
      </w:r>
      <w:r w:rsidRPr="00CA546D">
        <w:rPr>
          <w:rFonts w:cs="Times New Roman"/>
          <w:color w:val="4B4954"/>
          <w:spacing w:val="-14"/>
          <w:w w:val="115"/>
          <w:sz w:val="18"/>
          <w:szCs w:val="18"/>
        </w:rPr>
        <w:t xml:space="preserve"> </w:t>
      </w:r>
      <w:r w:rsidRPr="00CA546D">
        <w:rPr>
          <w:rFonts w:cs="Times New Roman"/>
          <w:color w:val="4B4954"/>
          <w:w w:val="115"/>
          <w:sz w:val="18"/>
          <w:szCs w:val="18"/>
        </w:rPr>
        <w:t>observación</w:t>
      </w:r>
    </w:p>
    <w:p w14:paraId="36FEFAC4" w14:textId="77777777" w:rsidR="00CA546D" w:rsidRPr="00CA546D" w:rsidRDefault="00CA546D" w:rsidP="00CA546D">
      <w:pPr>
        <w:numPr>
          <w:ilvl w:val="0"/>
          <w:numId w:val="2"/>
        </w:numPr>
        <w:tabs>
          <w:tab w:val="left" w:pos="2617"/>
        </w:tabs>
        <w:kinsoku w:val="0"/>
        <w:overflowPunct w:val="0"/>
        <w:autoSpaceDE w:val="0"/>
        <w:autoSpaceDN w:val="0"/>
        <w:adjustRightInd w:val="0"/>
        <w:spacing w:after="0" w:line="344" w:lineRule="exact"/>
        <w:ind w:left="2616" w:hanging="304"/>
        <w:rPr>
          <w:rFonts w:ascii="Arial" w:hAnsi="Arial" w:cs="Arial"/>
          <w:color w:val="08080C"/>
          <w:sz w:val="21"/>
          <w:szCs w:val="21"/>
        </w:rPr>
      </w:pPr>
      <w:r w:rsidRPr="00CA546D">
        <w:rPr>
          <w:rFonts w:ascii="Arial" w:hAnsi="Arial" w:cs="Arial"/>
          <w:i/>
          <w:iCs/>
          <w:color w:val="3A3442"/>
          <w:sz w:val="21"/>
          <w:szCs w:val="21"/>
        </w:rPr>
        <w:t xml:space="preserve">µ, </w:t>
      </w:r>
      <w:r w:rsidRPr="00CA546D">
        <w:rPr>
          <w:rFonts w:cs="Times New Roman"/>
          <w:color w:val="757475"/>
          <w:sz w:val="31"/>
          <w:szCs w:val="31"/>
        </w:rPr>
        <w:t xml:space="preserve">= </w:t>
      </w:r>
      <w:r w:rsidRPr="00CA546D">
        <w:rPr>
          <w:rFonts w:cs="Times New Roman"/>
          <w:color w:val="4B4954"/>
          <w:sz w:val="21"/>
          <w:szCs w:val="21"/>
        </w:rPr>
        <w:t xml:space="preserve">media </w:t>
      </w:r>
      <w:r w:rsidRPr="00CA546D">
        <w:rPr>
          <w:rFonts w:cs="Times New Roman"/>
          <w:color w:val="1F1F2A"/>
          <w:sz w:val="21"/>
          <w:szCs w:val="21"/>
        </w:rPr>
        <w:t>d</w:t>
      </w:r>
      <w:r w:rsidRPr="00CA546D">
        <w:rPr>
          <w:rFonts w:cs="Times New Roman"/>
          <w:color w:val="4B4954"/>
          <w:sz w:val="21"/>
          <w:szCs w:val="21"/>
        </w:rPr>
        <w:t xml:space="preserve">e </w:t>
      </w:r>
      <w:r w:rsidRPr="00CA546D">
        <w:rPr>
          <w:rFonts w:cs="Times New Roman"/>
          <w:color w:val="3A3442"/>
          <w:sz w:val="21"/>
          <w:szCs w:val="21"/>
        </w:rPr>
        <w:t>la</w:t>
      </w:r>
      <w:r w:rsidRPr="00CA546D">
        <w:rPr>
          <w:rFonts w:cs="Times New Roman"/>
          <w:color w:val="3A3442"/>
          <w:spacing w:val="-21"/>
          <w:sz w:val="21"/>
          <w:szCs w:val="21"/>
        </w:rPr>
        <w:t xml:space="preserve"> </w:t>
      </w:r>
      <w:r w:rsidRPr="00CA546D">
        <w:rPr>
          <w:rFonts w:cs="Times New Roman"/>
          <w:color w:val="3A3442"/>
          <w:sz w:val="21"/>
          <w:szCs w:val="21"/>
        </w:rPr>
        <w:t>pob</w:t>
      </w:r>
      <w:r w:rsidRPr="00CA546D">
        <w:rPr>
          <w:rFonts w:cs="Times New Roman"/>
          <w:color w:val="13133F"/>
          <w:sz w:val="21"/>
          <w:szCs w:val="21"/>
        </w:rPr>
        <w:t>l</w:t>
      </w:r>
      <w:r w:rsidRPr="00CA546D">
        <w:rPr>
          <w:rFonts w:cs="Times New Roman"/>
          <w:color w:val="4B4954"/>
          <w:sz w:val="21"/>
          <w:szCs w:val="21"/>
        </w:rPr>
        <w:t>ación</w:t>
      </w:r>
    </w:p>
    <w:p w14:paraId="6EE70EA3" w14:textId="77777777" w:rsidR="00CA546D" w:rsidRPr="00CA546D" w:rsidRDefault="00CA546D" w:rsidP="00CA546D">
      <w:pPr>
        <w:numPr>
          <w:ilvl w:val="0"/>
          <w:numId w:val="1"/>
        </w:numPr>
        <w:tabs>
          <w:tab w:val="left" w:pos="2607"/>
        </w:tabs>
        <w:kinsoku w:val="0"/>
        <w:overflowPunct w:val="0"/>
        <w:autoSpaceDE w:val="0"/>
        <w:autoSpaceDN w:val="0"/>
        <w:adjustRightInd w:val="0"/>
        <w:spacing w:after="0" w:line="327" w:lineRule="exact"/>
        <w:ind w:hanging="294"/>
        <w:rPr>
          <w:rFonts w:cs="Times New Roman"/>
          <w:color w:val="4B4954"/>
          <w:w w:val="105"/>
          <w:sz w:val="21"/>
          <w:szCs w:val="21"/>
        </w:rPr>
      </w:pPr>
      <w:r w:rsidRPr="00CA546D">
        <w:rPr>
          <w:rFonts w:cs="Times New Roman"/>
          <w:i/>
          <w:iCs/>
          <w:color w:val="605E69"/>
          <w:w w:val="105"/>
          <w:sz w:val="21"/>
          <w:szCs w:val="21"/>
        </w:rPr>
        <w:t xml:space="preserve">N </w:t>
      </w:r>
      <w:r w:rsidRPr="00CA546D">
        <w:rPr>
          <w:rFonts w:cs="Times New Roman"/>
          <w:color w:val="757475"/>
          <w:w w:val="105"/>
          <w:sz w:val="29"/>
          <w:szCs w:val="29"/>
        </w:rPr>
        <w:t xml:space="preserve">= </w:t>
      </w:r>
      <w:r w:rsidRPr="00CA546D">
        <w:rPr>
          <w:rFonts w:cs="Times New Roman"/>
          <w:color w:val="4B4954"/>
          <w:w w:val="105"/>
          <w:sz w:val="21"/>
          <w:szCs w:val="21"/>
        </w:rPr>
        <w:t xml:space="preserve">número </w:t>
      </w:r>
      <w:r w:rsidRPr="00CA546D">
        <w:rPr>
          <w:rFonts w:cs="Times New Roman"/>
          <w:color w:val="4B4954"/>
          <w:spacing w:val="-6"/>
          <w:w w:val="105"/>
          <w:sz w:val="21"/>
          <w:szCs w:val="21"/>
        </w:rPr>
        <w:t>tota</w:t>
      </w:r>
      <w:r w:rsidRPr="00CA546D">
        <w:rPr>
          <w:rFonts w:cs="Times New Roman"/>
          <w:color w:val="21264B"/>
          <w:spacing w:val="-6"/>
          <w:w w:val="105"/>
          <w:sz w:val="21"/>
          <w:szCs w:val="21"/>
        </w:rPr>
        <w:t xml:space="preserve">l </w:t>
      </w:r>
      <w:r w:rsidRPr="00CA546D">
        <w:rPr>
          <w:rFonts w:cs="Times New Roman"/>
          <w:color w:val="4B4954"/>
          <w:w w:val="105"/>
          <w:sz w:val="21"/>
          <w:szCs w:val="21"/>
        </w:rPr>
        <w:t>de e</w:t>
      </w:r>
      <w:r w:rsidRPr="00CA546D">
        <w:rPr>
          <w:rFonts w:cs="Times New Roman"/>
          <w:color w:val="21264B"/>
          <w:w w:val="105"/>
          <w:sz w:val="21"/>
          <w:szCs w:val="21"/>
        </w:rPr>
        <w:t>l</w:t>
      </w:r>
      <w:r w:rsidRPr="00CA546D">
        <w:rPr>
          <w:rFonts w:cs="Times New Roman"/>
          <w:color w:val="4B4954"/>
          <w:w w:val="105"/>
          <w:sz w:val="21"/>
          <w:szCs w:val="21"/>
        </w:rPr>
        <w:t>ementos</w:t>
      </w:r>
      <w:r w:rsidRPr="00CA546D">
        <w:rPr>
          <w:rFonts w:cs="Times New Roman"/>
          <w:color w:val="3A3442"/>
          <w:w w:val="105"/>
          <w:sz w:val="21"/>
          <w:szCs w:val="21"/>
        </w:rPr>
        <w:t xml:space="preserve">de </w:t>
      </w:r>
      <w:r w:rsidRPr="00CA546D">
        <w:rPr>
          <w:rFonts w:cs="Times New Roman"/>
          <w:color w:val="1F1F2A"/>
          <w:w w:val="105"/>
          <w:sz w:val="21"/>
          <w:szCs w:val="21"/>
        </w:rPr>
        <w:t>l</w:t>
      </w:r>
      <w:r w:rsidRPr="00CA546D">
        <w:rPr>
          <w:rFonts w:cs="Times New Roman"/>
          <w:color w:val="4B4954"/>
          <w:w w:val="105"/>
          <w:sz w:val="21"/>
          <w:szCs w:val="21"/>
        </w:rPr>
        <w:t>a</w:t>
      </w:r>
      <w:r w:rsidRPr="00CA546D">
        <w:rPr>
          <w:rFonts w:cs="Times New Roman"/>
          <w:color w:val="4B4954"/>
          <w:spacing w:val="-3"/>
          <w:w w:val="105"/>
          <w:sz w:val="21"/>
          <w:szCs w:val="21"/>
        </w:rPr>
        <w:t xml:space="preserve"> </w:t>
      </w:r>
      <w:r w:rsidRPr="00CA546D">
        <w:rPr>
          <w:rFonts w:cs="Times New Roman"/>
          <w:color w:val="4B4954"/>
          <w:w w:val="105"/>
          <w:sz w:val="21"/>
          <w:szCs w:val="21"/>
        </w:rPr>
        <w:t>población</w:t>
      </w:r>
    </w:p>
    <w:p w14:paraId="31297076" w14:textId="77777777" w:rsidR="00CA546D" w:rsidRPr="00CA546D" w:rsidRDefault="00CA546D" w:rsidP="00CA546D">
      <w:pPr>
        <w:numPr>
          <w:ilvl w:val="0"/>
          <w:numId w:val="1"/>
        </w:numPr>
        <w:tabs>
          <w:tab w:val="left" w:pos="2577"/>
        </w:tabs>
        <w:kinsoku w:val="0"/>
        <w:overflowPunct w:val="0"/>
        <w:autoSpaceDE w:val="0"/>
        <w:autoSpaceDN w:val="0"/>
        <w:adjustRightInd w:val="0"/>
        <w:spacing w:after="0" w:line="329" w:lineRule="exact"/>
        <w:ind w:left="2576" w:hanging="264"/>
        <w:rPr>
          <w:rFonts w:ascii="Arial" w:hAnsi="Arial" w:cs="Arial"/>
          <w:i/>
          <w:iCs/>
          <w:color w:val="605E69"/>
          <w:spacing w:val="3"/>
          <w:sz w:val="19"/>
          <w:szCs w:val="19"/>
          <w:vertAlign w:val="superscript"/>
        </w:rPr>
      </w:pPr>
      <w:r w:rsidRPr="00CA546D">
        <w:rPr>
          <w:rFonts w:cs="Times New Roman"/>
          <w:color w:val="4B4954"/>
          <w:sz w:val="21"/>
          <w:szCs w:val="21"/>
        </w:rPr>
        <w:t xml:space="preserve">1 </w:t>
      </w:r>
      <w:r w:rsidRPr="00CA546D">
        <w:rPr>
          <w:rFonts w:cs="Times New Roman"/>
          <w:color w:val="605E69"/>
          <w:sz w:val="29"/>
          <w:szCs w:val="29"/>
        </w:rPr>
        <w:t xml:space="preserve">= </w:t>
      </w:r>
      <w:r w:rsidRPr="00CA546D">
        <w:rPr>
          <w:rFonts w:cs="Times New Roman"/>
          <w:color w:val="605E69"/>
          <w:sz w:val="21"/>
          <w:szCs w:val="21"/>
        </w:rPr>
        <w:t xml:space="preserve">suma </w:t>
      </w:r>
      <w:r w:rsidRPr="00CA546D">
        <w:rPr>
          <w:rFonts w:cs="Times New Roman"/>
          <w:color w:val="3A3442"/>
          <w:spacing w:val="2"/>
          <w:sz w:val="21"/>
          <w:szCs w:val="21"/>
        </w:rPr>
        <w:t>d</w:t>
      </w:r>
      <w:r w:rsidRPr="00CA546D">
        <w:rPr>
          <w:rFonts w:cs="Times New Roman"/>
          <w:color w:val="605E69"/>
          <w:spacing w:val="2"/>
          <w:sz w:val="21"/>
          <w:szCs w:val="21"/>
        </w:rPr>
        <w:t xml:space="preserve">e </w:t>
      </w:r>
      <w:r w:rsidRPr="00CA546D">
        <w:rPr>
          <w:rFonts w:cs="Times New Roman"/>
          <w:color w:val="4B4954"/>
          <w:sz w:val="21"/>
          <w:szCs w:val="21"/>
        </w:rPr>
        <w:t xml:space="preserve">todos </w:t>
      </w:r>
      <w:r w:rsidRPr="00CA546D">
        <w:rPr>
          <w:rFonts w:cs="Times New Roman"/>
          <w:color w:val="1F1F2A"/>
          <w:spacing w:val="-3"/>
          <w:sz w:val="21"/>
          <w:szCs w:val="21"/>
        </w:rPr>
        <w:t>l</w:t>
      </w:r>
      <w:r w:rsidRPr="00CA546D">
        <w:rPr>
          <w:rFonts w:cs="Times New Roman"/>
          <w:color w:val="4B4954"/>
          <w:spacing w:val="-3"/>
          <w:sz w:val="21"/>
          <w:szCs w:val="21"/>
        </w:rPr>
        <w:t xml:space="preserve">os </w:t>
      </w:r>
      <w:r w:rsidRPr="00CA546D">
        <w:rPr>
          <w:rFonts w:cs="Times New Roman"/>
          <w:color w:val="605E69"/>
          <w:spacing w:val="-6"/>
          <w:sz w:val="21"/>
          <w:szCs w:val="21"/>
        </w:rPr>
        <w:t>va</w:t>
      </w:r>
      <w:r w:rsidRPr="00CA546D">
        <w:rPr>
          <w:rFonts w:cs="Times New Roman"/>
          <w:color w:val="3A3442"/>
          <w:spacing w:val="-6"/>
          <w:sz w:val="21"/>
          <w:szCs w:val="21"/>
        </w:rPr>
        <w:t>lore</w:t>
      </w:r>
      <w:r w:rsidRPr="00CA546D">
        <w:rPr>
          <w:rFonts w:cs="Times New Roman"/>
          <w:color w:val="605E69"/>
          <w:spacing w:val="-6"/>
          <w:sz w:val="21"/>
          <w:szCs w:val="21"/>
        </w:rPr>
        <w:t xml:space="preserve">s </w:t>
      </w:r>
      <w:r w:rsidRPr="00CA546D">
        <w:rPr>
          <w:rFonts w:ascii="Arial" w:hAnsi="Arial" w:cs="Arial"/>
          <w:i/>
          <w:iCs/>
          <w:color w:val="605E69"/>
          <w:sz w:val="19"/>
          <w:szCs w:val="19"/>
        </w:rPr>
        <w:t xml:space="preserve">(x </w:t>
      </w:r>
      <w:r w:rsidRPr="00CA546D">
        <w:rPr>
          <w:rFonts w:ascii="Arial" w:hAnsi="Arial" w:cs="Arial"/>
          <w:color w:val="757475"/>
          <w:sz w:val="19"/>
          <w:szCs w:val="19"/>
        </w:rPr>
        <w:t xml:space="preserve">- </w:t>
      </w:r>
      <w:r w:rsidRPr="00CA546D">
        <w:rPr>
          <w:rFonts w:cs="Times New Roman"/>
          <w:i/>
          <w:iCs/>
          <w:color w:val="3A3442"/>
          <w:spacing w:val="-4"/>
          <w:sz w:val="26"/>
          <w:szCs w:val="26"/>
        </w:rPr>
        <w:t>µ,</w:t>
      </w:r>
      <w:r w:rsidRPr="00CA546D">
        <w:rPr>
          <w:rFonts w:cs="Times New Roman"/>
          <w:i/>
          <w:iCs/>
          <w:color w:val="605E69"/>
          <w:spacing w:val="-4"/>
          <w:sz w:val="26"/>
          <w:szCs w:val="26"/>
        </w:rPr>
        <w:t xml:space="preserve">)2, </w:t>
      </w:r>
      <w:r w:rsidRPr="00CA546D">
        <w:rPr>
          <w:rFonts w:cs="Times New Roman"/>
          <w:color w:val="4B4954"/>
          <w:sz w:val="21"/>
          <w:szCs w:val="21"/>
        </w:rPr>
        <w:t xml:space="preserve">o </w:t>
      </w:r>
      <w:r w:rsidRPr="00CA546D">
        <w:rPr>
          <w:rFonts w:cs="Times New Roman"/>
          <w:color w:val="3A3442"/>
          <w:sz w:val="21"/>
          <w:szCs w:val="21"/>
        </w:rPr>
        <w:t xml:space="preserve">to </w:t>
      </w:r>
      <w:r w:rsidRPr="00CA546D">
        <w:rPr>
          <w:rFonts w:cs="Times New Roman"/>
          <w:color w:val="3A3442"/>
          <w:spacing w:val="-5"/>
          <w:sz w:val="21"/>
          <w:szCs w:val="21"/>
        </w:rPr>
        <w:t>do</w:t>
      </w:r>
      <w:r w:rsidRPr="00CA546D">
        <w:rPr>
          <w:rFonts w:cs="Times New Roman"/>
          <w:color w:val="605E69"/>
          <w:spacing w:val="-5"/>
          <w:sz w:val="21"/>
          <w:szCs w:val="21"/>
        </w:rPr>
        <w:t xml:space="preserve">s </w:t>
      </w:r>
      <w:r w:rsidRPr="00CA546D">
        <w:rPr>
          <w:rFonts w:cs="Times New Roman"/>
          <w:color w:val="213B5B"/>
          <w:sz w:val="21"/>
          <w:szCs w:val="21"/>
        </w:rPr>
        <w:t>l</w:t>
      </w:r>
      <w:r w:rsidRPr="00CA546D">
        <w:rPr>
          <w:rFonts w:cs="Times New Roman"/>
          <w:color w:val="4B4954"/>
          <w:sz w:val="21"/>
          <w:szCs w:val="21"/>
        </w:rPr>
        <w:t xml:space="preserve">os </w:t>
      </w:r>
      <w:r w:rsidRPr="00CA546D">
        <w:rPr>
          <w:rFonts w:cs="Times New Roman"/>
          <w:color w:val="605E69"/>
          <w:sz w:val="21"/>
          <w:szCs w:val="21"/>
        </w:rPr>
        <w:t>va</w:t>
      </w:r>
      <w:r w:rsidRPr="00CA546D">
        <w:rPr>
          <w:rFonts w:cs="Times New Roman"/>
          <w:color w:val="3A3442"/>
          <w:sz w:val="21"/>
          <w:szCs w:val="21"/>
        </w:rPr>
        <w:t>lore</w:t>
      </w:r>
      <w:r w:rsidRPr="00CA546D">
        <w:rPr>
          <w:rFonts w:cs="Times New Roman"/>
          <w:color w:val="605E69"/>
          <w:sz w:val="21"/>
          <w:szCs w:val="21"/>
        </w:rPr>
        <w:t>s</w:t>
      </w:r>
      <w:r w:rsidRPr="00CA546D">
        <w:rPr>
          <w:rFonts w:cs="Times New Roman"/>
          <w:color w:val="605E69"/>
          <w:spacing w:val="13"/>
          <w:sz w:val="21"/>
          <w:szCs w:val="21"/>
        </w:rPr>
        <w:t xml:space="preserve"> </w:t>
      </w:r>
      <w:r w:rsidRPr="00CA546D">
        <w:rPr>
          <w:rFonts w:ascii="Arial" w:hAnsi="Arial" w:cs="Arial"/>
          <w:i/>
          <w:iCs/>
          <w:color w:val="605E69"/>
          <w:spacing w:val="3"/>
          <w:sz w:val="19"/>
          <w:szCs w:val="19"/>
        </w:rPr>
        <w:t>x</w:t>
      </w:r>
      <w:r w:rsidRPr="00CA546D">
        <w:rPr>
          <w:rFonts w:ascii="Arial" w:hAnsi="Arial" w:cs="Arial"/>
          <w:i/>
          <w:iCs/>
          <w:color w:val="605E69"/>
          <w:spacing w:val="3"/>
          <w:sz w:val="19"/>
          <w:szCs w:val="19"/>
          <w:vertAlign w:val="superscript"/>
        </w:rPr>
        <w:t>2</w:t>
      </w:r>
    </w:p>
    <w:p w14:paraId="0BA3560C" w14:textId="77777777" w:rsidR="00CA546D" w:rsidRDefault="00CA546D" w:rsidP="00CA546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  <w:u w:val="single"/>
        </w:rPr>
      </w:pPr>
    </w:p>
    <w:p w14:paraId="29EAF649" w14:textId="78F678B2" w:rsidR="00CA546D" w:rsidRPr="00CA546D" w:rsidRDefault="00CA546D" w:rsidP="00841008">
      <w:pPr>
        <w:pStyle w:val="Ttulo2"/>
      </w:pPr>
      <w:r w:rsidRPr="00CA546D">
        <w:t>La Desviación Estándar</w:t>
      </w:r>
    </w:p>
    <w:p w14:paraId="4BBE25A6" w14:textId="1EA8D51E" w:rsidR="00CA546D" w:rsidRPr="00CA546D" w:rsidRDefault="00CA546D" w:rsidP="00CA546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A546D">
        <w:rPr>
          <w:rFonts w:cs="Times New Roman"/>
          <w:szCs w:val="24"/>
        </w:rPr>
        <w:t>Para poder realizar una interpretación intuitiva de la varianza,</w:t>
      </w:r>
      <w:r>
        <w:rPr>
          <w:rFonts w:cs="Times New Roman"/>
          <w:szCs w:val="24"/>
        </w:rPr>
        <w:t xml:space="preserve"> </w:t>
      </w:r>
      <w:r w:rsidRPr="00CA546D">
        <w:rPr>
          <w:rFonts w:cs="Times New Roman"/>
          <w:szCs w:val="24"/>
        </w:rPr>
        <w:t>debemos hacer un cambio signi</w:t>
      </w:r>
      <w:r>
        <w:rPr>
          <w:rFonts w:eastAsia="Times New Roman" w:cs="Times New Roman"/>
          <w:szCs w:val="24"/>
        </w:rPr>
        <w:t>fi</w:t>
      </w:r>
      <w:r w:rsidRPr="00CA546D">
        <w:rPr>
          <w:rFonts w:cs="Times New Roman"/>
          <w:szCs w:val="24"/>
        </w:rPr>
        <w:t>cativo. Esta medida se conoce</w:t>
      </w:r>
      <w:r>
        <w:rPr>
          <w:rFonts w:cs="Times New Roman"/>
          <w:szCs w:val="24"/>
        </w:rPr>
        <w:t xml:space="preserve"> </w:t>
      </w:r>
      <w:r w:rsidRPr="00CA546D">
        <w:rPr>
          <w:rFonts w:cs="Times New Roman"/>
          <w:szCs w:val="24"/>
        </w:rPr>
        <w:t>como la desviación estándar y es la raíz cuadrada de la varianza.</w:t>
      </w:r>
    </w:p>
    <w:p w14:paraId="084961BC" w14:textId="22E3E10A" w:rsidR="00CA546D" w:rsidRPr="00CA546D" w:rsidRDefault="00CA546D" w:rsidP="00CA546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CA546D">
        <w:rPr>
          <w:rFonts w:cs="Times New Roman"/>
          <w:szCs w:val="24"/>
        </w:rPr>
        <w:t>La desviación estándar, entonces, queda en las mismas unidades</w:t>
      </w:r>
      <w:r>
        <w:rPr>
          <w:rFonts w:cs="Times New Roman"/>
          <w:szCs w:val="24"/>
        </w:rPr>
        <w:t xml:space="preserve"> </w:t>
      </w:r>
      <w:r w:rsidRPr="00CA546D">
        <w:rPr>
          <w:rFonts w:cs="Times New Roman"/>
          <w:szCs w:val="24"/>
        </w:rPr>
        <w:t>que los datos originales.</w:t>
      </w:r>
    </w:p>
    <w:p w14:paraId="10D7908F" w14:textId="77777777" w:rsidR="00A6592B" w:rsidRPr="00A6592B" w:rsidRDefault="00A6592B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Cs w:val="24"/>
          <w:u w:val="single"/>
        </w:rPr>
      </w:pPr>
    </w:p>
    <w:p w14:paraId="582C18EC" w14:textId="24C41147" w:rsidR="00A6592B" w:rsidRPr="00A6592B" w:rsidRDefault="00A6592B" w:rsidP="00841008">
      <w:pPr>
        <w:pStyle w:val="Ttulo2"/>
      </w:pPr>
      <w:r w:rsidRPr="00A6592B">
        <w:t>Coe</w:t>
      </w:r>
      <w:r w:rsidRPr="00A6592B">
        <w:rPr>
          <w:rFonts w:eastAsia="Times New Roman"/>
        </w:rPr>
        <w:t>fi</w:t>
      </w:r>
      <w:r w:rsidRPr="00A6592B">
        <w:t>cientes de variación</w:t>
      </w:r>
    </w:p>
    <w:p w14:paraId="5EE3C7F5" w14:textId="1D07407C" w:rsidR="00A6592B" w:rsidRPr="00A6592B" w:rsidRDefault="00A6592B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6592B">
        <w:rPr>
          <w:rFonts w:cs="Times New Roman"/>
          <w:szCs w:val="24"/>
        </w:rPr>
        <w:t>El coe</w:t>
      </w:r>
      <w:r>
        <w:rPr>
          <w:rFonts w:eastAsia="Times New Roman" w:cs="Times New Roman"/>
          <w:szCs w:val="24"/>
        </w:rPr>
        <w:t>fi</w:t>
      </w:r>
      <w:r w:rsidRPr="00A6592B">
        <w:rPr>
          <w:rFonts w:cs="Times New Roman"/>
          <w:szCs w:val="24"/>
        </w:rPr>
        <w:t>ciente de variación es una medida relativa de dispersión.</w:t>
      </w:r>
      <w:r>
        <w:rPr>
          <w:rFonts w:cs="Times New Roman"/>
          <w:szCs w:val="24"/>
        </w:rPr>
        <w:t xml:space="preserve"> </w:t>
      </w:r>
      <w:r w:rsidRPr="00A6592B">
        <w:rPr>
          <w:rFonts w:cs="Times New Roman"/>
          <w:szCs w:val="24"/>
        </w:rPr>
        <w:t>Relaciona la desviación estándar y la media, expresando la</w:t>
      </w:r>
      <w:r>
        <w:rPr>
          <w:rFonts w:cs="Times New Roman"/>
          <w:szCs w:val="24"/>
        </w:rPr>
        <w:t xml:space="preserve"> </w:t>
      </w:r>
      <w:r w:rsidRPr="00A6592B">
        <w:rPr>
          <w:rFonts w:cs="Times New Roman"/>
          <w:szCs w:val="24"/>
        </w:rPr>
        <w:t>desviación estándar como porcentaje de la media. La unidad de</w:t>
      </w:r>
      <w:r>
        <w:rPr>
          <w:rFonts w:cs="Times New Roman"/>
          <w:szCs w:val="24"/>
        </w:rPr>
        <w:t xml:space="preserve"> </w:t>
      </w:r>
      <w:r w:rsidRPr="00A6592B">
        <w:rPr>
          <w:rFonts w:cs="Times New Roman"/>
          <w:szCs w:val="24"/>
        </w:rPr>
        <w:t>medida, entonces, es “porcentaje”, en lugar de las unidades de</w:t>
      </w:r>
    </w:p>
    <w:p w14:paraId="5A15065F" w14:textId="7FEE462E" w:rsidR="00CA546D" w:rsidRDefault="00A6592B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6592B">
        <w:rPr>
          <w:rFonts w:cs="Times New Roman"/>
          <w:szCs w:val="24"/>
        </w:rPr>
        <w:t>los datos originales.</w:t>
      </w:r>
    </w:p>
    <w:p w14:paraId="73074D24" w14:textId="57FD430E" w:rsidR="008A5E6F" w:rsidRDefault="008A5E6F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A024941" w14:textId="34C0FBEF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A8DD7F0" w14:textId="5EA20367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86971DE" w14:textId="50421742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2830F01" w14:textId="48E34C8A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2FC264B" w14:textId="2E55F51F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2A972FD" w14:textId="29AD2DC0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3C0F06B" w14:textId="4BD438A0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78D206D" w14:textId="6C21C851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70EB9A5" w14:textId="3AF4D046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CE6E565" w14:textId="20FB36F9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078BBC8" w14:textId="12C8D2E2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D4ED8CE" w14:textId="14E0333A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819EA1F" w14:textId="15378DFE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0F4EFDF4" w14:textId="6471215A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3195DDF" w14:textId="5F332E98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498F5D5A" w14:textId="1BFD2143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8F1B977" w14:textId="4C64F7ED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88815F0" w14:textId="77BE8608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328C5AF" w14:textId="2E34B041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65A73BF" w14:textId="471740D3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65AB19F3" w14:textId="700F6F25" w:rsidR="004E67A1" w:rsidRDefault="004E67A1" w:rsidP="00A6592B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1B27BF8D" w14:textId="04FCB64D" w:rsidR="004E67A1" w:rsidRDefault="004E67A1" w:rsidP="00841008">
      <w:pPr>
        <w:pStyle w:val="Ttulo1"/>
      </w:pPr>
      <w:r w:rsidRPr="00BB446E">
        <w:t>Introducción a la teoría de probabilidad</w:t>
      </w:r>
    </w:p>
    <w:p w14:paraId="65FF93AC" w14:textId="77777777" w:rsidR="00BB446E" w:rsidRDefault="00BB446E" w:rsidP="00BB446E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4"/>
          <w:u w:val="single"/>
        </w:rPr>
      </w:pPr>
    </w:p>
    <w:p w14:paraId="07EA3A39" w14:textId="7223E470" w:rsidR="00BB446E" w:rsidRPr="00BB446E" w:rsidRDefault="00BB446E" w:rsidP="00841008">
      <w:pPr>
        <w:pStyle w:val="Ttulo2"/>
      </w:pPr>
      <w:r w:rsidRPr="00BB446E">
        <w:t>Probabilidad</w:t>
      </w:r>
    </w:p>
    <w:p w14:paraId="16C88D2A" w14:textId="60BE4796" w:rsidR="00BB446E" w:rsidRPr="00BB446E" w:rsidRDefault="00BB446E" w:rsidP="00BB44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B446E">
        <w:rPr>
          <w:rFonts w:cs="Times New Roman"/>
          <w:szCs w:val="24"/>
        </w:rPr>
        <w:t>Es la rama de las matemáticas que se ocupa de medir o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>determinar cuantitativamente la posibilidad de que ocurra un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>determinado suceso.</w:t>
      </w:r>
    </w:p>
    <w:p w14:paraId="1D762E33" w14:textId="2EA5D77C" w:rsidR="00BB446E" w:rsidRPr="00BB446E" w:rsidRDefault="00BB446E" w:rsidP="00BB44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B446E">
        <w:rPr>
          <w:rFonts w:cs="Times New Roman"/>
          <w:szCs w:val="24"/>
        </w:rPr>
        <w:t>Un modelo matemático es una representación simbólica de un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 xml:space="preserve">fenómeno cualquiera, realizada con el </w:t>
      </w:r>
      <w:r>
        <w:rPr>
          <w:rFonts w:eastAsia="Times New Roman" w:cs="Times New Roman"/>
          <w:szCs w:val="24"/>
        </w:rPr>
        <w:t>fi</w:t>
      </w:r>
      <w:r w:rsidRPr="00BB446E">
        <w:rPr>
          <w:rFonts w:cs="Times New Roman"/>
          <w:szCs w:val="24"/>
        </w:rPr>
        <w:t>n de estudiarlo mejor,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>dichas representaciones puede ser fenómenos físicos,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>económicos, sociales, etcétera.</w:t>
      </w:r>
    </w:p>
    <w:p w14:paraId="6DEA6363" w14:textId="15B6E6D7" w:rsidR="00BB446E" w:rsidRDefault="00BB446E" w:rsidP="00BB44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BB446E">
        <w:rPr>
          <w:rFonts w:cs="Times New Roman"/>
          <w:szCs w:val="24"/>
        </w:rPr>
        <w:t>Los modelos matemáticos pueden clasi</w:t>
      </w:r>
      <w:r>
        <w:rPr>
          <w:rFonts w:eastAsia="Times New Roman" w:cs="Times New Roman"/>
          <w:szCs w:val="24"/>
        </w:rPr>
        <w:t>fi</w:t>
      </w:r>
      <w:r w:rsidRPr="00BB446E">
        <w:rPr>
          <w:rFonts w:cs="Times New Roman"/>
          <w:szCs w:val="24"/>
        </w:rPr>
        <w:t>carse en determinísticos</w:t>
      </w:r>
      <w:r>
        <w:rPr>
          <w:rFonts w:cs="Times New Roman"/>
          <w:szCs w:val="24"/>
        </w:rPr>
        <w:t xml:space="preserve"> </w:t>
      </w:r>
      <w:r w:rsidRPr="00BB446E">
        <w:rPr>
          <w:rFonts w:cs="Times New Roman"/>
          <w:szCs w:val="24"/>
        </w:rPr>
        <w:t>y probabilísticos.</w:t>
      </w:r>
    </w:p>
    <w:p w14:paraId="24C280DA" w14:textId="54D5EE41" w:rsidR="00E616D5" w:rsidRDefault="00E616D5" w:rsidP="00BB44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F884263" w14:textId="77777777" w:rsidR="00E616D5" w:rsidRPr="00E616D5" w:rsidRDefault="00E616D5" w:rsidP="00841008">
      <w:pPr>
        <w:pStyle w:val="Ttulo2"/>
      </w:pPr>
      <w:r w:rsidRPr="00E616D5">
        <w:t>Modelos determinísticos</w:t>
      </w:r>
    </w:p>
    <w:p w14:paraId="2466F3A4" w14:textId="794915D1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Cuando se realiza el modelo matemático de un fenómeno y en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este se pueden manejar los factores que intervienen en su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estudio con el propósito de predecir sus resultados, se llamará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modelo determinístico.</w:t>
      </w:r>
    </w:p>
    <w:p w14:paraId="2E222342" w14:textId="7644B964" w:rsid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A92F192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before="3" w:after="0" w:line="290" w:lineRule="auto"/>
        <w:ind w:left="70" w:right="4690" w:hanging="9"/>
        <w:rPr>
          <w:rFonts w:ascii="Courier New" w:hAnsi="Courier New" w:cs="Courier New"/>
          <w:color w:val="23282F"/>
          <w:w w:val="107"/>
          <w:sz w:val="28"/>
          <w:szCs w:val="28"/>
        </w:rPr>
      </w:pPr>
      <w:r w:rsidRPr="00E616D5">
        <w:rPr>
          <w:rFonts w:ascii="Courier New" w:hAnsi="Courier New" w:cs="Courier New"/>
          <w:color w:val="828595"/>
          <w:spacing w:val="-1"/>
          <w:w w:val="85"/>
          <w:sz w:val="28"/>
          <w:szCs w:val="28"/>
        </w:rPr>
        <w:t>#Funció</w:t>
      </w:r>
      <w:r w:rsidRPr="00E616D5">
        <w:rPr>
          <w:rFonts w:ascii="Courier New" w:hAnsi="Courier New" w:cs="Courier New"/>
          <w:color w:val="828595"/>
          <w:w w:val="85"/>
          <w:sz w:val="28"/>
          <w:szCs w:val="28"/>
        </w:rPr>
        <w:t>n</w:t>
      </w:r>
      <w:r w:rsidRPr="00E616D5">
        <w:rPr>
          <w:rFonts w:ascii="Courier New" w:hAnsi="Courier New" w:cs="Courier New"/>
          <w:color w:val="828595"/>
          <w:spacing w:val="-43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828595"/>
          <w:spacing w:val="-1"/>
          <w:w w:val="96"/>
          <w:sz w:val="28"/>
          <w:szCs w:val="28"/>
        </w:rPr>
        <w:t>d</w:t>
      </w:r>
      <w:r w:rsidRPr="00E616D5">
        <w:rPr>
          <w:rFonts w:ascii="Courier New" w:hAnsi="Courier New" w:cs="Courier New"/>
          <w:color w:val="828595"/>
          <w:w w:val="96"/>
          <w:sz w:val="28"/>
          <w:szCs w:val="28"/>
        </w:rPr>
        <w:t>e</w:t>
      </w:r>
      <w:r w:rsidRPr="00E616D5">
        <w:rPr>
          <w:rFonts w:ascii="Courier New" w:hAnsi="Courier New" w:cs="Courier New"/>
          <w:color w:val="828595"/>
          <w:spacing w:val="-56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828595"/>
          <w:spacing w:val="-1"/>
          <w:w w:val="84"/>
          <w:sz w:val="28"/>
          <w:szCs w:val="28"/>
        </w:rPr>
        <w:t>intere</w:t>
      </w:r>
      <w:r w:rsidRPr="00E616D5">
        <w:rPr>
          <w:rFonts w:ascii="Courier New" w:hAnsi="Courier New" w:cs="Courier New"/>
          <w:color w:val="828595"/>
          <w:w w:val="84"/>
          <w:sz w:val="28"/>
          <w:szCs w:val="28"/>
        </w:rPr>
        <w:t>s</w:t>
      </w:r>
      <w:r w:rsidRPr="00E616D5">
        <w:rPr>
          <w:rFonts w:ascii="Courier New" w:hAnsi="Courier New" w:cs="Courier New"/>
          <w:color w:val="828595"/>
          <w:spacing w:val="-15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828595"/>
          <w:spacing w:val="-1"/>
          <w:w w:val="84"/>
          <w:sz w:val="28"/>
          <w:szCs w:val="28"/>
        </w:rPr>
        <w:t xml:space="preserve">compuesto </w:t>
      </w:r>
      <w:r w:rsidRPr="00E616D5">
        <w:rPr>
          <w:rFonts w:ascii="Courier New" w:hAnsi="Courier New" w:cs="Courier New"/>
          <w:color w:val="D13856"/>
          <w:spacing w:val="-1"/>
          <w:w w:val="92"/>
          <w:sz w:val="28"/>
          <w:szCs w:val="28"/>
        </w:rPr>
        <w:t>d</w:t>
      </w:r>
      <w:r w:rsidRPr="00E616D5">
        <w:rPr>
          <w:rFonts w:ascii="Courier New" w:hAnsi="Courier New" w:cs="Courier New"/>
          <w:color w:val="D13856"/>
          <w:spacing w:val="-31"/>
          <w:w w:val="92"/>
          <w:sz w:val="28"/>
          <w:szCs w:val="28"/>
        </w:rPr>
        <w:t>e</w:t>
      </w:r>
      <w:r w:rsidRPr="00E616D5">
        <w:rPr>
          <w:rFonts w:ascii="Courier New" w:hAnsi="Courier New" w:cs="Courier New"/>
          <w:color w:val="D35769"/>
          <w:w w:val="105"/>
          <w:sz w:val="28"/>
          <w:szCs w:val="28"/>
        </w:rPr>
        <w:t>f</w:t>
      </w:r>
      <w:r w:rsidRPr="00E616D5">
        <w:rPr>
          <w:rFonts w:ascii="Courier New" w:hAnsi="Courier New" w:cs="Courier New"/>
          <w:color w:val="D35769"/>
          <w:spacing w:val="-35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895DE1"/>
          <w:spacing w:val="-1"/>
          <w:w w:val="103"/>
          <w:sz w:val="28"/>
          <w:szCs w:val="28"/>
        </w:rPr>
        <w:t>inter</w:t>
      </w:r>
      <w:r w:rsidRPr="00E616D5">
        <w:rPr>
          <w:rFonts w:ascii="Courier New" w:hAnsi="Courier New" w:cs="Courier New"/>
          <w:color w:val="895DE1"/>
          <w:spacing w:val="-86"/>
          <w:w w:val="103"/>
          <w:sz w:val="28"/>
          <w:szCs w:val="28"/>
        </w:rPr>
        <w:t>e</w:t>
      </w:r>
      <w:r w:rsidRPr="00E616D5">
        <w:rPr>
          <w:rFonts w:ascii="Courier New" w:hAnsi="Courier New" w:cs="Courier New"/>
          <w:color w:val="525667"/>
          <w:spacing w:val="-73"/>
          <w:w w:val="94"/>
          <w:sz w:val="28"/>
          <w:szCs w:val="28"/>
        </w:rPr>
        <w:t>(</w:t>
      </w:r>
      <w:proofErr w:type="gramStart"/>
      <w:r w:rsidRPr="00E616D5">
        <w:rPr>
          <w:rFonts w:ascii="Courier New" w:hAnsi="Courier New" w:cs="Courier New"/>
          <w:color w:val="895DE1"/>
          <w:spacing w:val="-101"/>
          <w:w w:val="103"/>
          <w:sz w:val="28"/>
          <w:szCs w:val="28"/>
        </w:rPr>
        <w:t>s</w:t>
      </w:r>
      <w:r w:rsidRPr="00E616D5">
        <w:rPr>
          <w:rFonts w:ascii="Courier New" w:hAnsi="Courier New" w:cs="Courier New"/>
          <w:color w:val="525667"/>
          <w:spacing w:val="-1"/>
          <w:w w:val="94"/>
          <w:sz w:val="28"/>
          <w:szCs w:val="28"/>
        </w:rPr>
        <w:t>ca</w:t>
      </w:r>
      <w:r w:rsidRPr="00E616D5">
        <w:rPr>
          <w:rFonts w:ascii="Courier New" w:hAnsi="Courier New" w:cs="Courier New"/>
          <w:color w:val="525667"/>
          <w:spacing w:val="-24"/>
          <w:w w:val="94"/>
          <w:sz w:val="28"/>
          <w:szCs w:val="28"/>
        </w:rPr>
        <w:t>p</w:t>
      </w:r>
      <w:r w:rsidRPr="00E616D5">
        <w:rPr>
          <w:rFonts w:ascii="Courier New" w:hAnsi="Courier New" w:cs="Courier New"/>
          <w:color w:val="332F59"/>
          <w:spacing w:val="-9"/>
          <w:w w:val="81"/>
          <w:sz w:val="28"/>
          <w:szCs w:val="28"/>
        </w:rPr>
        <w:t>i</w:t>
      </w:r>
      <w:r w:rsidRPr="00E616D5">
        <w:rPr>
          <w:rFonts w:ascii="Courier New" w:hAnsi="Courier New" w:cs="Courier New"/>
          <w:color w:val="525667"/>
          <w:spacing w:val="12"/>
          <w:w w:val="81"/>
          <w:sz w:val="28"/>
          <w:szCs w:val="28"/>
        </w:rPr>
        <w:t>t</w:t>
      </w:r>
      <w:r w:rsidRPr="00E616D5">
        <w:rPr>
          <w:rFonts w:ascii="Courier New" w:hAnsi="Courier New" w:cs="Courier New"/>
          <w:color w:val="443A4B"/>
          <w:spacing w:val="-1"/>
          <w:w w:val="102"/>
          <w:sz w:val="28"/>
          <w:szCs w:val="28"/>
        </w:rPr>
        <w:t>al</w:t>
      </w:r>
      <w:r w:rsidRPr="00E616D5">
        <w:rPr>
          <w:rFonts w:ascii="Courier New" w:hAnsi="Courier New" w:cs="Courier New"/>
          <w:color w:val="443A4B"/>
          <w:spacing w:val="-66"/>
          <w:w w:val="102"/>
          <w:sz w:val="28"/>
          <w:szCs w:val="28"/>
        </w:rPr>
        <w:t>l</w:t>
      </w:r>
      <w:r w:rsidRPr="00E616D5">
        <w:rPr>
          <w:rFonts w:ascii="Courier New" w:hAnsi="Courier New" w:cs="Courier New"/>
          <w:color w:val="525667"/>
          <w:spacing w:val="-22"/>
          <w:w w:val="88"/>
          <w:sz w:val="28"/>
          <w:szCs w:val="28"/>
        </w:rPr>
        <w:t>n</w:t>
      </w:r>
      <w:r w:rsidRPr="00E616D5">
        <w:rPr>
          <w:rFonts w:ascii="Courier New" w:hAnsi="Courier New" w:cs="Courier New"/>
          <w:color w:val="332F59"/>
          <w:spacing w:val="-7"/>
          <w:w w:val="88"/>
          <w:sz w:val="28"/>
          <w:szCs w:val="28"/>
        </w:rPr>
        <w:t>i</w:t>
      </w:r>
      <w:r w:rsidRPr="00E616D5">
        <w:rPr>
          <w:rFonts w:ascii="Courier New" w:hAnsi="Courier New" w:cs="Courier New"/>
          <w:color w:val="525667"/>
          <w:spacing w:val="-1"/>
          <w:w w:val="107"/>
          <w:sz w:val="28"/>
          <w:szCs w:val="28"/>
        </w:rPr>
        <w:t>c</w:t>
      </w:r>
      <w:r w:rsidRPr="00E616D5">
        <w:rPr>
          <w:rFonts w:ascii="Courier New" w:hAnsi="Courier New" w:cs="Courier New"/>
          <w:color w:val="525667"/>
          <w:spacing w:val="-65"/>
          <w:w w:val="107"/>
          <w:sz w:val="28"/>
          <w:szCs w:val="28"/>
        </w:rPr>
        <w:t>i</w:t>
      </w:r>
      <w:r w:rsidRPr="00E616D5">
        <w:rPr>
          <w:rFonts w:ascii="Courier New" w:hAnsi="Courier New" w:cs="Courier New"/>
          <w:color w:val="443A4B"/>
          <w:spacing w:val="-6"/>
          <w:w w:val="91"/>
          <w:sz w:val="28"/>
          <w:szCs w:val="28"/>
        </w:rPr>
        <w:t>a</w:t>
      </w:r>
      <w:r w:rsidRPr="00E616D5">
        <w:rPr>
          <w:rFonts w:ascii="Courier New" w:hAnsi="Courier New" w:cs="Courier New"/>
          <w:color w:val="5D3846"/>
          <w:spacing w:val="-36"/>
          <w:w w:val="103"/>
          <w:sz w:val="28"/>
          <w:szCs w:val="28"/>
        </w:rPr>
        <w:t>l</w:t>
      </w:r>
      <w:r w:rsidRPr="00E616D5">
        <w:rPr>
          <w:rFonts w:ascii="Courier New" w:hAnsi="Courier New" w:cs="Courier New"/>
          <w:color w:val="443A4B"/>
          <w:spacing w:val="-1"/>
          <w:w w:val="103"/>
          <w:sz w:val="28"/>
          <w:szCs w:val="28"/>
        </w:rPr>
        <w:t>,i</w:t>
      </w:r>
      <w:proofErr w:type="gramEnd"/>
      <w:r w:rsidRPr="00E616D5">
        <w:rPr>
          <w:rFonts w:ascii="Courier New" w:hAnsi="Courier New" w:cs="Courier New"/>
          <w:color w:val="443A4B"/>
          <w:spacing w:val="-1"/>
          <w:w w:val="103"/>
          <w:sz w:val="28"/>
          <w:szCs w:val="28"/>
        </w:rPr>
        <w:t>,</w:t>
      </w:r>
      <w:r w:rsidRPr="00E616D5">
        <w:rPr>
          <w:rFonts w:ascii="Courier New" w:hAnsi="Courier New" w:cs="Courier New"/>
          <w:color w:val="443A4B"/>
          <w:spacing w:val="-127"/>
          <w:w w:val="103"/>
          <w:sz w:val="28"/>
          <w:szCs w:val="28"/>
        </w:rPr>
        <w:t>n</w:t>
      </w:r>
      <w:r w:rsidRPr="00E616D5">
        <w:rPr>
          <w:rFonts w:ascii="Courier New" w:hAnsi="Courier New" w:cs="Courier New"/>
          <w:color w:val="525667"/>
          <w:spacing w:val="-1"/>
          <w:w w:val="88"/>
          <w:sz w:val="28"/>
          <w:szCs w:val="28"/>
        </w:rPr>
        <w:t>)</w:t>
      </w:r>
      <w:r w:rsidRPr="00E616D5">
        <w:rPr>
          <w:rFonts w:ascii="Courier New" w:hAnsi="Courier New" w:cs="Courier New"/>
          <w:color w:val="23282F"/>
          <w:w w:val="107"/>
          <w:sz w:val="28"/>
          <w:szCs w:val="28"/>
        </w:rPr>
        <w:t>:</w:t>
      </w:r>
    </w:p>
    <w:p w14:paraId="324A3A51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after="0" w:line="303" w:lineRule="exact"/>
        <w:ind w:left="663"/>
        <w:rPr>
          <w:rFonts w:ascii="Courier New" w:hAnsi="Courier New" w:cs="Courier New"/>
          <w:color w:val="666B74"/>
          <w:w w:val="99"/>
          <w:sz w:val="28"/>
          <w:szCs w:val="28"/>
        </w:rPr>
      </w:pPr>
      <w:r w:rsidRPr="00E616D5">
        <w:rPr>
          <w:rFonts w:ascii="Courier New" w:hAnsi="Courier New" w:cs="Courier New"/>
          <w:color w:val="525667"/>
          <w:spacing w:val="-1"/>
          <w:w w:val="87"/>
          <w:sz w:val="28"/>
          <w:szCs w:val="28"/>
        </w:rPr>
        <w:t>v</w:t>
      </w:r>
      <w:r w:rsidRPr="00E616D5">
        <w:rPr>
          <w:rFonts w:ascii="Courier New" w:hAnsi="Courier New" w:cs="Courier New"/>
          <w:color w:val="525667"/>
          <w:spacing w:val="-17"/>
          <w:w w:val="87"/>
          <w:sz w:val="28"/>
          <w:szCs w:val="28"/>
        </w:rPr>
        <w:t>a</w:t>
      </w:r>
      <w:r w:rsidRPr="00E616D5">
        <w:rPr>
          <w:rFonts w:ascii="Courier New" w:hAnsi="Courier New" w:cs="Courier New"/>
          <w:color w:val="525667"/>
          <w:spacing w:val="-1"/>
          <w:w w:val="103"/>
          <w:sz w:val="28"/>
          <w:szCs w:val="28"/>
        </w:rPr>
        <w:t>l</w:t>
      </w:r>
      <w:r w:rsidRPr="00E616D5">
        <w:rPr>
          <w:rFonts w:ascii="Courier New" w:hAnsi="Courier New" w:cs="Courier New"/>
          <w:color w:val="525667"/>
          <w:spacing w:val="-54"/>
          <w:w w:val="103"/>
          <w:sz w:val="28"/>
          <w:szCs w:val="28"/>
        </w:rPr>
        <w:t>o</w:t>
      </w:r>
      <w:r w:rsidRPr="00E616D5">
        <w:rPr>
          <w:rFonts w:ascii="Courier New" w:hAnsi="Courier New" w:cs="Courier New"/>
          <w:color w:val="332F59"/>
          <w:spacing w:val="-1"/>
          <w:w w:val="93"/>
          <w:sz w:val="28"/>
          <w:szCs w:val="28"/>
        </w:rPr>
        <w:t>rF</w:t>
      </w:r>
      <w:r w:rsidRPr="00E616D5">
        <w:rPr>
          <w:rFonts w:ascii="Courier New" w:hAnsi="Courier New" w:cs="Courier New"/>
          <w:color w:val="332F59"/>
          <w:spacing w:val="-47"/>
          <w:w w:val="93"/>
          <w:sz w:val="28"/>
          <w:szCs w:val="28"/>
        </w:rPr>
        <w:t>i</w:t>
      </w:r>
      <w:r w:rsidRPr="00E616D5">
        <w:rPr>
          <w:rFonts w:ascii="Courier New" w:hAnsi="Courier New" w:cs="Courier New"/>
          <w:color w:val="666B74"/>
          <w:spacing w:val="-18"/>
          <w:w w:val="99"/>
          <w:sz w:val="28"/>
          <w:szCs w:val="28"/>
        </w:rPr>
        <w:t>n</w:t>
      </w:r>
      <w:r w:rsidRPr="00E616D5">
        <w:rPr>
          <w:rFonts w:ascii="Courier New" w:hAnsi="Courier New" w:cs="Courier New"/>
          <w:color w:val="443A4B"/>
          <w:spacing w:val="-1"/>
          <w:w w:val="91"/>
          <w:sz w:val="28"/>
          <w:szCs w:val="28"/>
        </w:rPr>
        <w:t>a</w:t>
      </w:r>
      <w:r w:rsidRPr="00E616D5">
        <w:rPr>
          <w:rFonts w:ascii="Courier New" w:hAnsi="Courier New" w:cs="Courier New"/>
          <w:color w:val="443A4B"/>
          <w:w w:val="91"/>
          <w:sz w:val="28"/>
          <w:szCs w:val="28"/>
        </w:rPr>
        <w:t>l</w:t>
      </w:r>
      <w:r w:rsidRPr="00E616D5">
        <w:rPr>
          <w:rFonts w:ascii="Courier New" w:hAnsi="Courier New" w:cs="Courier New"/>
          <w:color w:val="443A4B"/>
          <w:spacing w:val="-46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0F54B1"/>
          <w:w w:val="96"/>
          <w:sz w:val="28"/>
          <w:szCs w:val="28"/>
        </w:rPr>
        <w:t>=</w:t>
      </w:r>
      <w:r w:rsidRPr="00E616D5">
        <w:rPr>
          <w:rFonts w:ascii="Courier New" w:hAnsi="Courier New" w:cs="Courier New"/>
          <w:color w:val="0F54B1"/>
          <w:spacing w:val="-49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525667"/>
          <w:spacing w:val="-18"/>
          <w:w w:val="95"/>
          <w:sz w:val="28"/>
          <w:szCs w:val="28"/>
        </w:rPr>
        <w:t>c</w:t>
      </w:r>
      <w:r w:rsidRPr="00E616D5">
        <w:rPr>
          <w:rFonts w:ascii="Courier New" w:hAnsi="Courier New" w:cs="Courier New"/>
          <w:color w:val="443A4B"/>
          <w:spacing w:val="-2"/>
          <w:w w:val="91"/>
          <w:sz w:val="28"/>
          <w:szCs w:val="28"/>
        </w:rPr>
        <w:t>a</w:t>
      </w:r>
      <w:r w:rsidRPr="00E616D5">
        <w:rPr>
          <w:rFonts w:ascii="Courier New" w:hAnsi="Courier New" w:cs="Courier New"/>
          <w:color w:val="525667"/>
          <w:spacing w:val="-1"/>
          <w:w w:val="93"/>
          <w:sz w:val="28"/>
          <w:szCs w:val="28"/>
        </w:rPr>
        <w:t>pitallni</w:t>
      </w:r>
      <w:r w:rsidRPr="00E616D5">
        <w:rPr>
          <w:rFonts w:ascii="Courier New" w:hAnsi="Courier New" w:cs="Courier New"/>
          <w:color w:val="525667"/>
          <w:spacing w:val="-123"/>
          <w:w w:val="93"/>
          <w:sz w:val="28"/>
          <w:szCs w:val="28"/>
        </w:rPr>
        <w:t>c</w:t>
      </w:r>
      <w:r w:rsidRPr="00E616D5">
        <w:rPr>
          <w:rFonts w:ascii="Courier New" w:hAnsi="Courier New" w:cs="Courier New"/>
          <w:color w:val="443A4B"/>
          <w:spacing w:val="-1"/>
          <w:w w:val="103"/>
          <w:sz w:val="28"/>
          <w:szCs w:val="28"/>
        </w:rPr>
        <w:t>ia</w:t>
      </w:r>
      <w:r w:rsidRPr="00E616D5">
        <w:rPr>
          <w:rFonts w:ascii="Courier New" w:hAnsi="Courier New" w:cs="Courier New"/>
          <w:color w:val="443A4B"/>
          <w:spacing w:val="-96"/>
          <w:w w:val="103"/>
          <w:sz w:val="28"/>
          <w:szCs w:val="28"/>
        </w:rPr>
        <w:t>l</w:t>
      </w:r>
      <w:r w:rsidRPr="00E616D5">
        <w:rPr>
          <w:rFonts w:ascii="Courier New" w:hAnsi="Courier New" w:cs="Courier New"/>
          <w:color w:val="5979BF"/>
          <w:spacing w:val="-73"/>
          <w:w w:val="103"/>
          <w:sz w:val="28"/>
          <w:szCs w:val="28"/>
        </w:rPr>
        <w:t>*</w:t>
      </w:r>
      <w:r w:rsidRPr="00E616D5">
        <w:rPr>
          <w:rFonts w:ascii="Courier New" w:hAnsi="Courier New" w:cs="Courier New"/>
          <w:color w:val="525667"/>
          <w:spacing w:val="6"/>
          <w:w w:val="103"/>
          <w:sz w:val="28"/>
          <w:szCs w:val="28"/>
        </w:rPr>
        <w:t>(</w:t>
      </w:r>
      <w:r w:rsidRPr="00E616D5">
        <w:rPr>
          <w:rFonts w:ascii="Courier New" w:hAnsi="Courier New" w:cs="Courier New"/>
          <w:color w:val="0F54B1"/>
          <w:spacing w:val="-30"/>
          <w:w w:val="103"/>
          <w:sz w:val="28"/>
          <w:szCs w:val="28"/>
        </w:rPr>
        <w:t>l</w:t>
      </w:r>
      <w:r w:rsidRPr="00E616D5">
        <w:rPr>
          <w:rFonts w:ascii="Courier New" w:hAnsi="Courier New" w:cs="Courier New"/>
          <w:color w:val="3F6DBC"/>
          <w:spacing w:val="-27"/>
          <w:w w:val="103"/>
          <w:sz w:val="28"/>
          <w:szCs w:val="28"/>
        </w:rPr>
        <w:t>+</w:t>
      </w:r>
      <w:proofErr w:type="gramStart"/>
      <w:r w:rsidRPr="00E616D5">
        <w:rPr>
          <w:rFonts w:ascii="Courier New" w:hAnsi="Courier New" w:cs="Courier New"/>
          <w:color w:val="332F59"/>
          <w:spacing w:val="-36"/>
          <w:w w:val="103"/>
          <w:sz w:val="28"/>
          <w:szCs w:val="28"/>
        </w:rPr>
        <w:t>i</w:t>
      </w:r>
      <w:r w:rsidRPr="00E616D5">
        <w:rPr>
          <w:rFonts w:ascii="Courier New" w:hAnsi="Courier New" w:cs="Courier New"/>
          <w:color w:val="525667"/>
          <w:spacing w:val="-25"/>
          <w:w w:val="103"/>
          <w:sz w:val="28"/>
          <w:szCs w:val="28"/>
        </w:rPr>
        <w:t>)</w:t>
      </w:r>
      <w:r w:rsidRPr="00E616D5">
        <w:rPr>
          <w:rFonts w:ascii="Courier New" w:hAnsi="Courier New" w:cs="Courier New"/>
          <w:color w:val="5979BF"/>
          <w:spacing w:val="-1"/>
          <w:w w:val="103"/>
          <w:sz w:val="28"/>
          <w:szCs w:val="28"/>
        </w:rPr>
        <w:t>*</w:t>
      </w:r>
      <w:proofErr w:type="gramEnd"/>
      <w:r w:rsidRPr="00E616D5">
        <w:rPr>
          <w:rFonts w:ascii="Courier New" w:hAnsi="Courier New" w:cs="Courier New"/>
          <w:color w:val="5979BF"/>
          <w:spacing w:val="-55"/>
          <w:w w:val="103"/>
          <w:sz w:val="28"/>
          <w:szCs w:val="28"/>
        </w:rPr>
        <w:t>*</w:t>
      </w:r>
      <w:r w:rsidRPr="00E616D5">
        <w:rPr>
          <w:rFonts w:ascii="Courier New" w:hAnsi="Courier New" w:cs="Courier New"/>
          <w:color w:val="666B74"/>
          <w:w w:val="99"/>
          <w:sz w:val="28"/>
          <w:szCs w:val="28"/>
        </w:rPr>
        <w:t>n</w:t>
      </w:r>
    </w:p>
    <w:p w14:paraId="64AC0BD1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before="67" w:after="0" w:line="240" w:lineRule="auto"/>
        <w:ind w:left="646"/>
        <w:rPr>
          <w:rFonts w:ascii="Courier New" w:hAnsi="Courier New" w:cs="Courier New"/>
          <w:color w:val="525667"/>
          <w:sz w:val="28"/>
          <w:szCs w:val="28"/>
        </w:rPr>
      </w:pPr>
      <w:r w:rsidRPr="00E616D5">
        <w:rPr>
          <w:rFonts w:ascii="Courier New" w:hAnsi="Courier New" w:cs="Courier New"/>
          <w:color w:val="D35769"/>
          <w:sz w:val="28"/>
          <w:szCs w:val="28"/>
        </w:rPr>
        <w:t>r</w:t>
      </w:r>
      <w:r w:rsidRPr="00E616D5">
        <w:rPr>
          <w:rFonts w:ascii="Courier New" w:hAnsi="Courier New" w:cs="Courier New"/>
          <w:color w:val="D13856"/>
          <w:sz w:val="28"/>
          <w:szCs w:val="28"/>
        </w:rPr>
        <w:t>e</w:t>
      </w:r>
      <w:r w:rsidRPr="00E616D5">
        <w:rPr>
          <w:rFonts w:ascii="Courier New" w:hAnsi="Courier New" w:cs="Courier New"/>
          <w:color w:val="D12436"/>
          <w:sz w:val="28"/>
          <w:szCs w:val="28"/>
        </w:rPr>
        <w:t>tu</w:t>
      </w:r>
      <w:r w:rsidRPr="00E616D5">
        <w:rPr>
          <w:rFonts w:ascii="Courier New" w:hAnsi="Courier New" w:cs="Courier New"/>
          <w:color w:val="D13856"/>
          <w:sz w:val="28"/>
          <w:szCs w:val="28"/>
        </w:rPr>
        <w:t>r</w:t>
      </w:r>
      <w:r w:rsidRPr="00E616D5">
        <w:rPr>
          <w:rFonts w:ascii="Courier New" w:hAnsi="Courier New" w:cs="Courier New"/>
          <w:color w:val="D35769"/>
          <w:sz w:val="28"/>
          <w:szCs w:val="28"/>
        </w:rPr>
        <w:t xml:space="preserve">n </w:t>
      </w:r>
      <w:r w:rsidRPr="00E616D5">
        <w:rPr>
          <w:rFonts w:ascii="Courier New" w:hAnsi="Courier New" w:cs="Courier New"/>
          <w:color w:val="525667"/>
          <w:sz w:val="28"/>
          <w:szCs w:val="28"/>
        </w:rPr>
        <w:t>v</w:t>
      </w:r>
      <w:r w:rsidRPr="00E616D5">
        <w:rPr>
          <w:rFonts w:ascii="Courier New" w:hAnsi="Courier New" w:cs="Courier New"/>
          <w:color w:val="443A4B"/>
          <w:sz w:val="28"/>
          <w:szCs w:val="28"/>
        </w:rPr>
        <w:t>al</w:t>
      </w:r>
      <w:r w:rsidRPr="00E616D5">
        <w:rPr>
          <w:rFonts w:ascii="Courier New" w:hAnsi="Courier New" w:cs="Courier New"/>
          <w:color w:val="525667"/>
          <w:sz w:val="28"/>
          <w:szCs w:val="28"/>
        </w:rPr>
        <w:t>orFi</w:t>
      </w:r>
      <w:r w:rsidRPr="00E616D5">
        <w:rPr>
          <w:rFonts w:ascii="Courier New" w:hAnsi="Courier New" w:cs="Courier New"/>
          <w:color w:val="332F59"/>
          <w:sz w:val="28"/>
          <w:szCs w:val="28"/>
        </w:rPr>
        <w:t>na</w:t>
      </w:r>
      <w:r w:rsidRPr="00E616D5">
        <w:rPr>
          <w:rFonts w:ascii="Courier New" w:hAnsi="Courier New" w:cs="Courier New"/>
          <w:color w:val="525667"/>
          <w:sz w:val="28"/>
          <w:szCs w:val="28"/>
        </w:rPr>
        <w:t>l</w:t>
      </w:r>
    </w:p>
    <w:p w14:paraId="374E3B53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before="5" w:after="0" w:line="240" w:lineRule="auto"/>
        <w:rPr>
          <w:rFonts w:ascii="Courier New" w:hAnsi="Courier New" w:cs="Courier New"/>
          <w:sz w:val="38"/>
          <w:szCs w:val="38"/>
        </w:rPr>
      </w:pPr>
    </w:p>
    <w:p w14:paraId="4F46B64B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after="0" w:line="302" w:lineRule="auto"/>
        <w:ind w:left="79" w:right="4690" w:hanging="18"/>
        <w:rPr>
          <w:rFonts w:ascii="Courier New" w:hAnsi="Courier New" w:cs="Courier New"/>
          <w:color w:val="3F6DBC"/>
          <w:sz w:val="28"/>
          <w:szCs w:val="28"/>
        </w:rPr>
      </w:pPr>
      <w:r w:rsidRPr="00E616D5">
        <w:rPr>
          <w:rFonts w:ascii="Courier New" w:hAnsi="Courier New" w:cs="Courier New"/>
          <w:color w:val="828595"/>
          <w:sz w:val="28"/>
          <w:szCs w:val="28"/>
        </w:rPr>
        <w:t>#Valore de</w:t>
      </w:r>
      <w:r w:rsidRPr="00E616D5">
        <w:rPr>
          <w:rFonts w:ascii="Courier New" w:hAnsi="Courier New" w:cs="Courier New"/>
          <w:color w:val="828595"/>
          <w:spacing w:val="-52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828595"/>
          <w:sz w:val="28"/>
          <w:szCs w:val="28"/>
        </w:rPr>
        <w:t xml:space="preserve">cálculo </w:t>
      </w:r>
      <w:r w:rsidRPr="00E616D5">
        <w:rPr>
          <w:rFonts w:ascii="Courier New" w:hAnsi="Courier New" w:cs="Courier New"/>
          <w:color w:val="525667"/>
          <w:spacing w:val="-4"/>
          <w:sz w:val="28"/>
          <w:szCs w:val="28"/>
        </w:rPr>
        <w:t>c</w:t>
      </w:r>
      <w:r w:rsidRPr="00E616D5">
        <w:rPr>
          <w:rFonts w:ascii="Courier New" w:hAnsi="Courier New" w:cs="Courier New"/>
          <w:color w:val="443A4B"/>
          <w:spacing w:val="-4"/>
          <w:sz w:val="28"/>
          <w:szCs w:val="28"/>
        </w:rPr>
        <w:t>a</w:t>
      </w:r>
      <w:r w:rsidRPr="00E616D5">
        <w:rPr>
          <w:rFonts w:ascii="Courier New" w:hAnsi="Courier New" w:cs="Courier New"/>
          <w:color w:val="525667"/>
          <w:spacing w:val="-4"/>
          <w:sz w:val="28"/>
          <w:szCs w:val="28"/>
        </w:rPr>
        <w:t>pital</w:t>
      </w:r>
      <w:r w:rsidRPr="00E616D5">
        <w:rPr>
          <w:rFonts w:ascii="Courier New" w:hAnsi="Courier New" w:cs="Courier New"/>
          <w:color w:val="525667"/>
          <w:spacing w:val="-85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0F54B1"/>
          <w:sz w:val="28"/>
          <w:szCs w:val="28"/>
        </w:rPr>
        <w:t>=</w:t>
      </w:r>
      <w:r w:rsidRPr="00E616D5">
        <w:rPr>
          <w:rFonts w:ascii="Courier New" w:hAnsi="Courier New" w:cs="Courier New"/>
          <w:color w:val="0F54B1"/>
          <w:spacing w:val="-54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0F54B1"/>
          <w:sz w:val="28"/>
          <w:szCs w:val="28"/>
        </w:rPr>
        <w:t>1</w:t>
      </w:r>
      <w:r w:rsidRPr="00E616D5">
        <w:rPr>
          <w:rFonts w:ascii="Courier New" w:hAnsi="Courier New" w:cs="Courier New"/>
          <w:color w:val="3F6DBC"/>
          <w:sz w:val="28"/>
          <w:szCs w:val="28"/>
        </w:rPr>
        <w:t>20000</w:t>
      </w:r>
    </w:p>
    <w:p w14:paraId="66CC3E99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after="0" w:line="286" w:lineRule="exact"/>
        <w:ind w:left="76"/>
        <w:rPr>
          <w:rFonts w:ascii="Courier New" w:hAnsi="Courier New" w:cs="Courier New"/>
          <w:color w:val="3F6DBC"/>
          <w:spacing w:val="-9"/>
          <w:sz w:val="28"/>
          <w:szCs w:val="28"/>
        </w:rPr>
      </w:pPr>
      <w:r w:rsidRPr="00E616D5">
        <w:rPr>
          <w:rFonts w:ascii="Courier New" w:hAnsi="Courier New" w:cs="Courier New"/>
          <w:color w:val="525667"/>
          <w:spacing w:val="-12"/>
          <w:sz w:val="28"/>
          <w:szCs w:val="28"/>
        </w:rPr>
        <w:t>i</w:t>
      </w:r>
      <w:r w:rsidRPr="00E616D5">
        <w:rPr>
          <w:rFonts w:ascii="Courier New" w:hAnsi="Courier New" w:cs="Courier New"/>
          <w:color w:val="0F54B1"/>
          <w:spacing w:val="-12"/>
          <w:sz w:val="28"/>
          <w:szCs w:val="28"/>
        </w:rPr>
        <w:t>=</w:t>
      </w:r>
      <w:r w:rsidRPr="00E616D5">
        <w:rPr>
          <w:rFonts w:ascii="Courier New" w:hAnsi="Courier New" w:cs="Courier New"/>
          <w:color w:val="0F54B1"/>
          <w:spacing w:val="-72"/>
          <w:sz w:val="28"/>
          <w:szCs w:val="28"/>
        </w:rPr>
        <w:t xml:space="preserve"> </w:t>
      </w:r>
      <w:r w:rsidRPr="00E616D5">
        <w:rPr>
          <w:rFonts w:ascii="Courier New" w:hAnsi="Courier New" w:cs="Courier New"/>
          <w:color w:val="3F6DBC"/>
          <w:spacing w:val="-9"/>
          <w:sz w:val="28"/>
          <w:szCs w:val="28"/>
        </w:rPr>
        <w:t>0</w:t>
      </w:r>
      <w:r w:rsidRPr="00E616D5">
        <w:rPr>
          <w:rFonts w:ascii="Courier New" w:hAnsi="Courier New" w:cs="Courier New"/>
          <w:color w:val="364FAE"/>
          <w:spacing w:val="-9"/>
          <w:sz w:val="28"/>
          <w:szCs w:val="28"/>
        </w:rPr>
        <w:t>.</w:t>
      </w:r>
      <w:r w:rsidRPr="00E616D5">
        <w:rPr>
          <w:rFonts w:ascii="Courier New" w:hAnsi="Courier New" w:cs="Courier New"/>
          <w:color w:val="3F6DBC"/>
          <w:spacing w:val="-9"/>
          <w:sz w:val="28"/>
          <w:szCs w:val="28"/>
        </w:rPr>
        <w:t>08</w:t>
      </w:r>
    </w:p>
    <w:p w14:paraId="448A6E3D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before="85" w:after="0" w:line="240" w:lineRule="auto"/>
        <w:ind w:left="87"/>
        <w:rPr>
          <w:rFonts w:ascii="Arial" w:hAnsi="Arial" w:cs="Arial"/>
          <w:color w:val="3F6DBC"/>
          <w:sz w:val="23"/>
          <w:szCs w:val="23"/>
        </w:rPr>
      </w:pPr>
      <w:r w:rsidRPr="00E616D5">
        <w:rPr>
          <w:rFonts w:ascii="Arial" w:hAnsi="Arial" w:cs="Arial"/>
          <w:color w:val="525667"/>
          <w:sz w:val="23"/>
          <w:szCs w:val="23"/>
        </w:rPr>
        <w:t xml:space="preserve">n </w:t>
      </w:r>
      <w:r w:rsidRPr="00E616D5">
        <w:rPr>
          <w:rFonts w:ascii="Arial" w:hAnsi="Arial" w:cs="Arial"/>
          <w:color w:val="0F54B1"/>
          <w:sz w:val="21"/>
          <w:szCs w:val="21"/>
        </w:rPr>
        <w:t xml:space="preserve">= </w:t>
      </w:r>
      <w:r w:rsidRPr="00E616D5">
        <w:rPr>
          <w:rFonts w:ascii="Arial" w:hAnsi="Arial" w:cs="Arial"/>
          <w:color w:val="3F6DBC"/>
          <w:sz w:val="23"/>
          <w:szCs w:val="23"/>
        </w:rPr>
        <w:t>5</w:t>
      </w:r>
    </w:p>
    <w:p w14:paraId="0DB40144" w14:textId="77777777" w:rsidR="00E616D5" w:rsidRPr="00E616D5" w:rsidRDefault="00E616D5" w:rsidP="00E616D5">
      <w:pPr>
        <w:kinsoku w:val="0"/>
        <w:overflowPunct w:val="0"/>
        <w:autoSpaceDE w:val="0"/>
        <w:autoSpaceDN w:val="0"/>
        <w:adjustRightInd w:val="0"/>
        <w:spacing w:before="87" w:after="0" w:line="290" w:lineRule="auto"/>
        <w:ind w:left="96" w:right="4690" w:firstLine="103"/>
        <w:rPr>
          <w:rFonts w:ascii="Courier New" w:hAnsi="Courier New" w:cs="Courier New"/>
          <w:color w:val="525667"/>
          <w:w w:val="99"/>
          <w:sz w:val="28"/>
          <w:szCs w:val="28"/>
        </w:rPr>
      </w:pPr>
      <w:r w:rsidRPr="00E616D5">
        <w:rPr>
          <w:rFonts w:ascii="Courier New" w:hAnsi="Courier New" w:cs="Courier New"/>
          <w:color w:val="828595"/>
          <w:spacing w:val="-1"/>
          <w:w w:val="87"/>
          <w:sz w:val="28"/>
          <w:szCs w:val="28"/>
        </w:rPr>
        <w:t xml:space="preserve">#Implementación </w:t>
      </w:r>
      <w:r w:rsidRPr="00E616D5">
        <w:rPr>
          <w:rFonts w:ascii="Courier New" w:hAnsi="Courier New" w:cs="Courier New"/>
          <w:color w:val="9572E2"/>
          <w:spacing w:val="-1"/>
          <w:w w:val="93"/>
          <w:sz w:val="28"/>
          <w:szCs w:val="28"/>
        </w:rPr>
        <w:t>prin</w:t>
      </w:r>
      <w:r w:rsidRPr="00E616D5">
        <w:rPr>
          <w:rFonts w:ascii="Courier New" w:hAnsi="Courier New" w:cs="Courier New"/>
          <w:color w:val="9572E2"/>
          <w:spacing w:val="-122"/>
          <w:w w:val="93"/>
          <w:sz w:val="28"/>
          <w:szCs w:val="28"/>
        </w:rPr>
        <w:t>t</w:t>
      </w:r>
      <w:r w:rsidRPr="00E616D5">
        <w:rPr>
          <w:rFonts w:ascii="Courier New" w:hAnsi="Courier New" w:cs="Courier New"/>
          <w:color w:val="525667"/>
          <w:w w:val="106"/>
          <w:sz w:val="28"/>
          <w:szCs w:val="28"/>
        </w:rPr>
        <w:t>(</w:t>
      </w:r>
      <w:r w:rsidRPr="00E616D5">
        <w:rPr>
          <w:rFonts w:ascii="Courier New" w:hAnsi="Courier New" w:cs="Courier New"/>
          <w:color w:val="9572E2"/>
          <w:spacing w:val="-1"/>
          <w:w w:val="103"/>
          <w:sz w:val="28"/>
          <w:szCs w:val="28"/>
        </w:rPr>
        <w:t>inter</w:t>
      </w:r>
      <w:r w:rsidRPr="00E616D5">
        <w:rPr>
          <w:rFonts w:ascii="Courier New" w:hAnsi="Courier New" w:cs="Courier New"/>
          <w:color w:val="9572E2"/>
          <w:spacing w:val="-86"/>
          <w:w w:val="103"/>
          <w:sz w:val="28"/>
          <w:szCs w:val="28"/>
        </w:rPr>
        <w:t>e</w:t>
      </w:r>
      <w:r w:rsidRPr="00E616D5">
        <w:rPr>
          <w:rFonts w:ascii="Courier New" w:hAnsi="Courier New" w:cs="Courier New"/>
          <w:color w:val="666B74"/>
          <w:spacing w:val="-97"/>
          <w:w w:val="108"/>
          <w:sz w:val="28"/>
          <w:szCs w:val="28"/>
        </w:rPr>
        <w:t>(</w:t>
      </w:r>
      <w:proofErr w:type="gramStart"/>
      <w:r w:rsidRPr="00E616D5">
        <w:rPr>
          <w:rFonts w:ascii="Courier New" w:hAnsi="Courier New" w:cs="Courier New"/>
          <w:color w:val="9572E2"/>
          <w:spacing w:val="-61"/>
          <w:w w:val="103"/>
          <w:sz w:val="28"/>
          <w:szCs w:val="28"/>
        </w:rPr>
        <w:t>s</w:t>
      </w:r>
      <w:r w:rsidRPr="00E616D5">
        <w:rPr>
          <w:rFonts w:ascii="Courier New" w:hAnsi="Courier New" w:cs="Courier New"/>
          <w:color w:val="666B74"/>
          <w:spacing w:val="-18"/>
          <w:w w:val="95"/>
          <w:sz w:val="28"/>
          <w:szCs w:val="28"/>
        </w:rPr>
        <w:t>c</w:t>
      </w:r>
      <w:r w:rsidRPr="00E616D5">
        <w:rPr>
          <w:rFonts w:ascii="Courier New" w:hAnsi="Courier New" w:cs="Courier New"/>
          <w:color w:val="443A4B"/>
          <w:spacing w:val="-1"/>
          <w:w w:val="91"/>
          <w:sz w:val="28"/>
          <w:szCs w:val="28"/>
        </w:rPr>
        <w:t>a</w:t>
      </w:r>
      <w:r w:rsidRPr="00E616D5">
        <w:rPr>
          <w:rFonts w:ascii="Courier New" w:hAnsi="Courier New" w:cs="Courier New"/>
          <w:color w:val="443A4B"/>
          <w:spacing w:val="-22"/>
          <w:w w:val="91"/>
          <w:sz w:val="28"/>
          <w:szCs w:val="28"/>
        </w:rPr>
        <w:t>p</w:t>
      </w:r>
      <w:r w:rsidRPr="00E616D5">
        <w:rPr>
          <w:rFonts w:ascii="Courier New" w:hAnsi="Courier New" w:cs="Courier New"/>
          <w:color w:val="525667"/>
          <w:spacing w:val="-1"/>
          <w:w w:val="103"/>
          <w:sz w:val="28"/>
          <w:szCs w:val="28"/>
        </w:rPr>
        <w:t>i</w:t>
      </w:r>
      <w:r w:rsidRPr="00E616D5">
        <w:rPr>
          <w:rFonts w:ascii="Courier New" w:hAnsi="Courier New" w:cs="Courier New"/>
          <w:color w:val="525667"/>
          <w:spacing w:val="-64"/>
          <w:w w:val="103"/>
          <w:sz w:val="28"/>
          <w:szCs w:val="28"/>
        </w:rPr>
        <w:t>t</w:t>
      </w:r>
      <w:r w:rsidRPr="00E616D5">
        <w:rPr>
          <w:rFonts w:ascii="Courier New" w:hAnsi="Courier New" w:cs="Courier New"/>
          <w:color w:val="443A4B"/>
          <w:spacing w:val="-25"/>
          <w:w w:val="102"/>
          <w:sz w:val="28"/>
          <w:szCs w:val="28"/>
        </w:rPr>
        <w:t>a</w:t>
      </w:r>
      <w:r w:rsidRPr="00E616D5">
        <w:rPr>
          <w:rFonts w:ascii="Courier New" w:hAnsi="Courier New" w:cs="Courier New"/>
          <w:color w:val="525667"/>
          <w:spacing w:val="-36"/>
          <w:w w:val="103"/>
          <w:sz w:val="28"/>
          <w:szCs w:val="28"/>
        </w:rPr>
        <w:t>l</w:t>
      </w:r>
      <w:r w:rsidRPr="00E616D5">
        <w:rPr>
          <w:rFonts w:ascii="Courier New" w:hAnsi="Courier New" w:cs="Courier New"/>
          <w:color w:val="443A4B"/>
          <w:spacing w:val="-1"/>
          <w:w w:val="103"/>
          <w:sz w:val="28"/>
          <w:szCs w:val="28"/>
        </w:rPr>
        <w:t>,i</w:t>
      </w:r>
      <w:proofErr w:type="gramEnd"/>
      <w:r w:rsidRPr="00E616D5">
        <w:rPr>
          <w:rFonts w:ascii="Courier New" w:hAnsi="Courier New" w:cs="Courier New"/>
          <w:color w:val="443A4B"/>
          <w:spacing w:val="-80"/>
          <w:w w:val="103"/>
          <w:sz w:val="28"/>
          <w:szCs w:val="28"/>
        </w:rPr>
        <w:t>,</w:t>
      </w:r>
      <w:r w:rsidRPr="00E616D5">
        <w:rPr>
          <w:rFonts w:ascii="Courier New" w:hAnsi="Courier New" w:cs="Courier New"/>
          <w:color w:val="5D3846"/>
          <w:spacing w:val="-41"/>
          <w:w w:val="99"/>
          <w:sz w:val="28"/>
          <w:szCs w:val="28"/>
        </w:rPr>
        <w:t>n</w:t>
      </w:r>
      <w:r w:rsidRPr="00E616D5">
        <w:rPr>
          <w:rFonts w:ascii="Courier New" w:hAnsi="Courier New" w:cs="Courier New"/>
          <w:color w:val="525667"/>
          <w:spacing w:val="-1"/>
          <w:w w:val="99"/>
          <w:sz w:val="28"/>
          <w:szCs w:val="28"/>
        </w:rPr>
        <w:t>)</w:t>
      </w:r>
      <w:r w:rsidRPr="00E616D5">
        <w:rPr>
          <w:rFonts w:ascii="Courier New" w:hAnsi="Courier New" w:cs="Courier New"/>
          <w:color w:val="525667"/>
          <w:w w:val="99"/>
          <w:sz w:val="28"/>
          <w:szCs w:val="28"/>
        </w:rPr>
        <w:t>)</w:t>
      </w:r>
    </w:p>
    <w:p w14:paraId="13070FC4" w14:textId="77777777" w:rsidR="00E616D5" w:rsidRPr="00E616D5" w:rsidRDefault="00E616D5" w:rsidP="00841008">
      <w:pPr>
        <w:pStyle w:val="Ttulo2"/>
      </w:pPr>
      <w:r w:rsidRPr="00E616D5">
        <w:t>Modelos probabilísticos</w:t>
      </w:r>
    </w:p>
    <w:p w14:paraId="7AFAD673" w14:textId="326AA3CD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En los modelos probabilísticos, no podemos controlar los factores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que intervienen en dichos modelos. A partir de lo cual surge la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de</w:t>
      </w:r>
      <w:r>
        <w:rPr>
          <w:rFonts w:eastAsia="Times New Roman" w:cs="Times New Roman"/>
          <w:szCs w:val="24"/>
        </w:rPr>
        <w:t>fi</w:t>
      </w:r>
      <w:r w:rsidRPr="00E616D5">
        <w:rPr>
          <w:rFonts w:cs="Times New Roman"/>
          <w:szCs w:val="24"/>
        </w:rPr>
        <w:t>nición de modelo probabilístico o estocástico. Además de que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dichos factores ocurren de tal manera que no es posible predecir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sus resultados.</w:t>
      </w:r>
    </w:p>
    <w:p w14:paraId="0401E707" w14:textId="77777777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- Lanzamiento de una moneda.</w:t>
      </w:r>
    </w:p>
    <w:p w14:paraId="45891D00" w14:textId="579FD8E7" w:rsid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- Estimación de productos defectuosos de una línea de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producción.</w:t>
      </w:r>
    </w:p>
    <w:p w14:paraId="2A5109C2" w14:textId="01F02A47" w:rsid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52DD371" w14:textId="77777777" w:rsidR="00E616D5" w:rsidRPr="00E616D5" w:rsidRDefault="00E616D5" w:rsidP="00841008">
      <w:pPr>
        <w:pStyle w:val="Ttulo2"/>
      </w:pPr>
      <w:r w:rsidRPr="00E616D5">
        <w:t>Experimentos</w:t>
      </w:r>
    </w:p>
    <w:p w14:paraId="6C5B4558" w14:textId="02864C28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Un experimento aleatorio es el proceso de obtención de una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observación en que se cumple alguna de las siguientes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condiciones:</w:t>
      </w:r>
    </w:p>
    <w:p w14:paraId="0480290C" w14:textId="77777777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lastRenderedPageBreak/>
        <w:t>a) Todos los resultados posibles son conocidos.</w:t>
      </w:r>
    </w:p>
    <w:p w14:paraId="43B37060" w14:textId="77777777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b) Antes de realizar el experimento el resultado es desconocido.</w:t>
      </w:r>
    </w:p>
    <w:p w14:paraId="55EAE37F" w14:textId="77777777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c) Es posible repetir el experimento en condiciones ideales.</w:t>
      </w:r>
    </w:p>
    <w:p w14:paraId="75928E40" w14:textId="333CE4AA" w:rsid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Existen también experimentos del tipo determinísticos que se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basan en la aplicación de modelos como el desarrollado en el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ejemplo.</w:t>
      </w:r>
    </w:p>
    <w:p w14:paraId="12E196DA" w14:textId="63447224" w:rsidR="00E616D5" w:rsidRDefault="00E616D5" w:rsidP="00E616D5">
      <w:pPr>
        <w:pStyle w:val="Prrafodelista"/>
        <w:kinsoku w:val="0"/>
        <w:overflowPunct w:val="0"/>
        <w:ind w:left="11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C551D8" wp14:editId="0E2CAF0E">
            <wp:extent cx="5400040" cy="1463040"/>
            <wp:effectExtent l="0" t="0" r="0" b="3810"/>
            <wp:docPr id="257" name="Imagen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D20EE" w14:textId="2738F926" w:rsid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5E427CFC" w14:textId="77777777" w:rsidR="00E616D5" w:rsidRPr="00E616D5" w:rsidRDefault="00E616D5" w:rsidP="00841008">
      <w:pPr>
        <w:pStyle w:val="Ttulo2"/>
      </w:pPr>
      <w:r w:rsidRPr="00E616D5">
        <w:t>Espacio muestral</w:t>
      </w:r>
    </w:p>
    <w:p w14:paraId="4F4D967A" w14:textId="1ABBDAA2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El espacio muestral es el conjunto de todos los resultados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posibles de un experimento, la colección de todos los posibles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eventos. La forma en que se subdivide el espacio muestral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depende del tipo de probabilidades que se va a determinar.</w:t>
      </w:r>
    </w:p>
    <w:p w14:paraId="6E92B849" w14:textId="77777777" w:rsidR="00E616D5" w:rsidRPr="00E616D5" w:rsidRDefault="00E616D5" w:rsidP="00E616D5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Hay varias formas alternativas de observar un espacio muestral:</w:t>
      </w:r>
    </w:p>
    <w:p w14:paraId="675AC2DB" w14:textId="767302FA" w:rsidR="00E616D5" w:rsidRPr="00E616D5" w:rsidRDefault="00E616D5" w:rsidP="00E616D5">
      <w:pPr>
        <w:pStyle w:val="Prrafodelista"/>
        <w:numPr>
          <w:ilvl w:val="0"/>
          <w:numId w:val="4"/>
        </w:numPr>
      </w:pPr>
      <w:r w:rsidRPr="00E616D5">
        <w:t>Clasi</w:t>
      </w:r>
      <w:r w:rsidRPr="00E616D5">
        <w:rPr>
          <w:rFonts w:eastAsia="Times New Roman"/>
        </w:rPr>
        <w:t>fi</w:t>
      </w:r>
      <w:r w:rsidRPr="00E616D5">
        <w:t>cación cruzada de los eventos en una tabla llamada tabla de contingencias o tabla de probabilidad.</w:t>
      </w:r>
    </w:p>
    <w:p w14:paraId="773CBB7D" w14:textId="48139F23" w:rsidR="00E616D5" w:rsidRDefault="00E616D5" w:rsidP="00E616D5">
      <w:pPr>
        <w:pStyle w:val="Prrafodelista"/>
        <w:numPr>
          <w:ilvl w:val="0"/>
          <w:numId w:val="4"/>
        </w:numPr>
      </w:pPr>
      <w:r w:rsidRPr="00E616D5">
        <w:t>Representación grá</w:t>
      </w:r>
      <w:r w:rsidRPr="00E616D5">
        <w:rPr>
          <w:rFonts w:eastAsia="Times New Roman"/>
        </w:rPr>
        <w:t>fi</w:t>
      </w:r>
      <w:r w:rsidRPr="00E616D5">
        <w:t>ca de los diversos eventos como uniones o intersecciones de círculos en un diagrama de Venn.</w:t>
      </w:r>
    </w:p>
    <w:p w14:paraId="7534CC46" w14:textId="77777777" w:rsidR="00E616D5" w:rsidRDefault="00E616D5" w:rsidP="00E616D5">
      <w:pPr>
        <w:ind w:left="360"/>
      </w:pPr>
    </w:p>
    <w:p w14:paraId="697EA298" w14:textId="77777777" w:rsidR="00E616D5" w:rsidRPr="00E616D5" w:rsidRDefault="00E616D5" w:rsidP="00841008">
      <w:pPr>
        <w:pStyle w:val="Ttulo2"/>
      </w:pPr>
      <w:r w:rsidRPr="00E616D5">
        <w:t>Reglas de conteo</w:t>
      </w:r>
    </w:p>
    <w:p w14:paraId="7A3D20AA" w14:textId="624F242E" w:rsidR="00E616D5" w:rsidRDefault="00E616D5" w:rsidP="00E616D5">
      <w:pPr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La regla de conteo para experimentos de pasos múltiples permite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determinar el número de resultados experimentales sin tener que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enumerarlos.</w:t>
      </w:r>
    </w:p>
    <w:p w14:paraId="112BEBBB" w14:textId="5DE5AD7A" w:rsidR="00E616D5" w:rsidRDefault="00E616D5" w:rsidP="00E616D5">
      <w:pPr>
        <w:rPr>
          <w:rFonts w:cs="Times New Roman"/>
          <w:szCs w:val="24"/>
        </w:rPr>
      </w:pPr>
    </w:p>
    <w:p w14:paraId="4F3CF6BD" w14:textId="4281ED55" w:rsidR="00B961A9" w:rsidRDefault="00B961A9" w:rsidP="00B961A9">
      <w:pPr>
        <w:rPr>
          <w:rFonts w:cs="Times New Roman"/>
          <w:szCs w:val="24"/>
        </w:rPr>
      </w:pPr>
      <w:r w:rsidRPr="00B961A9">
        <w:rPr>
          <w:rFonts w:cs="Times New Roman"/>
          <w:szCs w:val="24"/>
        </w:rPr>
        <w:t>Otra regla de conteo útil le permite contar el número de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resultados experimentales cuando el experimento consiste en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seleccionar n objetos de un conjunto (usualmente mayor) de N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objetos.</w:t>
      </w:r>
    </w:p>
    <w:p w14:paraId="0D7AB484" w14:textId="77777777" w:rsidR="00B961A9" w:rsidRDefault="00B961A9" w:rsidP="00B961A9">
      <w:pPr>
        <w:rPr>
          <w:rFonts w:cs="Times New Roman"/>
          <w:szCs w:val="24"/>
        </w:rPr>
      </w:pPr>
    </w:p>
    <w:p w14:paraId="404CF1D8" w14:textId="54022F66" w:rsidR="00E616D5" w:rsidRDefault="00B961A9" w:rsidP="00B961A9">
      <w:pPr>
        <w:rPr>
          <w:rFonts w:cs="Times New Roman"/>
          <w:szCs w:val="24"/>
        </w:rPr>
      </w:pPr>
      <w:r w:rsidRPr="00B961A9">
        <w:rPr>
          <w:rFonts w:cs="Times New Roman"/>
          <w:szCs w:val="24"/>
        </w:rPr>
        <w:t>La tercera regla de conteo que suele ser útil, es para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permutaciones. Dicha regla permite calcular el número de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resultados experimentales cuando se seleccionan n objeto un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conjunto de N objetos y el orden de selección es relevante. Los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mismos n objetos seleccionados en orden diferente se consideran</w:t>
      </w:r>
      <w:r>
        <w:rPr>
          <w:rFonts w:cs="Times New Roman"/>
          <w:szCs w:val="24"/>
        </w:rPr>
        <w:t xml:space="preserve"> </w:t>
      </w:r>
      <w:r w:rsidRPr="00B961A9">
        <w:rPr>
          <w:rFonts w:cs="Times New Roman"/>
          <w:szCs w:val="24"/>
        </w:rPr>
        <w:t>un resultado experimental diferente.</w:t>
      </w:r>
    </w:p>
    <w:p w14:paraId="059E010E" w14:textId="23E23148" w:rsidR="00B961A9" w:rsidRDefault="00B961A9" w:rsidP="00B961A9">
      <w:pPr>
        <w:pStyle w:val="Prrafodelista"/>
        <w:kinsoku w:val="0"/>
        <w:overflowPunct w:val="0"/>
        <w:ind w:left="115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64159C" wp14:editId="2C2BB597">
            <wp:extent cx="5400040" cy="1293495"/>
            <wp:effectExtent l="0" t="0" r="0" b="1905"/>
            <wp:docPr id="260" name="Imagen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4C72" w14:textId="77777777" w:rsidR="00B961A9" w:rsidRDefault="00B961A9" w:rsidP="00B961A9">
      <w:pPr>
        <w:rPr>
          <w:rFonts w:cs="Times New Roman"/>
          <w:szCs w:val="24"/>
        </w:rPr>
      </w:pPr>
    </w:p>
    <w:p w14:paraId="4A0C9ACB" w14:textId="609B3E1A" w:rsidR="00E616D5" w:rsidRDefault="00E616D5" w:rsidP="00E616D5">
      <w:pPr>
        <w:rPr>
          <w:rFonts w:cs="Times New Roman"/>
          <w:szCs w:val="24"/>
        </w:rPr>
      </w:pPr>
    </w:p>
    <w:p w14:paraId="79E0C79E" w14:textId="3F56E2A6" w:rsidR="00E616D5" w:rsidRDefault="00E616D5" w:rsidP="00E616D5">
      <w:pPr>
        <w:rPr>
          <w:rFonts w:cs="Times New Roman"/>
          <w:szCs w:val="24"/>
        </w:rPr>
      </w:pPr>
    </w:p>
    <w:p w14:paraId="36789C55" w14:textId="5F4B3965" w:rsidR="00DC17D0" w:rsidRPr="00DC17D0" w:rsidRDefault="00DC17D0" w:rsidP="00841008">
      <w:pPr>
        <w:pStyle w:val="Ttulo2"/>
      </w:pPr>
      <w:r w:rsidRPr="00DC17D0">
        <w:t>Interpretaciones de la probabilidad.</w:t>
      </w:r>
    </w:p>
    <w:p w14:paraId="42566BF5" w14:textId="77777777" w:rsidR="00DC17D0" w:rsidRPr="00DC17D0" w:rsidRDefault="00DC17D0" w:rsidP="00841008">
      <w:pPr>
        <w:pStyle w:val="Ttulo3"/>
      </w:pPr>
      <w:r w:rsidRPr="00DC17D0">
        <w:t>Corriente clásica:</w:t>
      </w:r>
    </w:p>
    <w:p w14:paraId="683989A1" w14:textId="6D4CF6D9" w:rsidR="00DC17D0" w:rsidRPr="00DC17D0" w:rsidRDefault="00DC17D0" w:rsidP="00DC17D0">
      <w:pPr>
        <w:rPr>
          <w:rFonts w:cs="Times New Roman"/>
          <w:szCs w:val="24"/>
        </w:rPr>
      </w:pPr>
      <w:r w:rsidRPr="00DC17D0">
        <w:rPr>
          <w:rFonts w:cs="Times New Roman"/>
          <w:szCs w:val="24"/>
        </w:rPr>
        <w:t>Se consideran espacios muestrales uniformes, es decir, se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asignan probabilidades a eventos con base en resultados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equiprobables (igualmente verosímiles).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Si un experimento admite una cierta cantidad de resultados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posibles, entonces las probabilidad</w:t>
      </w:r>
      <w:r>
        <w:rPr>
          <w:rFonts w:cs="Times New Roman"/>
          <w:szCs w:val="24"/>
        </w:rPr>
        <w:t>es</w:t>
      </w:r>
      <w:r w:rsidRPr="00DC17D0">
        <w:rPr>
          <w:rFonts w:cs="Times New Roman"/>
          <w:szCs w:val="24"/>
        </w:rPr>
        <w:t xml:space="preserve"> de un suceso es el cociente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entre el número de casos del suceso y el número total de casos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del experimento.</w:t>
      </w:r>
    </w:p>
    <w:p w14:paraId="48D2E9D4" w14:textId="7C6D3EB7" w:rsidR="00DC17D0" w:rsidRDefault="00DC17D0" w:rsidP="00DC17D0">
      <w:pPr>
        <w:rPr>
          <w:rFonts w:cs="Times New Roman"/>
          <w:szCs w:val="24"/>
        </w:rPr>
      </w:pPr>
      <w:r w:rsidRPr="00DC17D0">
        <w:rPr>
          <w:rFonts w:cs="Times New Roman"/>
          <w:szCs w:val="24"/>
        </w:rPr>
        <w:t>"La probabilidad de un evento que se está llevando a cabo se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calcula dividiendo el número de resultados favorables por el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número de resultados posibles".</w:t>
      </w:r>
    </w:p>
    <w:p w14:paraId="316F8F00" w14:textId="77777777" w:rsidR="00DC17D0" w:rsidRPr="00DC17D0" w:rsidRDefault="00DC17D0" w:rsidP="00841008">
      <w:pPr>
        <w:pStyle w:val="Ttulo3"/>
      </w:pPr>
      <w:r w:rsidRPr="00DC17D0">
        <w:t>Corriente frecuentista:</w:t>
      </w:r>
    </w:p>
    <w:p w14:paraId="060BEFD7" w14:textId="1F0F7521" w:rsidR="00DC17D0" w:rsidRDefault="00DC17D0" w:rsidP="00DC17D0">
      <w:pPr>
        <w:rPr>
          <w:rFonts w:cs="Times New Roman"/>
          <w:szCs w:val="24"/>
        </w:rPr>
      </w:pPr>
      <w:r w:rsidRPr="00DC17D0">
        <w:rPr>
          <w:rFonts w:cs="Times New Roman"/>
          <w:szCs w:val="24"/>
        </w:rPr>
        <w:t>Se asigna un valor de probabilidad a un evento, a partir del cual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se considera que ocurrirá. La de</w:t>
      </w:r>
      <w:r>
        <w:rPr>
          <w:rFonts w:eastAsia="Times New Roman" w:cs="Times New Roman"/>
          <w:szCs w:val="24"/>
        </w:rPr>
        <w:t>fi</w:t>
      </w:r>
      <w:r w:rsidRPr="00DC17D0">
        <w:rPr>
          <w:rFonts w:cs="Times New Roman"/>
          <w:szCs w:val="24"/>
        </w:rPr>
        <w:t>nición o interpretación de la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probabilidad está basada, como su nombre lo indica, en la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frecuencia relativa con la cual se obtendría el evento, para esto el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experimento se repite una gran cantidad de veces.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El éxito del lanzamiento de un cohete, no se puede obtener a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partir de una gran cantidad de lanzamientos de cohetes; por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tanto, la probabilidad se obtiene en forma frecuentista del éxito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de un lanzamiento.</w:t>
      </w:r>
    </w:p>
    <w:p w14:paraId="4C1247AA" w14:textId="6FB689D7" w:rsidR="00DC17D0" w:rsidRPr="00DC17D0" w:rsidRDefault="00DC17D0" w:rsidP="00841008">
      <w:pPr>
        <w:pStyle w:val="Ttulo3"/>
      </w:pPr>
      <w:r w:rsidRPr="00DC17D0">
        <w:t>Corriente subjetivista:</w:t>
      </w:r>
    </w:p>
    <w:p w14:paraId="25C66B03" w14:textId="39D07489" w:rsidR="00E616D5" w:rsidRDefault="00DC17D0" w:rsidP="00DC17D0">
      <w:pPr>
        <w:rPr>
          <w:rFonts w:cs="Times New Roman"/>
          <w:szCs w:val="24"/>
        </w:rPr>
      </w:pPr>
      <w:r w:rsidRPr="00DC17D0">
        <w:rPr>
          <w:rFonts w:cs="Times New Roman"/>
          <w:szCs w:val="24"/>
        </w:rPr>
        <w:t>En la corriente subjetivista (interpretación de la probabilidad que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es muy empleada en el estudio del análisis de decisiones) se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asignan probabilidades a eventos basándose en el conocimiento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o experiencia que cada persona tiene sobre el experimento; por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tanto, la probabilidad asignada está sujeta al conocimiento que el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cientí</w:t>
      </w:r>
      <w:r>
        <w:rPr>
          <w:rFonts w:eastAsia="Times New Roman" w:cs="Times New Roman"/>
          <w:szCs w:val="24"/>
        </w:rPr>
        <w:t>fi</w:t>
      </w:r>
      <w:r w:rsidRPr="00DC17D0">
        <w:rPr>
          <w:rFonts w:cs="Times New Roman"/>
          <w:szCs w:val="24"/>
        </w:rPr>
        <w:t>co tenga con respecto al fenómeno estudiado. De este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modo, para un mismo experimento las probabilidades asignadas</w:t>
      </w:r>
      <w:r>
        <w:rPr>
          <w:rFonts w:cs="Times New Roman"/>
          <w:szCs w:val="24"/>
        </w:rPr>
        <w:t xml:space="preserve"> </w:t>
      </w:r>
      <w:r w:rsidRPr="00DC17D0">
        <w:rPr>
          <w:rFonts w:cs="Times New Roman"/>
          <w:szCs w:val="24"/>
        </w:rPr>
        <w:t>por diferentes personas pueden ser distintas.</w:t>
      </w:r>
    </w:p>
    <w:p w14:paraId="05932232" w14:textId="77777777" w:rsidR="00F558A7" w:rsidRPr="00F558A7" w:rsidRDefault="00F558A7" w:rsidP="00841008">
      <w:pPr>
        <w:pStyle w:val="Ttulo3"/>
      </w:pPr>
      <w:r w:rsidRPr="00F558A7">
        <w:t>Corriente bayesiana:</w:t>
      </w:r>
    </w:p>
    <w:p w14:paraId="33FEE5B1" w14:textId="42EE9034" w:rsidR="00F558A7" w:rsidRPr="00F558A7" w:rsidRDefault="00F558A7" w:rsidP="00F558A7">
      <w:pPr>
        <w:rPr>
          <w:rFonts w:cs="Times New Roman"/>
          <w:szCs w:val="24"/>
        </w:rPr>
      </w:pPr>
      <w:r w:rsidRPr="00F558A7">
        <w:rPr>
          <w:rFonts w:cs="Times New Roman"/>
          <w:szCs w:val="24"/>
        </w:rPr>
        <w:t>Se asignan probabilidades a los eventos después del</w:t>
      </w:r>
      <w:r>
        <w:rPr>
          <w:rFonts w:cs="Times New Roman"/>
          <w:szCs w:val="24"/>
        </w:rPr>
        <w:t xml:space="preserve"> </w:t>
      </w:r>
      <w:r w:rsidRPr="00F558A7">
        <w:rPr>
          <w:rFonts w:cs="Times New Roman"/>
          <w:szCs w:val="24"/>
        </w:rPr>
        <w:t>experimento. Es decir, la asignación de probabilidades está</w:t>
      </w:r>
      <w:r>
        <w:rPr>
          <w:rFonts w:cs="Times New Roman"/>
          <w:szCs w:val="24"/>
        </w:rPr>
        <w:t xml:space="preserve"> </w:t>
      </w:r>
      <w:r w:rsidRPr="00F558A7">
        <w:rPr>
          <w:rFonts w:cs="Times New Roman"/>
          <w:szCs w:val="24"/>
        </w:rPr>
        <w:t>basada en el conocimiento de la ocurrencia de eventos que estén</w:t>
      </w:r>
      <w:r>
        <w:rPr>
          <w:rFonts w:cs="Times New Roman"/>
          <w:szCs w:val="24"/>
        </w:rPr>
        <w:t xml:space="preserve"> </w:t>
      </w:r>
      <w:r w:rsidRPr="00F558A7">
        <w:rPr>
          <w:rFonts w:cs="Times New Roman"/>
          <w:szCs w:val="24"/>
        </w:rPr>
        <w:t>en dependencia con el evento de estudio.</w:t>
      </w:r>
    </w:p>
    <w:p w14:paraId="0D136CBC" w14:textId="43C9A622" w:rsidR="00F558A7" w:rsidRDefault="00F558A7" w:rsidP="00F558A7">
      <w:pPr>
        <w:rPr>
          <w:rFonts w:cs="Times New Roman"/>
          <w:szCs w:val="24"/>
        </w:rPr>
      </w:pPr>
      <w:r w:rsidRPr="00F558A7">
        <w:rPr>
          <w:rFonts w:cs="Times New Roman"/>
          <w:szCs w:val="24"/>
        </w:rPr>
        <w:t>En tal situación decimos que la información obtenida in</w:t>
      </w:r>
      <w:r>
        <w:rPr>
          <w:rFonts w:eastAsia="Times New Roman" w:cs="Times New Roman"/>
          <w:szCs w:val="24"/>
        </w:rPr>
        <w:t>fl</w:t>
      </w:r>
      <w:r w:rsidRPr="00F558A7">
        <w:rPr>
          <w:rFonts w:cs="Times New Roman"/>
          <w:szCs w:val="24"/>
        </w:rPr>
        <w:t>uyó en la</w:t>
      </w:r>
      <w:r>
        <w:rPr>
          <w:rFonts w:cs="Times New Roman"/>
          <w:szCs w:val="24"/>
        </w:rPr>
        <w:t xml:space="preserve"> </w:t>
      </w:r>
      <w:r w:rsidRPr="00F558A7">
        <w:rPr>
          <w:rFonts w:cs="Times New Roman"/>
          <w:szCs w:val="24"/>
        </w:rPr>
        <w:t>asignación de probabilidades.</w:t>
      </w:r>
    </w:p>
    <w:p w14:paraId="45B99A9C" w14:textId="77777777" w:rsidR="00DC17D0" w:rsidRDefault="00DC17D0" w:rsidP="00DC17D0">
      <w:pPr>
        <w:rPr>
          <w:rFonts w:cs="Times New Roman"/>
          <w:szCs w:val="24"/>
        </w:rPr>
      </w:pPr>
    </w:p>
    <w:p w14:paraId="22D2DAF5" w14:textId="2EDEE339" w:rsidR="00E616D5" w:rsidRPr="00E616D5" w:rsidRDefault="00E616D5" w:rsidP="00841008">
      <w:pPr>
        <w:pStyle w:val="Ttulo2"/>
      </w:pPr>
      <w:r w:rsidRPr="00E616D5">
        <w:t>Diferencia entre Estadística y Probabilidad</w:t>
      </w:r>
    </w:p>
    <w:p w14:paraId="1DDF9EF6" w14:textId="77777777" w:rsidR="00E616D5" w:rsidRDefault="00E616D5" w:rsidP="00E616D5">
      <w:pPr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La estadística se basa en el estudio de los datos para analizarlos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e intentar obtener conclusiones sobre fenómenos que ocurren de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forma aleatoria.</w:t>
      </w:r>
      <w:r>
        <w:rPr>
          <w:rFonts w:cs="Times New Roman"/>
          <w:szCs w:val="24"/>
        </w:rPr>
        <w:t xml:space="preserve"> </w:t>
      </w:r>
    </w:p>
    <w:p w14:paraId="61C2EA64" w14:textId="20F357AD" w:rsidR="00E616D5" w:rsidRDefault="00E616D5" w:rsidP="00E616D5">
      <w:pPr>
        <w:rPr>
          <w:rFonts w:cs="Times New Roman"/>
          <w:szCs w:val="24"/>
        </w:rPr>
      </w:pPr>
      <w:r w:rsidRPr="00E616D5">
        <w:rPr>
          <w:rFonts w:cs="Times New Roman"/>
          <w:szCs w:val="24"/>
        </w:rPr>
        <w:t>La probabilidad se encarga del estudio de variables aleatorias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para medir la frecuencia con la que se consigue un resultado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determinado en un fenómeno aleatorio que en la mayoría de</w:t>
      </w:r>
      <w:r>
        <w:rPr>
          <w:rFonts w:cs="Times New Roman"/>
          <w:szCs w:val="24"/>
        </w:rPr>
        <w:t xml:space="preserve"> </w:t>
      </w:r>
      <w:r w:rsidRPr="00E616D5">
        <w:rPr>
          <w:rFonts w:cs="Times New Roman"/>
          <w:szCs w:val="24"/>
        </w:rPr>
        <w:t>ocasiones depende del azar.</w:t>
      </w:r>
    </w:p>
    <w:p w14:paraId="32775E51" w14:textId="286A146E" w:rsidR="001A65C9" w:rsidRDefault="001A65C9" w:rsidP="00E616D5">
      <w:pPr>
        <w:rPr>
          <w:rFonts w:cs="Times New Roman"/>
          <w:szCs w:val="24"/>
        </w:rPr>
      </w:pPr>
    </w:p>
    <w:p w14:paraId="76A4CB7B" w14:textId="2B1F1B4E" w:rsidR="001A65C9" w:rsidRDefault="001A65C9" w:rsidP="00E616D5">
      <w:pPr>
        <w:rPr>
          <w:rFonts w:cs="Times New Roman"/>
          <w:szCs w:val="24"/>
        </w:rPr>
      </w:pPr>
    </w:p>
    <w:p w14:paraId="63674F48" w14:textId="76A1EF83" w:rsidR="001A65C9" w:rsidRDefault="001A65C9" w:rsidP="00841008">
      <w:pPr>
        <w:pStyle w:val="Ttulo1"/>
      </w:pPr>
      <w:r w:rsidRPr="001A65C9">
        <w:lastRenderedPageBreak/>
        <w:t>Espacios muestrales y sucesos</w:t>
      </w:r>
    </w:p>
    <w:p w14:paraId="3D6E79AA" w14:textId="5F563306" w:rsidR="001A65C9" w:rsidRDefault="001A65C9" w:rsidP="00841008">
      <w:pPr>
        <w:pStyle w:val="Ttulo2"/>
      </w:pPr>
      <w:r w:rsidRPr="001A65C9">
        <w:t>Clasificación de los sucesos</w:t>
      </w:r>
    </w:p>
    <w:p w14:paraId="08F04F31" w14:textId="1CB41161" w:rsidR="001A65C9" w:rsidRDefault="001A65C9" w:rsidP="001A65C9">
      <w:pPr>
        <w:rPr>
          <w:rFonts w:cs="Times New Roman"/>
          <w:szCs w:val="24"/>
        </w:rPr>
      </w:pPr>
      <w:r w:rsidRPr="001A65C9">
        <w:rPr>
          <w:rFonts w:cs="Times New Roman"/>
          <w:szCs w:val="24"/>
        </w:rPr>
        <w:t>Los elementos básicos de la teoría de la probabilidad son los</w:t>
      </w:r>
      <w:r>
        <w:rPr>
          <w:rFonts w:cs="Times New Roman"/>
          <w:szCs w:val="24"/>
        </w:rPr>
        <w:t xml:space="preserve"> </w:t>
      </w:r>
      <w:r w:rsidRPr="001A65C9">
        <w:rPr>
          <w:rFonts w:cs="Times New Roman"/>
          <w:szCs w:val="24"/>
        </w:rPr>
        <w:t>resultados de un experimento aleatorio. Un experimento es un</w:t>
      </w:r>
      <w:r>
        <w:rPr>
          <w:rFonts w:cs="Times New Roman"/>
          <w:szCs w:val="24"/>
        </w:rPr>
        <w:t xml:space="preserve"> </w:t>
      </w:r>
      <w:r w:rsidRPr="001A65C9">
        <w:rPr>
          <w:rFonts w:cs="Times New Roman"/>
          <w:szCs w:val="24"/>
        </w:rPr>
        <w:t>ensayo o juego que puede constar de uno o más intentos y cuyo</w:t>
      </w:r>
      <w:r>
        <w:rPr>
          <w:rFonts w:cs="Times New Roman"/>
          <w:szCs w:val="24"/>
        </w:rPr>
        <w:t xml:space="preserve"> </w:t>
      </w:r>
      <w:r w:rsidRPr="001A65C9">
        <w:rPr>
          <w:rFonts w:cs="Times New Roman"/>
          <w:szCs w:val="24"/>
        </w:rPr>
        <w:t>resultado es la ocurrencia de uno, y sólo uno de los varios</w:t>
      </w:r>
      <w:r>
        <w:rPr>
          <w:rFonts w:cs="Times New Roman"/>
          <w:szCs w:val="24"/>
        </w:rPr>
        <w:t xml:space="preserve"> </w:t>
      </w:r>
      <w:r w:rsidRPr="001A65C9">
        <w:rPr>
          <w:rFonts w:cs="Times New Roman"/>
          <w:szCs w:val="24"/>
        </w:rPr>
        <w:t>resultados posibles y no se sabe cuál ocurrirá.</w:t>
      </w:r>
    </w:p>
    <w:p w14:paraId="2FEB6655" w14:textId="77777777" w:rsidR="001A65C9" w:rsidRDefault="001A65C9" w:rsidP="001A65C9">
      <w:pPr>
        <w:pStyle w:val="Textoindependiente"/>
        <w:kinsoku w:val="0"/>
        <w:overflowPunct w:val="0"/>
        <w:rPr>
          <w:color w:val="2869AF"/>
          <w:w w:val="105"/>
        </w:rPr>
      </w:pPr>
      <w:proofErr w:type="gramStart"/>
      <w:r>
        <w:rPr>
          <w:color w:val="0856A1"/>
          <w:w w:val="105"/>
          <w:position w:val="9"/>
        </w:rPr>
        <w:t>Ou.-</w:t>
      </w:r>
      <w:proofErr w:type="gramEnd"/>
      <w:r>
        <w:rPr>
          <w:color w:val="0856A1"/>
          <w:w w:val="105"/>
          <w:position w:val="9"/>
        </w:rPr>
        <w:t xml:space="preserve">ación </w:t>
      </w:r>
      <w:r>
        <w:rPr>
          <w:color w:val="4179BC"/>
          <w:w w:val="105"/>
          <w:position w:val="9"/>
        </w:rPr>
        <w:t>(</w:t>
      </w:r>
      <w:r>
        <w:rPr>
          <w:color w:val="0856A1"/>
          <w:w w:val="105"/>
          <w:position w:val="9"/>
        </w:rPr>
        <w:t>m</w:t>
      </w:r>
      <w:r>
        <w:rPr>
          <w:color w:val="2869AF"/>
          <w:w w:val="105"/>
          <w:position w:val="9"/>
        </w:rPr>
        <w:t>eses</w:t>
      </w:r>
      <w:r>
        <w:rPr>
          <w:color w:val="4179BC"/>
          <w:w w:val="105"/>
          <w:position w:val="9"/>
        </w:rPr>
        <w:t xml:space="preserve">) </w:t>
      </w:r>
      <w:r>
        <w:rPr>
          <w:color w:val="2869AF"/>
          <w:w w:val="105"/>
        </w:rPr>
        <w:t>N</w:t>
      </w:r>
      <w:r>
        <w:rPr>
          <w:color w:val="0856A1"/>
          <w:w w:val="105"/>
        </w:rPr>
        <w:t>úm</w:t>
      </w:r>
      <w:r>
        <w:rPr>
          <w:color w:val="2869AF"/>
          <w:w w:val="105"/>
        </w:rPr>
        <w:t xml:space="preserve">ero </w:t>
      </w:r>
      <w:r>
        <w:rPr>
          <w:color w:val="0856A1"/>
          <w:w w:val="105"/>
        </w:rPr>
        <w:t>d</w:t>
      </w:r>
      <w:r>
        <w:rPr>
          <w:color w:val="2869AF"/>
          <w:w w:val="105"/>
        </w:rPr>
        <w:t>e p</w:t>
      </w:r>
      <w:r>
        <w:rPr>
          <w:color w:val="0856A1"/>
          <w:w w:val="105"/>
        </w:rPr>
        <w:t>r</w:t>
      </w:r>
      <w:r>
        <w:rPr>
          <w:color w:val="2869AF"/>
          <w:w w:val="105"/>
        </w:rPr>
        <w:t>o</w:t>
      </w:r>
      <w:r>
        <w:rPr>
          <w:color w:val="4179BC"/>
          <w:w w:val="105"/>
        </w:rPr>
        <w:t>y</w:t>
      </w:r>
      <w:r>
        <w:rPr>
          <w:color w:val="2869AF"/>
          <w:w w:val="105"/>
        </w:rPr>
        <w:t>ectos</w:t>
      </w:r>
    </w:p>
    <w:tbl>
      <w:tblPr>
        <w:tblW w:w="8017" w:type="dxa"/>
        <w:tblInd w:w="9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2222"/>
        <w:gridCol w:w="2466"/>
        <w:gridCol w:w="2199"/>
      </w:tblGrid>
      <w:tr w:rsidR="001A65C9" w14:paraId="33DBD41B" w14:textId="77777777" w:rsidTr="00841008">
        <w:trPr>
          <w:trHeight w:val="542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C1A5C4" w14:textId="77777777" w:rsidR="001A65C9" w:rsidRDefault="001A65C9">
            <w:pPr>
              <w:pStyle w:val="TableParagraph"/>
              <w:kinsoku w:val="0"/>
              <w:overflowPunct w:val="0"/>
              <w:spacing w:before="0" w:line="242" w:lineRule="auto"/>
              <w:ind w:left="122" w:right="16" w:hanging="73"/>
              <w:rPr>
                <w:b/>
                <w:bCs/>
                <w:color w:val="443D46"/>
                <w:w w:val="105"/>
                <w:sz w:val="22"/>
                <w:szCs w:val="22"/>
              </w:rPr>
            </w:pPr>
            <w:r>
              <w:rPr>
                <w:b/>
                <w:bCs/>
                <w:color w:val="443D46"/>
                <w:w w:val="105"/>
                <w:sz w:val="22"/>
                <w:szCs w:val="22"/>
              </w:rPr>
              <w:t xml:space="preserve">Etapa </w:t>
            </w:r>
            <w:r>
              <w:rPr>
                <w:b/>
                <w:bCs/>
                <w:color w:val="342D34"/>
                <w:w w:val="105"/>
                <w:sz w:val="22"/>
                <w:szCs w:val="22"/>
              </w:rPr>
              <w:t>1 Di</w:t>
            </w:r>
            <w:r>
              <w:rPr>
                <w:b/>
                <w:bCs/>
                <w:color w:val="625B6D"/>
                <w:w w:val="105"/>
                <w:sz w:val="22"/>
                <w:szCs w:val="22"/>
              </w:rPr>
              <w:t xml:space="preserve">s </w:t>
            </w:r>
            <w:r>
              <w:rPr>
                <w:b/>
                <w:bCs/>
                <w:color w:val="443D46"/>
                <w:w w:val="105"/>
                <w:sz w:val="22"/>
                <w:szCs w:val="22"/>
              </w:rPr>
              <w:t>eño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0136B5" w14:textId="77777777" w:rsidR="001A65C9" w:rsidRDefault="001A65C9">
            <w:pPr>
              <w:pStyle w:val="TableParagraph"/>
              <w:kinsoku w:val="0"/>
              <w:overflowPunct w:val="0"/>
              <w:spacing w:before="0" w:line="250" w:lineRule="exact"/>
              <w:ind w:left="303" w:right="538"/>
              <w:rPr>
                <w:rFonts w:ascii="Arial" w:hAnsi="Arial" w:cs="Arial"/>
                <w:color w:val="443D46"/>
                <w:w w:val="105"/>
                <w:sz w:val="22"/>
                <w:szCs w:val="22"/>
              </w:rPr>
            </w:pPr>
            <w:r>
              <w:rPr>
                <w:b/>
                <w:bCs/>
                <w:color w:val="443D46"/>
                <w:w w:val="105"/>
                <w:sz w:val="22"/>
                <w:szCs w:val="22"/>
              </w:rPr>
              <w:t xml:space="preserve">Etapa </w:t>
            </w:r>
            <w:r>
              <w:rPr>
                <w:rFonts w:ascii="Arial" w:hAnsi="Arial" w:cs="Arial"/>
                <w:color w:val="443D46"/>
                <w:w w:val="105"/>
                <w:sz w:val="22"/>
                <w:szCs w:val="22"/>
              </w:rPr>
              <w:t>2</w:t>
            </w:r>
          </w:p>
          <w:p w14:paraId="7D9C83CF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303" w:right="557"/>
              <w:rPr>
                <w:b/>
                <w:bCs/>
                <w:color w:val="443D46"/>
                <w:w w:val="105"/>
                <w:sz w:val="22"/>
                <w:szCs w:val="22"/>
              </w:rPr>
            </w:pPr>
            <w:r>
              <w:rPr>
                <w:b/>
                <w:bCs/>
                <w:color w:val="443D46"/>
                <w:w w:val="105"/>
                <w:sz w:val="22"/>
                <w:szCs w:val="22"/>
              </w:rPr>
              <w:t>Construcción</w:t>
            </w:r>
          </w:p>
        </w:tc>
        <w:tc>
          <w:tcPr>
            <w:tcW w:w="246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799608" w14:textId="77777777" w:rsidR="001A65C9" w:rsidRDefault="001A65C9">
            <w:pPr>
              <w:pStyle w:val="TableParagraph"/>
              <w:kinsoku w:val="0"/>
              <w:overflowPunct w:val="0"/>
              <w:spacing w:before="10"/>
              <w:rPr>
                <w:b/>
                <w:bCs/>
                <w:sz w:val="21"/>
                <w:szCs w:val="21"/>
              </w:rPr>
            </w:pPr>
          </w:p>
          <w:p w14:paraId="6B7D983B" w14:textId="77777777" w:rsidR="001A65C9" w:rsidRDefault="001A65C9">
            <w:pPr>
              <w:pStyle w:val="TableParagraph"/>
              <w:kinsoku w:val="0"/>
              <w:overflowPunct w:val="0"/>
              <w:spacing w:before="0"/>
              <w:ind w:left="402" w:right="416"/>
              <w:rPr>
                <w:b/>
                <w:bCs/>
                <w:color w:val="0856A1"/>
                <w:w w:val="110"/>
                <w:sz w:val="22"/>
                <w:szCs w:val="22"/>
              </w:rPr>
            </w:pPr>
            <w:proofErr w:type="gramStart"/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Punto mu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e</w:t>
            </w:r>
            <w:r>
              <w:rPr>
                <w:b/>
                <w:bCs/>
                <w:color w:val="4179BC"/>
                <w:w w:val="110"/>
                <w:sz w:val="22"/>
                <w:szCs w:val="22"/>
              </w:rPr>
              <w:t>s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tr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a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!</w:t>
            </w:r>
            <w:proofErr w:type="gramEnd"/>
          </w:p>
        </w:tc>
        <w:tc>
          <w:tcPr>
            <w:tcW w:w="2199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45FBDB" w14:textId="77777777" w:rsidR="001A65C9" w:rsidRDefault="001A65C9">
            <w:pPr>
              <w:pStyle w:val="TableParagraph"/>
              <w:kinsoku w:val="0"/>
              <w:overflowPunct w:val="0"/>
              <w:spacing w:before="0" w:line="242" w:lineRule="auto"/>
              <w:ind w:left="779" w:right="8" w:firstLine="42"/>
              <w:rPr>
                <w:b/>
                <w:bCs/>
                <w:color w:val="0856A1"/>
                <w:w w:val="110"/>
                <w:sz w:val="22"/>
                <w:szCs w:val="22"/>
              </w:rPr>
            </w:pP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q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u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e t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u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vie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 xml:space="preserve">ron 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>es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t</w:t>
            </w:r>
            <w:r>
              <w:rPr>
                <w:b/>
                <w:bCs/>
                <w:color w:val="2869AF"/>
                <w:w w:val="110"/>
                <w:sz w:val="22"/>
                <w:szCs w:val="22"/>
              </w:rPr>
              <w:t xml:space="preserve">a </w:t>
            </w:r>
            <w:r>
              <w:rPr>
                <w:b/>
                <w:bCs/>
                <w:color w:val="0856A1"/>
                <w:w w:val="110"/>
                <w:sz w:val="22"/>
                <w:szCs w:val="22"/>
              </w:rPr>
              <w:t>duración</w:t>
            </w:r>
          </w:p>
        </w:tc>
      </w:tr>
      <w:tr w:rsidR="001A65C9" w14:paraId="6A0E194B" w14:textId="77777777" w:rsidTr="00841008">
        <w:trPr>
          <w:trHeight w:val="307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64D798" w14:textId="77777777" w:rsidR="001A65C9" w:rsidRDefault="001A65C9">
            <w:pPr>
              <w:pStyle w:val="TableParagraph"/>
              <w:kinsoku w:val="0"/>
              <w:overflowPunct w:val="0"/>
              <w:spacing w:before="68" w:line="219" w:lineRule="exact"/>
              <w:ind w:left="37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2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1EAF9625" w14:textId="77777777" w:rsidR="001A65C9" w:rsidRDefault="001A65C9">
            <w:pPr>
              <w:pStyle w:val="TableParagraph"/>
              <w:kinsoku w:val="0"/>
              <w:overflowPunct w:val="0"/>
              <w:spacing w:before="68" w:line="219" w:lineRule="exact"/>
              <w:ind w:left="930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6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11FDE8F" w14:textId="77777777" w:rsidR="001A65C9" w:rsidRDefault="001A65C9">
            <w:pPr>
              <w:pStyle w:val="TableParagraph"/>
              <w:kinsoku w:val="0"/>
              <w:overflowPunct w:val="0"/>
              <w:spacing w:before="54"/>
              <w:ind w:left="940" w:right="957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(2, </w:t>
            </w:r>
            <w:r>
              <w:rPr>
                <w:color w:val="625B6D"/>
                <w:w w:val="110"/>
                <w:sz w:val="20"/>
                <w:szCs w:val="20"/>
              </w:rPr>
              <w:t>6)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4EA9FAFA" w14:textId="77777777" w:rsidR="001A65C9" w:rsidRDefault="001A65C9">
            <w:pPr>
              <w:pStyle w:val="TableParagraph"/>
              <w:kinsoku w:val="0"/>
              <w:overflowPunct w:val="0"/>
              <w:spacing w:before="68" w:line="219" w:lineRule="exact"/>
              <w:ind w:right="632"/>
              <w:jc w:val="right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6</w:t>
            </w:r>
          </w:p>
        </w:tc>
      </w:tr>
      <w:tr w:rsidR="001A65C9" w14:paraId="0BD57C29" w14:textId="77777777" w:rsidTr="00841008">
        <w:trPr>
          <w:trHeight w:val="255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ED2F3C" w14:textId="77777777" w:rsidR="001A65C9" w:rsidRDefault="001A65C9">
            <w:pPr>
              <w:pStyle w:val="TableParagraph"/>
              <w:kinsoku w:val="0"/>
              <w:overflowPunct w:val="0"/>
              <w:spacing w:line="219" w:lineRule="exact"/>
              <w:ind w:left="37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2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5B39D43B" w14:textId="77777777" w:rsidR="001A65C9" w:rsidRDefault="001A65C9">
            <w:pPr>
              <w:pStyle w:val="TableParagraph"/>
              <w:kinsoku w:val="0"/>
              <w:overflowPunct w:val="0"/>
              <w:spacing w:line="219" w:lineRule="exact"/>
              <w:ind w:left="917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7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48FC78E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940" w:right="956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(2, </w:t>
            </w:r>
            <w:r>
              <w:rPr>
                <w:color w:val="625B6D"/>
                <w:w w:val="110"/>
                <w:sz w:val="20"/>
                <w:szCs w:val="20"/>
              </w:rPr>
              <w:t>7)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2AE7708C" w14:textId="77777777" w:rsidR="001A65C9" w:rsidRDefault="001A65C9">
            <w:pPr>
              <w:pStyle w:val="TableParagraph"/>
              <w:kinsoku w:val="0"/>
              <w:overflowPunct w:val="0"/>
              <w:spacing w:line="219" w:lineRule="exact"/>
              <w:ind w:right="632"/>
              <w:jc w:val="right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6</w:t>
            </w:r>
          </w:p>
        </w:tc>
      </w:tr>
      <w:tr w:rsidR="001A65C9" w14:paraId="069B7764" w14:textId="77777777" w:rsidTr="00841008">
        <w:trPr>
          <w:trHeight w:val="262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08E772" w14:textId="77777777" w:rsidR="001A65C9" w:rsidRDefault="001A65C9">
            <w:pPr>
              <w:pStyle w:val="TableParagraph"/>
              <w:kinsoku w:val="0"/>
              <w:overflowPunct w:val="0"/>
              <w:spacing w:line="226" w:lineRule="exact"/>
              <w:ind w:left="37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2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28A3BCE2" w14:textId="77777777" w:rsidR="001A65C9" w:rsidRDefault="001A65C9">
            <w:pPr>
              <w:pStyle w:val="TableParagraph"/>
              <w:kinsoku w:val="0"/>
              <w:overflowPunct w:val="0"/>
              <w:spacing w:line="226" w:lineRule="exact"/>
              <w:ind w:left="927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8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2C91F3FB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938" w:right="967"/>
              <w:rPr>
                <w:color w:val="625B6D"/>
                <w:w w:val="11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726B83"/>
                <w:w w:val="110"/>
                <w:sz w:val="19"/>
                <w:szCs w:val="19"/>
              </w:rPr>
              <w:t xml:space="preserve">(2, </w:t>
            </w:r>
            <w:r>
              <w:rPr>
                <w:color w:val="625B6D"/>
                <w:w w:val="110"/>
                <w:sz w:val="20"/>
                <w:szCs w:val="20"/>
              </w:rPr>
              <w:t>8)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7649C1C4" w14:textId="77777777" w:rsidR="001A65C9" w:rsidRDefault="001A65C9">
            <w:pPr>
              <w:pStyle w:val="TableParagraph"/>
              <w:kinsoku w:val="0"/>
              <w:overflowPunct w:val="0"/>
              <w:spacing w:line="226" w:lineRule="exact"/>
              <w:ind w:right="627"/>
              <w:jc w:val="right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2</w:t>
            </w:r>
          </w:p>
        </w:tc>
      </w:tr>
      <w:tr w:rsidR="001A65C9" w14:paraId="2E96FE8E" w14:textId="77777777" w:rsidTr="00841008">
        <w:trPr>
          <w:trHeight w:val="263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3FDC1F" w14:textId="77777777" w:rsidR="001A65C9" w:rsidRDefault="001A65C9">
            <w:pPr>
              <w:pStyle w:val="TableParagraph"/>
              <w:kinsoku w:val="0"/>
              <w:overflowPunct w:val="0"/>
              <w:spacing w:before="23" w:line="220" w:lineRule="exact"/>
              <w:ind w:left="38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4DEC4BDB" w14:textId="77777777" w:rsidR="001A65C9" w:rsidRDefault="001A65C9">
            <w:pPr>
              <w:pStyle w:val="TableParagraph"/>
              <w:kinsoku w:val="0"/>
              <w:overflowPunct w:val="0"/>
              <w:spacing w:before="14" w:line="229" w:lineRule="exact"/>
              <w:ind w:left="916"/>
              <w:rPr>
                <w:color w:val="625B6D"/>
                <w:w w:val="108"/>
                <w:sz w:val="21"/>
                <w:szCs w:val="21"/>
              </w:rPr>
            </w:pPr>
            <w:r>
              <w:rPr>
                <w:color w:val="625B6D"/>
                <w:w w:val="108"/>
                <w:sz w:val="21"/>
                <w:szCs w:val="21"/>
              </w:rPr>
              <w:t>6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7D26EC0B" w14:textId="77777777" w:rsidR="001A65C9" w:rsidRDefault="001A65C9">
            <w:pPr>
              <w:pStyle w:val="TableParagraph"/>
              <w:kinsoku w:val="0"/>
              <w:overflowPunct w:val="0"/>
              <w:spacing w:before="9"/>
              <w:ind w:left="940" w:right="957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(3, </w:t>
            </w:r>
            <w:r>
              <w:rPr>
                <w:color w:val="625B6D"/>
                <w:w w:val="110"/>
                <w:sz w:val="20"/>
                <w:szCs w:val="20"/>
              </w:rPr>
              <w:t>6)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593A59E1" w14:textId="77777777" w:rsidR="001A65C9" w:rsidRDefault="001A65C9">
            <w:pPr>
              <w:pStyle w:val="TableParagraph"/>
              <w:kinsoku w:val="0"/>
              <w:overflowPunct w:val="0"/>
              <w:spacing w:before="9"/>
              <w:ind w:right="626"/>
              <w:jc w:val="right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4</w:t>
            </w:r>
          </w:p>
        </w:tc>
      </w:tr>
      <w:tr w:rsidR="001A65C9" w14:paraId="0B1627FA" w14:textId="77777777" w:rsidTr="00841008">
        <w:trPr>
          <w:trHeight w:val="254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0640D" w14:textId="77777777" w:rsidR="001A65C9" w:rsidRDefault="001A65C9">
            <w:pPr>
              <w:pStyle w:val="TableParagraph"/>
              <w:kinsoku w:val="0"/>
              <w:overflowPunct w:val="0"/>
              <w:spacing w:before="15" w:line="219" w:lineRule="exact"/>
              <w:ind w:left="38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16FB3818" w14:textId="77777777" w:rsidR="001A65C9" w:rsidRDefault="001A65C9">
            <w:pPr>
              <w:pStyle w:val="TableParagraph"/>
              <w:kinsoku w:val="0"/>
              <w:overflowPunct w:val="0"/>
              <w:spacing w:before="15" w:line="219" w:lineRule="exact"/>
              <w:ind w:left="917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7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3EA39D74" w14:textId="77777777" w:rsidR="001A65C9" w:rsidRDefault="001A65C9">
            <w:pPr>
              <w:pStyle w:val="TableParagraph"/>
              <w:kinsoku w:val="0"/>
              <w:overflowPunct w:val="0"/>
              <w:spacing w:before="1"/>
              <w:ind w:left="940" w:right="956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(3, </w:t>
            </w:r>
            <w:r>
              <w:rPr>
                <w:color w:val="625B6D"/>
                <w:w w:val="110"/>
                <w:sz w:val="20"/>
                <w:szCs w:val="20"/>
              </w:rPr>
              <w:t>7)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25DC2F7A" w14:textId="77777777" w:rsidR="001A65C9" w:rsidRDefault="001A65C9">
            <w:pPr>
              <w:pStyle w:val="TableParagraph"/>
              <w:kinsoku w:val="0"/>
              <w:overflowPunct w:val="0"/>
              <w:spacing w:before="24" w:line="210" w:lineRule="exact"/>
              <w:ind w:right="625"/>
              <w:jc w:val="right"/>
              <w:rPr>
                <w:rFonts w:ascii="Arial" w:hAnsi="Arial" w:cs="Arial"/>
                <w:color w:val="625B6D"/>
                <w:w w:val="108"/>
                <w:sz w:val="19"/>
                <w:szCs w:val="19"/>
              </w:rPr>
            </w:pPr>
            <w:r>
              <w:rPr>
                <w:rFonts w:ascii="Arial" w:hAnsi="Arial" w:cs="Arial"/>
                <w:color w:val="625B6D"/>
                <w:w w:val="108"/>
                <w:sz w:val="19"/>
                <w:szCs w:val="19"/>
              </w:rPr>
              <w:t>8</w:t>
            </w:r>
          </w:p>
        </w:tc>
      </w:tr>
      <w:tr w:rsidR="001A65C9" w14:paraId="22CBB252" w14:textId="77777777" w:rsidTr="00841008">
        <w:trPr>
          <w:trHeight w:val="262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084E53" w14:textId="77777777" w:rsidR="001A65C9" w:rsidRDefault="001A65C9">
            <w:pPr>
              <w:pStyle w:val="TableParagraph"/>
              <w:kinsoku w:val="0"/>
              <w:overflowPunct w:val="0"/>
              <w:spacing w:line="226" w:lineRule="exact"/>
              <w:ind w:left="384"/>
              <w:rPr>
                <w:color w:val="625B6D"/>
                <w:w w:val="108"/>
                <w:sz w:val="20"/>
                <w:szCs w:val="20"/>
              </w:rPr>
            </w:pPr>
            <w:r>
              <w:rPr>
                <w:color w:val="625B6D"/>
                <w:w w:val="108"/>
                <w:sz w:val="20"/>
                <w:szCs w:val="20"/>
              </w:rPr>
              <w:t>3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15B1C250" w14:textId="77777777" w:rsidR="001A65C9" w:rsidRDefault="001A65C9">
            <w:pPr>
              <w:pStyle w:val="TableParagraph"/>
              <w:kinsoku w:val="0"/>
              <w:overflowPunct w:val="0"/>
              <w:spacing w:before="25" w:line="217" w:lineRule="exact"/>
              <w:ind w:left="931"/>
              <w:rPr>
                <w:rFonts w:ascii="Arial" w:hAnsi="Arial" w:cs="Arial"/>
                <w:color w:val="625B6D"/>
                <w:w w:val="107"/>
                <w:sz w:val="19"/>
                <w:szCs w:val="19"/>
              </w:rPr>
            </w:pPr>
            <w:r>
              <w:rPr>
                <w:rFonts w:ascii="Arial" w:hAnsi="Arial" w:cs="Arial"/>
                <w:color w:val="625B6D"/>
                <w:w w:val="107"/>
                <w:sz w:val="19"/>
                <w:szCs w:val="19"/>
              </w:rPr>
              <w:t>8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F7829CA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940" w:right="962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(3, </w:t>
            </w:r>
            <w:r>
              <w:rPr>
                <w:color w:val="625B6D"/>
                <w:w w:val="110"/>
                <w:sz w:val="20"/>
                <w:szCs w:val="20"/>
              </w:rPr>
              <w:t>8)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1FE8031A" w14:textId="77777777" w:rsidR="001A65C9" w:rsidRDefault="001A65C9">
            <w:pPr>
              <w:pStyle w:val="TableParagraph"/>
              <w:kinsoku w:val="0"/>
              <w:overflowPunct w:val="0"/>
              <w:spacing w:line="226" w:lineRule="exact"/>
              <w:ind w:right="628"/>
              <w:jc w:val="right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2</w:t>
            </w:r>
          </w:p>
        </w:tc>
      </w:tr>
      <w:tr w:rsidR="001A65C9" w14:paraId="2295E963" w14:textId="77777777" w:rsidTr="00841008">
        <w:trPr>
          <w:trHeight w:val="263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84BE44" w14:textId="77777777" w:rsidR="001A65C9" w:rsidRDefault="001A65C9">
            <w:pPr>
              <w:pStyle w:val="TableParagraph"/>
              <w:kinsoku w:val="0"/>
              <w:overflowPunct w:val="0"/>
              <w:spacing w:before="9"/>
              <w:ind w:left="375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2E8425AC" w14:textId="77777777" w:rsidR="001A65C9" w:rsidRDefault="001A65C9">
            <w:pPr>
              <w:pStyle w:val="TableParagraph"/>
              <w:kinsoku w:val="0"/>
              <w:overflowPunct w:val="0"/>
              <w:spacing w:before="14" w:line="229" w:lineRule="exact"/>
              <w:ind w:left="916"/>
              <w:rPr>
                <w:color w:val="625B6D"/>
                <w:w w:val="107"/>
                <w:sz w:val="21"/>
                <w:szCs w:val="21"/>
              </w:rPr>
            </w:pPr>
            <w:r>
              <w:rPr>
                <w:color w:val="625B6D"/>
                <w:w w:val="107"/>
                <w:sz w:val="21"/>
                <w:szCs w:val="21"/>
              </w:rPr>
              <w:t>6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1EA611C6" w14:textId="77777777" w:rsidR="001A65C9" w:rsidRDefault="001A65C9">
            <w:pPr>
              <w:pStyle w:val="TableParagraph"/>
              <w:kinsoku w:val="0"/>
              <w:overflowPunct w:val="0"/>
              <w:spacing w:before="9"/>
              <w:ind w:left="940" w:right="959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(4, </w:t>
            </w:r>
            <w:r>
              <w:rPr>
                <w:color w:val="625B6D"/>
                <w:w w:val="110"/>
                <w:sz w:val="20"/>
                <w:szCs w:val="20"/>
              </w:rPr>
              <w:t>6)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6404AE0C" w14:textId="77777777" w:rsidR="001A65C9" w:rsidRDefault="001A65C9">
            <w:pPr>
              <w:pStyle w:val="TableParagraph"/>
              <w:kinsoku w:val="0"/>
              <w:overflowPunct w:val="0"/>
              <w:spacing w:before="23" w:line="220" w:lineRule="exact"/>
              <w:ind w:right="628"/>
              <w:jc w:val="right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2</w:t>
            </w:r>
          </w:p>
        </w:tc>
      </w:tr>
      <w:tr w:rsidR="001A65C9" w14:paraId="420CADA5" w14:textId="77777777" w:rsidTr="00841008">
        <w:trPr>
          <w:trHeight w:val="254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274B6F" w14:textId="77777777" w:rsidR="001A65C9" w:rsidRDefault="001A65C9">
            <w:pPr>
              <w:pStyle w:val="TableParagraph"/>
              <w:kinsoku w:val="0"/>
              <w:overflowPunct w:val="0"/>
              <w:spacing w:before="1"/>
              <w:ind w:left="375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3A85E4AD" w14:textId="77777777" w:rsidR="001A65C9" w:rsidRDefault="001A65C9">
            <w:pPr>
              <w:pStyle w:val="TableParagraph"/>
              <w:kinsoku w:val="0"/>
              <w:overflowPunct w:val="0"/>
              <w:spacing w:before="15" w:line="219" w:lineRule="exact"/>
              <w:ind w:left="917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7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3DA2845C" w14:textId="77777777" w:rsidR="001A65C9" w:rsidRDefault="001A65C9">
            <w:pPr>
              <w:pStyle w:val="TableParagraph"/>
              <w:kinsoku w:val="0"/>
              <w:overflowPunct w:val="0"/>
              <w:spacing w:before="1"/>
              <w:ind w:left="940" w:right="958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(4, </w:t>
            </w:r>
            <w:r>
              <w:rPr>
                <w:color w:val="625B6D"/>
                <w:w w:val="110"/>
                <w:sz w:val="20"/>
                <w:szCs w:val="20"/>
              </w:rPr>
              <w:t>7)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1EBC8A27" w14:textId="77777777" w:rsidR="001A65C9" w:rsidRDefault="001A65C9">
            <w:pPr>
              <w:pStyle w:val="TableParagraph"/>
              <w:kinsoku w:val="0"/>
              <w:overflowPunct w:val="0"/>
              <w:spacing w:before="1"/>
              <w:ind w:right="627"/>
              <w:jc w:val="right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4</w:t>
            </w:r>
          </w:p>
        </w:tc>
      </w:tr>
      <w:tr w:rsidR="001A65C9" w14:paraId="2C0A4CA7" w14:textId="77777777" w:rsidTr="00841008">
        <w:trPr>
          <w:trHeight w:val="305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6E649C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375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4</w:t>
            </w: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5516B46C" w14:textId="77777777" w:rsidR="001A65C9" w:rsidRDefault="001A65C9">
            <w:pPr>
              <w:pStyle w:val="TableParagraph"/>
              <w:kinsoku w:val="0"/>
              <w:overflowPunct w:val="0"/>
              <w:ind w:left="927"/>
              <w:rPr>
                <w:color w:val="625B6D"/>
                <w:w w:val="107"/>
                <w:sz w:val="20"/>
                <w:szCs w:val="20"/>
              </w:rPr>
            </w:pPr>
            <w:r>
              <w:rPr>
                <w:color w:val="625B6D"/>
                <w:w w:val="107"/>
                <w:sz w:val="20"/>
                <w:szCs w:val="20"/>
              </w:rPr>
              <w:t>8</w:t>
            </w: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631487E5" w14:textId="77777777" w:rsidR="001A65C9" w:rsidRDefault="001A65C9">
            <w:pPr>
              <w:pStyle w:val="TableParagraph"/>
              <w:kinsoku w:val="0"/>
              <w:overflowPunct w:val="0"/>
              <w:spacing w:before="2"/>
              <w:ind w:left="940" w:right="962"/>
              <w:rPr>
                <w:color w:val="625B6D"/>
                <w:w w:val="110"/>
                <w:sz w:val="20"/>
                <w:szCs w:val="20"/>
              </w:rPr>
            </w:pPr>
            <w:r>
              <w:rPr>
                <w:color w:val="726B83"/>
                <w:w w:val="110"/>
                <w:sz w:val="20"/>
                <w:szCs w:val="20"/>
              </w:rPr>
              <w:t xml:space="preserve">(4, </w:t>
            </w:r>
            <w:r>
              <w:rPr>
                <w:color w:val="625B6D"/>
                <w:w w:val="110"/>
                <w:sz w:val="20"/>
                <w:szCs w:val="20"/>
              </w:rPr>
              <w:t>8)</w:t>
            </w: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25AE5547" w14:textId="77777777" w:rsidR="001A65C9" w:rsidRDefault="001A65C9">
            <w:pPr>
              <w:pStyle w:val="TableParagraph"/>
              <w:kinsoku w:val="0"/>
              <w:overflowPunct w:val="0"/>
              <w:spacing w:before="25"/>
              <w:ind w:right="625"/>
              <w:jc w:val="right"/>
              <w:rPr>
                <w:rFonts w:ascii="Arial" w:hAnsi="Arial" w:cs="Arial"/>
                <w:color w:val="625B6D"/>
                <w:w w:val="107"/>
                <w:sz w:val="19"/>
                <w:szCs w:val="19"/>
              </w:rPr>
            </w:pPr>
            <w:r>
              <w:rPr>
                <w:rFonts w:ascii="Arial" w:hAnsi="Arial" w:cs="Arial"/>
                <w:color w:val="625B6D"/>
                <w:w w:val="107"/>
                <w:sz w:val="19"/>
                <w:szCs w:val="19"/>
              </w:rPr>
              <w:t>6</w:t>
            </w:r>
          </w:p>
        </w:tc>
      </w:tr>
      <w:tr w:rsidR="001A65C9" w14:paraId="54B1CF6F" w14:textId="77777777" w:rsidTr="00841008">
        <w:trPr>
          <w:trHeight w:val="299"/>
        </w:trPr>
        <w:tc>
          <w:tcPr>
            <w:tcW w:w="11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2B5D90" w14:textId="77777777" w:rsidR="001A65C9" w:rsidRDefault="001A65C9">
            <w:pPr>
              <w:pStyle w:val="TableParagraph"/>
              <w:kinsoku w:val="0"/>
              <w:overflowPunct w:val="0"/>
              <w:spacing w:before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2" w:space="0" w:color="000000"/>
            </w:tcBorders>
          </w:tcPr>
          <w:p w14:paraId="74B12E4F" w14:textId="77777777" w:rsidR="001A65C9" w:rsidRDefault="001A65C9">
            <w:pPr>
              <w:pStyle w:val="TableParagraph"/>
              <w:kinsoku w:val="0"/>
              <w:overflowPunct w:val="0"/>
              <w:spacing w:before="0"/>
              <w:rPr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4C4A741A" w14:textId="77777777" w:rsidR="001A65C9" w:rsidRDefault="001A65C9">
            <w:pPr>
              <w:pStyle w:val="TableParagraph"/>
              <w:kinsoku w:val="0"/>
              <w:overflowPunct w:val="0"/>
              <w:spacing w:before="0"/>
              <w:rPr>
                <w:sz w:val="20"/>
                <w:szCs w:val="20"/>
              </w:rPr>
            </w:pPr>
          </w:p>
        </w:tc>
        <w:tc>
          <w:tcPr>
            <w:tcW w:w="21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none" w:sz="6" w:space="0" w:color="auto"/>
            </w:tcBorders>
          </w:tcPr>
          <w:p w14:paraId="5F54D665" w14:textId="77777777" w:rsidR="001A65C9" w:rsidRDefault="001A65C9">
            <w:pPr>
              <w:pStyle w:val="TableParagraph"/>
              <w:kinsoku w:val="0"/>
              <w:overflowPunct w:val="0"/>
              <w:spacing w:before="56" w:line="223" w:lineRule="exact"/>
              <w:ind w:right="650"/>
              <w:jc w:val="right"/>
              <w:rPr>
                <w:color w:val="726B83"/>
                <w:position w:val="1"/>
                <w:sz w:val="20"/>
                <w:szCs w:val="20"/>
              </w:rPr>
            </w:pPr>
            <w:r>
              <w:rPr>
                <w:color w:val="625B6D"/>
                <w:sz w:val="21"/>
                <w:szCs w:val="21"/>
              </w:rPr>
              <w:t xml:space="preserve">Total </w:t>
            </w:r>
            <w:r>
              <w:rPr>
                <w:color w:val="726B83"/>
                <w:position w:val="1"/>
                <w:sz w:val="20"/>
                <w:szCs w:val="20"/>
              </w:rPr>
              <w:t>40</w:t>
            </w:r>
          </w:p>
        </w:tc>
      </w:tr>
    </w:tbl>
    <w:p w14:paraId="27ACC839" w14:textId="77777777" w:rsidR="00841008" w:rsidRDefault="00841008" w:rsidP="00841008">
      <w:pPr>
        <w:rPr>
          <w:rFonts w:cs="Times New Roman"/>
          <w:szCs w:val="24"/>
        </w:rPr>
      </w:pPr>
    </w:p>
    <w:p w14:paraId="430B8211" w14:textId="2A89FEFC" w:rsidR="001A65C9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La probabilidad de cualquier evento es igual a la suma de las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probabilidades de los puntos muestrales que forman el evento.</w:t>
      </w:r>
    </w:p>
    <w:p w14:paraId="049090D0" w14:textId="77777777" w:rsidR="00841008" w:rsidRPr="00841008" w:rsidRDefault="00841008" w:rsidP="00841008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6"/>
          <w:szCs w:val="6"/>
        </w:rPr>
      </w:pPr>
    </w:p>
    <w:tbl>
      <w:tblPr>
        <w:tblW w:w="8319" w:type="dxa"/>
        <w:tblInd w:w="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1"/>
        <w:gridCol w:w="3194"/>
        <w:gridCol w:w="2834"/>
      </w:tblGrid>
      <w:tr w:rsidR="00841008" w:rsidRPr="00841008" w14:paraId="4C8DBB5E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5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102599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5" w:after="0" w:line="240" w:lineRule="auto"/>
              <w:rPr>
                <w:rFonts w:cs="Times New Roman"/>
                <w:sz w:val="25"/>
                <w:szCs w:val="25"/>
              </w:rPr>
            </w:pPr>
          </w:p>
          <w:p w14:paraId="3B7F349A" w14:textId="3A02C860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3" w:right="419"/>
              <w:jc w:val="center"/>
              <w:rPr>
                <w:rFonts w:cs="Times New Roman"/>
                <w:b/>
                <w:bCs/>
                <w:color w:val="362B36"/>
                <w:spacing w:val="-11"/>
                <w:w w:val="105"/>
                <w:sz w:val="28"/>
                <w:szCs w:val="28"/>
              </w:rPr>
            </w:pPr>
            <w:r w:rsidRPr="00841008">
              <w:rPr>
                <w:rFonts w:cs="Times New Roman"/>
                <w:b/>
                <w:bCs/>
                <w:color w:val="362B36"/>
                <w:w w:val="105"/>
                <w:sz w:val="28"/>
                <w:szCs w:val="28"/>
              </w:rPr>
              <w:t>Punto</w:t>
            </w:r>
            <w:r w:rsidRPr="00841008">
              <w:rPr>
                <w:rFonts w:cs="Times New Roman"/>
                <w:b/>
                <w:bCs/>
                <w:color w:val="362B36"/>
                <w:spacing w:val="-56"/>
                <w:w w:val="105"/>
                <w:sz w:val="28"/>
                <w:szCs w:val="28"/>
              </w:rPr>
              <w:t xml:space="preserve"> </w:t>
            </w:r>
            <w:r w:rsidRPr="00841008">
              <w:rPr>
                <w:rFonts w:cs="Times New Roman"/>
                <w:b/>
                <w:bCs/>
                <w:color w:val="362B36"/>
                <w:spacing w:val="-11"/>
                <w:w w:val="105"/>
                <w:sz w:val="28"/>
                <w:szCs w:val="28"/>
              </w:rPr>
              <w:t>mu</w:t>
            </w:r>
            <w:r w:rsidRPr="00841008">
              <w:rPr>
                <w:rFonts w:cs="Times New Roman"/>
                <w:b/>
                <w:bCs/>
                <w:color w:val="4B3F50"/>
                <w:spacing w:val="-11"/>
                <w:w w:val="105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675E70"/>
                <w:spacing w:val="-11"/>
                <w:w w:val="105"/>
                <w:sz w:val="28"/>
                <w:szCs w:val="28"/>
              </w:rPr>
              <w:t>s</w:t>
            </w:r>
            <w:r w:rsidRPr="00841008">
              <w:rPr>
                <w:rFonts w:cs="Times New Roman"/>
                <w:b/>
                <w:bCs/>
                <w:color w:val="362B36"/>
                <w:spacing w:val="-11"/>
                <w:w w:val="105"/>
                <w:sz w:val="28"/>
                <w:szCs w:val="28"/>
              </w:rPr>
              <w:t>tra</w:t>
            </w:r>
            <w:r>
              <w:rPr>
                <w:rFonts w:cs="Times New Roman"/>
                <w:b/>
                <w:bCs/>
                <w:color w:val="362B36"/>
                <w:spacing w:val="-11"/>
                <w:w w:val="105"/>
                <w:sz w:val="28"/>
                <w:szCs w:val="28"/>
              </w:rPr>
              <w:t>l</w:t>
            </w:r>
          </w:p>
        </w:tc>
        <w:tc>
          <w:tcPr>
            <w:tcW w:w="319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11BF81" w14:textId="21A6198F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0" w:after="0" w:line="213" w:lineRule="auto"/>
              <w:ind w:left="199" w:firstLine="781"/>
              <w:rPr>
                <w:rFonts w:cs="Times New Roman"/>
                <w:b/>
                <w:bCs/>
                <w:color w:val="362B36"/>
                <w:spacing w:val="-16"/>
                <w:sz w:val="28"/>
                <w:szCs w:val="28"/>
              </w:rPr>
            </w:pPr>
            <w:r w:rsidRPr="00841008">
              <w:rPr>
                <w:rFonts w:cs="Times New Roman"/>
                <w:b/>
                <w:bCs/>
                <w:color w:val="362B36"/>
                <w:spacing w:val="-10"/>
                <w:sz w:val="28"/>
                <w:szCs w:val="28"/>
              </w:rPr>
              <w:t>Ti</w:t>
            </w:r>
            <w:r w:rsidRPr="00841008">
              <w:rPr>
                <w:rFonts w:cs="Times New Roman"/>
                <w:b/>
                <w:bCs/>
                <w:color w:val="4B3F50"/>
                <w:spacing w:val="-10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362B36"/>
                <w:spacing w:val="-10"/>
                <w:sz w:val="28"/>
                <w:szCs w:val="28"/>
              </w:rPr>
              <w:t>m</w:t>
            </w:r>
            <w:r w:rsidRPr="00841008">
              <w:rPr>
                <w:rFonts w:cs="Times New Roman"/>
                <w:b/>
                <w:bCs/>
                <w:color w:val="4B3F50"/>
                <w:spacing w:val="-10"/>
                <w:sz w:val="28"/>
                <w:szCs w:val="28"/>
              </w:rPr>
              <w:t>p</w:t>
            </w:r>
            <w:r w:rsidRPr="00841008">
              <w:rPr>
                <w:rFonts w:cs="Times New Roman"/>
                <w:b/>
                <w:bCs/>
                <w:color w:val="362B36"/>
                <w:spacing w:val="-10"/>
                <w:sz w:val="28"/>
                <w:szCs w:val="28"/>
              </w:rPr>
              <w:t xml:space="preserve">o </w:t>
            </w:r>
            <w:r w:rsidRPr="00841008">
              <w:rPr>
                <w:rFonts w:cs="Times New Roman"/>
                <w:b/>
                <w:bCs/>
                <w:color w:val="362B36"/>
                <w:spacing w:val="-8"/>
                <w:sz w:val="28"/>
                <w:szCs w:val="28"/>
              </w:rPr>
              <w:t>d</w:t>
            </w:r>
            <w:r w:rsidRPr="00841008">
              <w:rPr>
                <w:rFonts w:cs="Times New Roman"/>
                <w:b/>
                <w:bCs/>
                <w:color w:val="4B3F50"/>
                <w:spacing w:val="-8"/>
                <w:sz w:val="28"/>
                <w:szCs w:val="28"/>
              </w:rPr>
              <w:t xml:space="preserve">e </w:t>
            </w:r>
            <w:r w:rsidRPr="00841008">
              <w:rPr>
                <w:rFonts w:cs="Times New Roman"/>
                <w:b/>
                <w:bCs/>
                <w:color w:val="362B36"/>
                <w:spacing w:val="-13"/>
                <w:sz w:val="28"/>
                <w:szCs w:val="28"/>
              </w:rPr>
              <w:t>t</w:t>
            </w:r>
            <w:r w:rsidRPr="00841008">
              <w:rPr>
                <w:rFonts w:cs="Times New Roman"/>
                <w:b/>
                <w:bCs/>
                <w:color w:val="4B3F50"/>
                <w:spacing w:val="-13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362B36"/>
                <w:spacing w:val="-13"/>
                <w:sz w:val="28"/>
                <w:szCs w:val="28"/>
              </w:rPr>
              <w:t>rmina</w:t>
            </w:r>
            <w:r w:rsidRPr="00841008">
              <w:rPr>
                <w:rFonts w:cs="Times New Roman"/>
                <w:b/>
                <w:bCs/>
                <w:color w:val="4B3F50"/>
                <w:spacing w:val="-13"/>
                <w:sz w:val="28"/>
                <w:szCs w:val="28"/>
              </w:rPr>
              <w:t>ció</w:t>
            </w:r>
            <w:r w:rsidRPr="00841008">
              <w:rPr>
                <w:rFonts w:cs="Times New Roman"/>
                <w:b/>
                <w:bCs/>
                <w:color w:val="362B36"/>
                <w:spacing w:val="-13"/>
                <w:sz w:val="28"/>
                <w:szCs w:val="28"/>
              </w:rPr>
              <w:t xml:space="preserve">n </w:t>
            </w:r>
            <w:r w:rsidRPr="00841008">
              <w:rPr>
                <w:rFonts w:cs="Times New Roman"/>
                <w:b/>
                <w:bCs/>
                <w:color w:val="362B36"/>
                <w:spacing w:val="-4"/>
                <w:sz w:val="28"/>
                <w:szCs w:val="28"/>
              </w:rPr>
              <w:t>d</w:t>
            </w:r>
            <w:r w:rsidRPr="00841008">
              <w:rPr>
                <w:rFonts w:cs="Times New Roman"/>
                <w:b/>
                <w:bCs/>
                <w:color w:val="4B3F50"/>
                <w:spacing w:val="-4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362B36"/>
                <w:spacing w:val="-4"/>
                <w:sz w:val="28"/>
                <w:szCs w:val="28"/>
              </w:rPr>
              <w:t xml:space="preserve">l </w:t>
            </w:r>
            <w:r w:rsidRPr="00841008">
              <w:rPr>
                <w:rFonts w:cs="Times New Roman"/>
                <w:b/>
                <w:bCs/>
                <w:color w:val="4B3F50"/>
                <w:spacing w:val="-16"/>
                <w:sz w:val="28"/>
                <w:szCs w:val="28"/>
              </w:rPr>
              <w:t>p</w:t>
            </w:r>
            <w:r w:rsidRPr="00841008">
              <w:rPr>
                <w:rFonts w:cs="Times New Roman"/>
                <w:b/>
                <w:bCs/>
                <w:color w:val="362B36"/>
                <w:spacing w:val="-16"/>
                <w:sz w:val="28"/>
                <w:szCs w:val="28"/>
              </w:rPr>
              <w:t>ro</w:t>
            </w:r>
            <w:r w:rsidRPr="00841008">
              <w:rPr>
                <w:rFonts w:cs="Times New Roman"/>
                <w:b/>
                <w:bCs/>
                <w:color w:val="4B3F50"/>
                <w:spacing w:val="-16"/>
                <w:sz w:val="28"/>
                <w:szCs w:val="28"/>
              </w:rPr>
              <w:t>yec</w:t>
            </w:r>
            <w:r w:rsidRPr="00841008">
              <w:rPr>
                <w:rFonts w:cs="Times New Roman"/>
                <w:b/>
                <w:bCs/>
                <w:color w:val="362B36"/>
                <w:spacing w:val="-16"/>
                <w:sz w:val="28"/>
                <w:szCs w:val="28"/>
              </w:rPr>
              <w:t>to</w:t>
            </w:r>
          </w:p>
        </w:tc>
        <w:tc>
          <w:tcPr>
            <w:tcW w:w="283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EC7D3F" w14:textId="7B5E3B9C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25" w:lineRule="auto"/>
              <w:ind w:left="828" w:hanging="81"/>
              <w:rPr>
                <w:rFonts w:cs="Times New Roman"/>
                <w:b/>
                <w:bCs/>
                <w:color w:val="362B36"/>
                <w:sz w:val="28"/>
                <w:szCs w:val="28"/>
              </w:rPr>
            </w:pPr>
            <w:r w:rsidRPr="00841008">
              <w:rPr>
                <w:rFonts w:cs="Times New Roman"/>
                <w:b/>
                <w:bCs/>
                <w:color w:val="362B36"/>
                <w:w w:val="95"/>
                <w:sz w:val="28"/>
                <w:szCs w:val="28"/>
              </w:rPr>
              <w:t>Probabilidad d</w:t>
            </w:r>
            <w:r w:rsidRPr="00841008">
              <w:rPr>
                <w:rFonts w:cs="Times New Roman"/>
                <w:b/>
                <w:bCs/>
                <w:color w:val="4B3F50"/>
                <w:w w:val="95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362B36"/>
                <w:w w:val="95"/>
                <w:sz w:val="28"/>
                <w:szCs w:val="28"/>
              </w:rPr>
              <w:t xml:space="preserve">l </w:t>
            </w:r>
            <w:r w:rsidRPr="00841008">
              <w:rPr>
                <w:rFonts w:cs="Times New Roman"/>
                <w:b/>
                <w:bCs/>
                <w:color w:val="4B3F50"/>
                <w:sz w:val="28"/>
                <w:szCs w:val="28"/>
              </w:rPr>
              <w:t>p</w:t>
            </w:r>
            <w:r w:rsidRPr="00841008">
              <w:rPr>
                <w:rFonts w:cs="Times New Roman"/>
                <w:b/>
                <w:bCs/>
                <w:color w:val="362B36"/>
                <w:sz w:val="28"/>
                <w:szCs w:val="28"/>
              </w:rPr>
              <w:t>unto</w:t>
            </w:r>
            <w:r>
              <w:rPr>
                <w:rFonts w:cs="Times New Roman"/>
                <w:b/>
                <w:bCs/>
                <w:color w:val="362B36"/>
                <w:sz w:val="28"/>
                <w:szCs w:val="28"/>
              </w:rPr>
              <w:t xml:space="preserve"> </w:t>
            </w:r>
            <w:r w:rsidRPr="00841008">
              <w:rPr>
                <w:rFonts w:cs="Times New Roman"/>
                <w:b/>
                <w:bCs/>
                <w:color w:val="362B36"/>
                <w:sz w:val="28"/>
                <w:szCs w:val="28"/>
              </w:rPr>
              <w:t>mu</w:t>
            </w:r>
            <w:r w:rsidRPr="00841008">
              <w:rPr>
                <w:rFonts w:cs="Times New Roman"/>
                <w:b/>
                <w:bCs/>
                <w:color w:val="4B3F50"/>
                <w:sz w:val="28"/>
                <w:szCs w:val="28"/>
              </w:rPr>
              <w:t>e</w:t>
            </w:r>
            <w:r w:rsidRPr="00841008">
              <w:rPr>
                <w:rFonts w:cs="Times New Roman"/>
                <w:b/>
                <w:bCs/>
                <w:color w:val="675E70"/>
                <w:sz w:val="28"/>
                <w:szCs w:val="28"/>
              </w:rPr>
              <w:t>s</w:t>
            </w:r>
            <w:r w:rsidRPr="00841008">
              <w:rPr>
                <w:rFonts w:cs="Times New Roman"/>
                <w:b/>
                <w:bCs/>
                <w:color w:val="362B36"/>
                <w:sz w:val="28"/>
                <w:szCs w:val="28"/>
              </w:rPr>
              <w:t>tra</w:t>
            </w:r>
            <w:r>
              <w:rPr>
                <w:rFonts w:cs="Times New Roman"/>
                <w:b/>
                <w:bCs/>
                <w:color w:val="362B36"/>
                <w:sz w:val="28"/>
                <w:szCs w:val="28"/>
              </w:rPr>
              <w:t>l</w:t>
            </w:r>
          </w:p>
        </w:tc>
      </w:tr>
      <w:tr w:rsidR="00841008" w:rsidRPr="00841008" w14:paraId="0BAC8F10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7459EB0C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32" w:after="0" w:line="240" w:lineRule="auto"/>
              <w:ind w:left="594" w:right="1061"/>
              <w:jc w:val="center"/>
              <w:rPr>
                <w:rFonts w:cs="Times New Roman"/>
                <w:color w:val="777289"/>
                <w:w w:val="110"/>
                <w:sz w:val="22"/>
              </w:rPr>
            </w:pPr>
            <w:r w:rsidRPr="00841008">
              <w:rPr>
                <w:rFonts w:cs="Times New Roman"/>
                <w:color w:val="675E70"/>
                <w:w w:val="110"/>
                <w:sz w:val="22"/>
              </w:rPr>
              <w:t>(2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6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389B2CC3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48" w:after="0" w:line="239" w:lineRule="exact"/>
              <w:ind w:right="1063"/>
              <w:jc w:val="right"/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110"/>
                <w:sz w:val="22"/>
              </w:rPr>
              <w:t xml:space="preserve">8 </w:t>
            </w:r>
            <w:r w:rsidRPr="00841008">
              <w:rPr>
                <w:rFonts w:ascii="Arial" w:hAnsi="Arial" w:cs="Arial"/>
                <w:color w:val="4B3F50"/>
                <w:w w:val="110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341102FE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69" w:lineRule="exact"/>
              <w:ind w:right="70"/>
              <w:jc w:val="right"/>
              <w:rPr>
                <w:rFonts w:cs="Times New Roman"/>
                <w:color w:val="675E70"/>
                <w:w w:val="110"/>
                <w:sz w:val="22"/>
              </w:rPr>
            </w:pPr>
            <w:proofErr w:type="gramStart"/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>P</w:t>
            </w:r>
            <w:r w:rsidRPr="00841008">
              <w:rPr>
                <w:rFonts w:cs="Times New Roman"/>
                <w:color w:val="777289"/>
                <w:w w:val="110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>2</w:t>
            </w:r>
            <w:r w:rsidRPr="00841008">
              <w:rPr>
                <w:rFonts w:cs="Times New Roman"/>
                <w:color w:val="777289"/>
                <w:w w:val="110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6)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6/40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0</w:t>
            </w:r>
            <w:r w:rsidRPr="00841008">
              <w:rPr>
                <w:rFonts w:cs="Times New Roman"/>
                <w:color w:val="362B36"/>
                <w:w w:val="110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1S</w:t>
            </w:r>
          </w:p>
        </w:tc>
      </w:tr>
      <w:tr w:rsidR="00841008" w:rsidRPr="00841008" w14:paraId="21E18EC3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75F9028B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ind w:left="594" w:right="1061"/>
              <w:jc w:val="center"/>
              <w:rPr>
                <w:rFonts w:cs="Times New Roman"/>
                <w:color w:val="777289"/>
                <w:w w:val="110"/>
                <w:sz w:val="22"/>
              </w:rPr>
            </w:pPr>
            <w:r w:rsidRPr="00841008">
              <w:rPr>
                <w:rFonts w:cs="Times New Roman"/>
                <w:color w:val="675E70"/>
                <w:w w:val="110"/>
                <w:sz w:val="22"/>
              </w:rPr>
              <w:t>(2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7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6CE3955D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right="1063"/>
              <w:jc w:val="right"/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110"/>
                <w:sz w:val="25"/>
                <w:szCs w:val="25"/>
              </w:rPr>
              <w:t xml:space="preserve">9 </w:t>
            </w:r>
            <w:r w:rsidRPr="00841008">
              <w:rPr>
                <w:rFonts w:ascii="Arial" w:hAnsi="Arial" w:cs="Arial"/>
                <w:color w:val="4B3F50"/>
                <w:w w:val="110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71E60F30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69" w:lineRule="exact"/>
              <w:ind w:right="70"/>
              <w:jc w:val="right"/>
              <w:rPr>
                <w:rFonts w:cs="Times New Roman"/>
                <w:color w:val="675E70"/>
                <w:w w:val="110"/>
                <w:sz w:val="22"/>
              </w:rPr>
            </w:pPr>
            <w:proofErr w:type="gramStart"/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>P</w:t>
            </w:r>
            <w:r w:rsidRPr="00841008">
              <w:rPr>
                <w:rFonts w:cs="Times New Roman"/>
                <w:color w:val="777289"/>
                <w:w w:val="110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>2</w:t>
            </w:r>
            <w:r w:rsidRPr="00841008">
              <w:rPr>
                <w:rFonts w:cs="Times New Roman"/>
                <w:color w:val="777289"/>
                <w:w w:val="110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7)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6/40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0</w:t>
            </w:r>
            <w:r w:rsidRPr="00841008">
              <w:rPr>
                <w:rFonts w:cs="Times New Roman"/>
                <w:color w:val="362B36"/>
                <w:w w:val="110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1S</w:t>
            </w:r>
          </w:p>
        </w:tc>
      </w:tr>
      <w:tr w:rsidR="00841008" w:rsidRPr="00841008" w14:paraId="4D205D0B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652E9F16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94" w:right="1061"/>
              <w:jc w:val="center"/>
              <w:rPr>
                <w:rFonts w:cs="Times New Roman"/>
                <w:color w:val="777289"/>
                <w:w w:val="110"/>
                <w:sz w:val="22"/>
              </w:rPr>
            </w:pPr>
            <w:r w:rsidRPr="00841008">
              <w:rPr>
                <w:rFonts w:cs="Times New Roman"/>
                <w:color w:val="675E70"/>
                <w:w w:val="110"/>
                <w:sz w:val="22"/>
              </w:rPr>
              <w:t>(2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8</w:t>
            </w:r>
            <w:r w:rsidRPr="00841008">
              <w:rPr>
                <w:rFonts w:cs="Times New Roman"/>
                <w:color w:val="777289"/>
                <w:w w:val="110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4899FD70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3" w:after="0" w:line="247" w:lineRule="exact"/>
              <w:ind w:right="1126"/>
              <w:jc w:val="right"/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JO </w:t>
            </w:r>
            <w:r w:rsidRPr="00841008">
              <w:rPr>
                <w:rFonts w:ascii="Arial" w:hAnsi="Arial" w:cs="Arial"/>
                <w:color w:val="4B3F50"/>
                <w:w w:val="95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569C817C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70" w:lineRule="exact"/>
              <w:ind w:right="48"/>
              <w:jc w:val="right"/>
              <w:rPr>
                <w:rFonts w:cs="Times New Roman"/>
                <w:color w:val="675E70"/>
                <w:w w:val="105"/>
                <w:sz w:val="22"/>
              </w:rPr>
            </w:pPr>
            <w:proofErr w:type="gramStart"/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>P</w:t>
            </w:r>
            <w:r w:rsidRPr="00841008">
              <w:rPr>
                <w:rFonts w:cs="Times New Roman"/>
                <w:color w:val="777289"/>
                <w:w w:val="105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>2</w:t>
            </w:r>
            <w:r w:rsidRPr="00841008">
              <w:rPr>
                <w:rFonts w:cs="Times New Roman"/>
                <w:color w:val="777289"/>
                <w:w w:val="105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8)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2/40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</w:t>
            </w:r>
            <w:r w:rsidRPr="00841008">
              <w:rPr>
                <w:rFonts w:cs="Times New Roman"/>
                <w:color w:val="362B36"/>
                <w:w w:val="105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OS</w:t>
            </w:r>
          </w:p>
        </w:tc>
      </w:tr>
      <w:tr w:rsidR="00841008" w:rsidRPr="00841008" w14:paraId="3A00FF57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6D9E5785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ind w:left="594" w:right="1068"/>
              <w:jc w:val="center"/>
              <w:rPr>
                <w:rFonts w:cs="Times New Roman"/>
                <w:color w:val="777289"/>
                <w:sz w:val="22"/>
              </w:rPr>
            </w:pPr>
            <w:r w:rsidRPr="00841008">
              <w:rPr>
                <w:rFonts w:cs="Times New Roman"/>
                <w:color w:val="675E70"/>
                <w:sz w:val="22"/>
              </w:rPr>
              <w:t>(</w:t>
            </w:r>
            <w:proofErr w:type="gramStart"/>
            <w:r w:rsidRPr="00841008">
              <w:rPr>
                <w:rFonts w:cs="Times New Roman"/>
                <w:color w:val="675E70"/>
                <w:sz w:val="22"/>
              </w:rPr>
              <w:t xml:space="preserve">3 </w:t>
            </w:r>
            <w:r w:rsidRPr="00841008">
              <w:rPr>
                <w:rFonts w:cs="Times New Roman"/>
                <w:color w:val="777289"/>
                <w:sz w:val="22"/>
              </w:rPr>
              <w:t>,</w:t>
            </w:r>
            <w:proofErr w:type="gramEnd"/>
            <w:r w:rsidRPr="00841008">
              <w:rPr>
                <w:rFonts w:cs="Times New Roman"/>
                <w:color w:val="777289"/>
                <w:sz w:val="22"/>
              </w:rPr>
              <w:t xml:space="preserve"> </w:t>
            </w:r>
            <w:r w:rsidRPr="00841008">
              <w:rPr>
                <w:rFonts w:cs="Times New Roman"/>
                <w:color w:val="675E70"/>
                <w:sz w:val="22"/>
              </w:rPr>
              <w:t>6</w:t>
            </w:r>
            <w:r w:rsidRPr="00841008">
              <w:rPr>
                <w:rFonts w:cs="Times New Roman"/>
                <w:color w:val="777289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6E907210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70" w:lineRule="exact"/>
              <w:ind w:right="1108"/>
              <w:jc w:val="right"/>
              <w:rPr>
                <w:rFonts w:ascii="Arial" w:hAnsi="Arial" w:cs="Arial"/>
                <w:color w:val="675E70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sz w:val="25"/>
                <w:szCs w:val="25"/>
              </w:rPr>
              <w:t xml:space="preserve">9 </w:t>
            </w:r>
            <w:r w:rsidRPr="00841008">
              <w:rPr>
                <w:rFonts w:ascii="Arial" w:hAnsi="Arial" w:cs="Arial"/>
                <w:color w:val="4B3F50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3674CD9E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72" w:lineRule="exact"/>
              <w:ind w:right="98"/>
              <w:jc w:val="right"/>
              <w:rPr>
                <w:rFonts w:cs="Times New Roman"/>
                <w:color w:val="675E70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position w:val="2"/>
                <w:sz w:val="22"/>
              </w:rPr>
              <w:t>3</w:t>
            </w:r>
            <w:r w:rsidRPr="00841008">
              <w:rPr>
                <w:rFonts w:ascii="Arial" w:hAnsi="Arial" w:cs="Arial"/>
                <w:i/>
                <w:iCs/>
                <w:color w:val="777289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position w:val="2"/>
                <w:sz w:val="22"/>
              </w:rPr>
              <w:t xml:space="preserve">6) </w:t>
            </w:r>
            <w:r w:rsidRPr="00841008">
              <w:rPr>
                <w:rFonts w:ascii="Arial" w:hAnsi="Arial" w:cs="Arial"/>
                <w:color w:val="675E7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position w:val="2"/>
                <w:sz w:val="22"/>
              </w:rPr>
              <w:t xml:space="preserve">4/40 </w:t>
            </w:r>
            <w:r w:rsidRPr="00841008">
              <w:rPr>
                <w:rFonts w:ascii="Arial" w:hAnsi="Arial" w:cs="Arial"/>
                <w:color w:val="675E7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sz w:val="22"/>
              </w:rPr>
              <w:t>O</w:t>
            </w:r>
            <w:r w:rsidRPr="00841008">
              <w:rPr>
                <w:rFonts w:cs="Times New Roman"/>
                <w:color w:val="362B36"/>
                <w:sz w:val="22"/>
              </w:rPr>
              <w:t xml:space="preserve">. </w:t>
            </w:r>
            <w:r w:rsidRPr="00841008">
              <w:rPr>
                <w:rFonts w:cs="Times New Roman"/>
                <w:color w:val="675E70"/>
                <w:sz w:val="22"/>
              </w:rPr>
              <w:t>JO</w:t>
            </w:r>
          </w:p>
        </w:tc>
      </w:tr>
      <w:tr w:rsidR="00841008" w:rsidRPr="00841008" w14:paraId="70D3F311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53507762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589" w:right="1071"/>
              <w:jc w:val="center"/>
              <w:rPr>
                <w:rFonts w:cs="Times New Roman"/>
                <w:color w:val="777289"/>
                <w:w w:val="95"/>
                <w:sz w:val="22"/>
              </w:rPr>
            </w:pPr>
            <w:r w:rsidRPr="00841008">
              <w:rPr>
                <w:rFonts w:cs="Times New Roman"/>
                <w:color w:val="675E70"/>
                <w:w w:val="95"/>
                <w:sz w:val="22"/>
              </w:rPr>
              <w:t>(</w:t>
            </w:r>
            <w:proofErr w:type="gramStart"/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3 </w:t>
            </w:r>
            <w:r w:rsidRPr="00841008">
              <w:rPr>
                <w:rFonts w:cs="Times New Roman"/>
                <w:color w:val="777289"/>
                <w:w w:val="95"/>
                <w:sz w:val="22"/>
              </w:rPr>
              <w:t>,</w:t>
            </w:r>
            <w:proofErr w:type="gramEnd"/>
            <w:r w:rsidRPr="00841008">
              <w:rPr>
                <w:rFonts w:cs="Times New Roman"/>
                <w:color w:val="777289"/>
                <w:w w:val="95"/>
                <w:sz w:val="22"/>
              </w:rPr>
              <w:t xml:space="preserve"> </w:t>
            </w:r>
            <w:r w:rsidRPr="00841008">
              <w:rPr>
                <w:rFonts w:cs="Times New Roman"/>
                <w:color w:val="675E70"/>
                <w:w w:val="95"/>
                <w:sz w:val="22"/>
              </w:rPr>
              <w:t>7</w:t>
            </w:r>
            <w:r w:rsidRPr="00841008">
              <w:rPr>
                <w:rFonts w:cs="Times New Roman"/>
                <w:color w:val="777289"/>
                <w:w w:val="95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5100CF14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3" w:after="0" w:line="239" w:lineRule="exact"/>
              <w:ind w:right="1126"/>
              <w:jc w:val="right"/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JO </w:t>
            </w:r>
            <w:r w:rsidRPr="00841008">
              <w:rPr>
                <w:rFonts w:ascii="Arial" w:hAnsi="Arial" w:cs="Arial"/>
                <w:color w:val="4B3F50"/>
                <w:w w:val="95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2715225C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62" w:lineRule="exact"/>
              <w:ind w:right="71"/>
              <w:jc w:val="right"/>
              <w:rPr>
                <w:rFonts w:cs="Times New Roman"/>
                <w:color w:val="675E70"/>
                <w:spacing w:val="-3"/>
                <w:w w:val="110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w w:val="110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w w:val="110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w w:val="110"/>
                <w:position w:val="2"/>
                <w:sz w:val="22"/>
              </w:rPr>
              <w:t>3</w:t>
            </w:r>
            <w:r w:rsidRPr="00841008">
              <w:rPr>
                <w:rFonts w:ascii="Arial" w:hAnsi="Arial" w:cs="Arial"/>
                <w:i/>
                <w:iCs/>
                <w:color w:val="777289"/>
                <w:w w:val="110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7)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8/40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>=</w:t>
            </w:r>
            <w:r w:rsidRPr="00841008">
              <w:rPr>
                <w:rFonts w:ascii="Arial" w:hAnsi="Arial" w:cs="Arial"/>
                <w:color w:val="675E70"/>
                <w:spacing w:val="65"/>
                <w:w w:val="110"/>
                <w:position w:val="2"/>
                <w:sz w:val="23"/>
                <w:szCs w:val="23"/>
              </w:rPr>
              <w:t xml:space="preserve"> </w:t>
            </w:r>
            <w:r w:rsidRPr="00841008">
              <w:rPr>
                <w:rFonts w:cs="Times New Roman"/>
                <w:color w:val="675E70"/>
                <w:spacing w:val="-3"/>
                <w:w w:val="110"/>
                <w:sz w:val="22"/>
              </w:rPr>
              <w:t>0</w:t>
            </w:r>
            <w:r w:rsidRPr="00841008">
              <w:rPr>
                <w:rFonts w:cs="Times New Roman"/>
                <w:color w:val="362B36"/>
                <w:spacing w:val="-3"/>
                <w:w w:val="110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spacing w:val="-3"/>
                <w:w w:val="110"/>
                <w:sz w:val="22"/>
              </w:rPr>
              <w:t>20</w:t>
            </w:r>
          </w:p>
        </w:tc>
      </w:tr>
      <w:tr w:rsidR="00841008" w:rsidRPr="00841008" w14:paraId="714670FE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0E20D69A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ind w:left="594" w:right="1057"/>
              <w:jc w:val="center"/>
              <w:rPr>
                <w:rFonts w:cs="Times New Roman"/>
                <w:color w:val="777289"/>
                <w:w w:val="115"/>
                <w:sz w:val="22"/>
              </w:rPr>
            </w:pPr>
            <w:r w:rsidRPr="00841008">
              <w:rPr>
                <w:rFonts w:cs="Times New Roman"/>
                <w:color w:val="675E70"/>
                <w:w w:val="115"/>
                <w:sz w:val="22"/>
              </w:rPr>
              <w:t>(3</w:t>
            </w:r>
            <w:r w:rsidRPr="00841008">
              <w:rPr>
                <w:rFonts w:cs="Times New Roman"/>
                <w:color w:val="777289"/>
                <w:w w:val="115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5"/>
                <w:sz w:val="22"/>
              </w:rPr>
              <w:t>8</w:t>
            </w:r>
            <w:r w:rsidRPr="00841008">
              <w:rPr>
                <w:rFonts w:cs="Times New Roman"/>
                <w:color w:val="777289"/>
                <w:w w:val="115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1CD59C80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5" w:after="0" w:line="248" w:lineRule="exact"/>
              <w:ind w:right="1063"/>
              <w:jc w:val="right"/>
              <w:rPr>
                <w:rFonts w:ascii="Arial" w:hAnsi="Arial" w:cs="Arial"/>
                <w:color w:val="675E70"/>
                <w:sz w:val="21"/>
                <w:szCs w:val="21"/>
              </w:rPr>
            </w:pPr>
            <w:r w:rsidRPr="00841008">
              <w:rPr>
                <w:rFonts w:ascii="Arial" w:hAnsi="Arial" w:cs="Arial"/>
                <w:b/>
                <w:bCs/>
                <w:color w:val="675E70"/>
                <w:sz w:val="22"/>
              </w:rPr>
              <w:t xml:space="preserve">11 </w:t>
            </w:r>
            <w:r w:rsidRPr="00841008">
              <w:rPr>
                <w:rFonts w:ascii="Arial" w:hAnsi="Arial" w:cs="Arial"/>
                <w:color w:val="4B3F50"/>
                <w:sz w:val="21"/>
                <w:szCs w:val="21"/>
              </w:rPr>
              <w:t xml:space="preserve">m </w:t>
            </w:r>
            <w:r w:rsidRPr="00841008">
              <w:rPr>
                <w:rFonts w:ascii="Arial" w:hAnsi="Arial" w:cs="Arial"/>
                <w:color w:val="675E7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49E1AA13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right="48"/>
              <w:jc w:val="right"/>
              <w:rPr>
                <w:rFonts w:cs="Times New Roman"/>
                <w:color w:val="675E70"/>
                <w:w w:val="105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w w:val="105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w w:val="105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w w:val="105"/>
                <w:position w:val="2"/>
                <w:sz w:val="22"/>
              </w:rPr>
              <w:t>3</w:t>
            </w:r>
            <w:r w:rsidRPr="00841008">
              <w:rPr>
                <w:rFonts w:ascii="Arial" w:hAnsi="Arial" w:cs="Arial"/>
                <w:i/>
                <w:iCs/>
                <w:color w:val="777289"/>
                <w:w w:val="105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8)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2/40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</w:t>
            </w:r>
            <w:r w:rsidRPr="00841008">
              <w:rPr>
                <w:rFonts w:cs="Times New Roman"/>
                <w:color w:val="362B36"/>
                <w:w w:val="105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OS</w:t>
            </w:r>
          </w:p>
        </w:tc>
      </w:tr>
      <w:tr w:rsidR="00841008" w:rsidRPr="00841008" w14:paraId="6F27FF5D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3669B52A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8" w:after="0" w:line="240" w:lineRule="auto"/>
              <w:ind w:left="594" w:right="1068"/>
              <w:jc w:val="center"/>
              <w:rPr>
                <w:rFonts w:cs="Times New Roman"/>
                <w:color w:val="777289"/>
                <w:sz w:val="22"/>
              </w:rPr>
            </w:pPr>
            <w:r w:rsidRPr="00841008">
              <w:rPr>
                <w:rFonts w:cs="Times New Roman"/>
                <w:color w:val="777289"/>
                <w:sz w:val="22"/>
              </w:rPr>
              <w:t>(</w:t>
            </w:r>
            <w:proofErr w:type="gramStart"/>
            <w:r w:rsidRPr="00841008">
              <w:rPr>
                <w:rFonts w:cs="Times New Roman"/>
                <w:color w:val="675E70"/>
                <w:sz w:val="22"/>
              </w:rPr>
              <w:t xml:space="preserve">4 </w:t>
            </w:r>
            <w:r w:rsidRPr="00841008">
              <w:rPr>
                <w:rFonts w:cs="Times New Roman"/>
                <w:color w:val="777289"/>
                <w:sz w:val="22"/>
              </w:rPr>
              <w:t>,</w:t>
            </w:r>
            <w:proofErr w:type="gramEnd"/>
            <w:r w:rsidRPr="00841008">
              <w:rPr>
                <w:rFonts w:cs="Times New Roman"/>
                <w:color w:val="777289"/>
                <w:sz w:val="22"/>
              </w:rPr>
              <w:t xml:space="preserve"> </w:t>
            </w:r>
            <w:r w:rsidRPr="00841008">
              <w:rPr>
                <w:rFonts w:cs="Times New Roman"/>
                <w:color w:val="675E70"/>
                <w:sz w:val="22"/>
              </w:rPr>
              <w:t>6</w:t>
            </w:r>
            <w:r w:rsidRPr="00841008">
              <w:rPr>
                <w:rFonts w:cs="Times New Roman"/>
                <w:color w:val="777289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1057CD86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39" w:lineRule="exact"/>
              <w:ind w:right="1126"/>
              <w:jc w:val="right"/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JO </w:t>
            </w:r>
            <w:r w:rsidRPr="00841008">
              <w:rPr>
                <w:rFonts w:ascii="Arial" w:hAnsi="Arial" w:cs="Arial"/>
                <w:color w:val="4B3F50"/>
                <w:w w:val="95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95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1374492D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69" w:lineRule="exact"/>
              <w:ind w:right="48"/>
              <w:jc w:val="right"/>
              <w:rPr>
                <w:rFonts w:cs="Times New Roman"/>
                <w:color w:val="675E70"/>
                <w:w w:val="105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w w:val="105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w w:val="105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w w:val="105"/>
                <w:position w:val="2"/>
                <w:sz w:val="22"/>
              </w:rPr>
              <w:t>4</w:t>
            </w:r>
            <w:r w:rsidRPr="00841008">
              <w:rPr>
                <w:rFonts w:ascii="Arial" w:hAnsi="Arial" w:cs="Arial"/>
                <w:i/>
                <w:iCs/>
                <w:color w:val="777289"/>
                <w:w w:val="105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6)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position w:val="2"/>
                <w:sz w:val="22"/>
              </w:rPr>
              <w:t xml:space="preserve">2/40 </w:t>
            </w:r>
            <w:r w:rsidRPr="00841008">
              <w:rPr>
                <w:rFonts w:ascii="Arial" w:hAnsi="Arial" w:cs="Arial"/>
                <w:color w:val="675E70"/>
                <w:w w:val="105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</w:t>
            </w:r>
            <w:r w:rsidRPr="00841008">
              <w:rPr>
                <w:rFonts w:cs="Times New Roman"/>
                <w:color w:val="362B36"/>
                <w:w w:val="105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w w:val="105"/>
                <w:sz w:val="22"/>
              </w:rPr>
              <w:t>OS</w:t>
            </w:r>
          </w:p>
        </w:tc>
      </w:tr>
      <w:tr w:rsidR="00841008" w:rsidRPr="00841008" w14:paraId="73C67DF8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6C7C7F94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ind w:left="594" w:right="1068"/>
              <w:jc w:val="center"/>
              <w:rPr>
                <w:rFonts w:cs="Times New Roman"/>
                <w:color w:val="777289"/>
                <w:sz w:val="22"/>
              </w:rPr>
            </w:pPr>
            <w:r w:rsidRPr="00841008">
              <w:rPr>
                <w:rFonts w:cs="Times New Roman"/>
                <w:color w:val="777289"/>
                <w:sz w:val="22"/>
              </w:rPr>
              <w:t>(</w:t>
            </w:r>
            <w:proofErr w:type="gramStart"/>
            <w:r w:rsidRPr="00841008">
              <w:rPr>
                <w:rFonts w:cs="Times New Roman"/>
                <w:color w:val="675E70"/>
                <w:sz w:val="22"/>
              </w:rPr>
              <w:t xml:space="preserve">4 </w:t>
            </w:r>
            <w:r w:rsidRPr="00841008">
              <w:rPr>
                <w:rFonts w:cs="Times New Roman"/>
                <w:color w:val="777289"/>
                <w:sz w:val="22"/>
              </w:rPr>
              <w:t>,</w:t>
            </w:r>
            <w:proofErr w:type="gramEnd"/>
            <w:r w:rsidRPr="00841008">
              <w:rPr>
                <w:rFonts w:cs="Times New Roman"/>
                <w:color w:val="777289"/>
                <w:sz w:val="22"/>
              </w:rPr>
              <w:t xml:space="preserve"> </w:t>
            </w:r>
            <w:r w:rsidRPr="00841008">
              <w:rPr>
                <w:rFonts w:cs="Times New Roman"/>
                <w:color w:val="675E70"/>
                <w:sz w:val="22"/>
              </w:rPr>
              <w:t>7</w:t>
            </w:r>
            <w:r w:rsidRPr="00841008">
              <w:rPr>
                <w:rFonts w:cs="Times New Roman"/>
                <w:color w:val="777289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7F374713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5" w:after="0" w:line="240" w:lineRule="exact"/>
              <w:ind w:right="1063"/>
              <w:jc w:val="right"/>
              <w:rPr>
                <w:rFonts w:ascii="Arial" w:hAnsi="Arial" w:cs="Arial"/>
                <w:color w:val="675E70"/>
                <w:sz w:val="21"/>
                <w:szCs w:val="21"/>
              </w:rPr>
            </w:pPr>
            <w:r w:rsidRPr="00841008">
              <w:rPr>
                <w:rFonts w:ascii="Arial" w:hAnsi="Arial" w:cs="Arial"/>
                <w:b/>
                <w:bCs/>
                <w:color w:val="675E70"/>
                <w:sz w:val="22"/>
              </w:rPr>
              <w:t xml:space="preserve">11 </w:t>
            </w:r>
            <w:r w:rsidRPr="00841008">
              <w:rPr>
                <w:rFonts w:ascii="Arial" w:hAnsi="Arial" w:cs="Arial"/>
                <w:color w:val="4B3F50"/>
                <w:sz w:val="21"/>
                <w:szCs w:val="21"/>
              </w:rPr>
              <w:t xml:space="preserve">m </w:t>
            </w:r>
            <w:r w:rsidRPr="00841008">
              <w:rPr>
                <w:rFonts w:ascii="Arial" w:hAnsi="Arial" w:cs="Arial"/>
                <w:color w:val="675E7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06AE9CEA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66" w:lineRule="exact"/>
              <w:ind w:right="98"/>
              <w:jc w:val="right"/>
              <w:rPr>
                <w:rFonts w:cs="Times New Roman"/>
                <w:color w:val="675E70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position w:val="2"/>
                <w:sz w:val="22"/>
              </w:rPr>
              <w:t>4</w:t>
            </w:r>
            <w:r w:rsidRPr="00841008">
              <w:rPr>
                <w:rFonts w:ascii="Arial" w:hAnsi="Arial" w:cs="Arial"/>
                <w:i/>
                <w:iCs/>
                <w:color w:val="777289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position w:val="2"/>
                <w:sz w:val="22"/>
              </w:rPr>
              <w:t xml:space="preserve">7) </w:t>
            </w:r>
            <w:r w:rsidRPr="00841008">
              <w:rPr>
                <w:rFonts w:ascii="Arial" w:hAnsi="Arial" w:cs="Arial"/>
                <w:color w:val="675E7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position w:val="2"/>
                <w:sz w:val="22"/>
              </w:rPr>
              <w:t xml:space="preserve">4/40 </w:t>
            </w:r>
            <w:r w:rsidRPr="00841008">
              <w:rPr>
                <w:rFonts w:ascii="Arial" w:hAnsi="Arial" w:cs="Arial"/>
                <w:color w:val="675E7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sz w:val="22"/>
              </w:rPr>
              <w:t>O</w:t>
            </w:r>
            <w:r w:rsidRPr="00841008">
              <w:rPr>
                <w:rFonts w:cs="Times New Roman"/>
                <w:color w:val="362B36"/>
                <w:sz w:val="22"/>
              </w:rPr>
              <w:t xml:space="preserve">. </w:t>
            </w:r>
            <w:r w:rsidRPr="00841008">
              <w:rPr>
                <w:rFonts w:cs="Times New Roman"/>
                <w:color w:val="675E70"/>
                <w:sz w:val="22"/>
              </w:rPr>
              <w:t>JO</w:t>
            </w:r>
          </w:p>
        </w:tc>
      </w:tr>
      <w:tr w:rsidR="00841008" w:rsidRPr="00841008" w14:paraId="6FBC4A21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20DB7F71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ind w:left="589" w:right="1071"/>
              <w:jc w:val="center"/>
              <w:rPr>
                <w:rFonts w:cs="Times New Roman"/>
                <w:color w:val="777289"/>
                <w:w w:val="95"/>
                <w:sz w:val="22"/>
              </w:rPr>
            </w:pPr>
            <w:r w:rsidRPr="00841008">
              <w:rPr>
                <w:rFonts w:cs="Times New Roman"/>
                <w:color w:val="777289"/>
                <w:w w:val="95"/>
                <w:sz w:val="22"/>
              </w:rPr>
              <w:t>(</w:t>
            </w:r>
            <w:proofErr w:type="gramStart"/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4 </w:t>
            </w:r>
            <w:r w:rsidRPr="00841008">
              <w:rPr>
                <w:rFonts w:cs="Times New Roman"/>
                <w:color w:val="777289"/>
                <w:w w:val="95"/>
                <w:sz w:val="22"/>
              </w:rPr>
              <w:t>,</w:t>
            </w:r>
            <w:proofErr w:type="gramEnd"/>
            <w:r w:rsidRPr="00841008">
              <w:rPr>
                <w:rFonts w:cs="Times New Roman"/>
                <w:color w:val="777289"/>
                <w:w w:val="95"/>
                <w:sz w:val="22"/>
              </w:rPr>
              <w:t xml:space="preserve"> </w:t>
            </w:r>
            <w:r w:rsidRPr="00841008">
              <w:rPr>
                <w:rFonts w:cs="Times New Roman"/>
                <w:color w:val="675E70"/>
                <w:w w:val="95"/>
                <w:sz w:val="22"/>
              </w:rPr>
              <w:t xml:space="preserve">8 </w:t>
            </w:r>
            <w:r w:rsidRPr="00841008">
              <w:rPr>
                <w:rFonts w:cs="Times New Roman"/>
                <w:color w:val="777289"/>
                <w:w w:val="95"/>
                <w:sz w:val="22"/>
              </w:rPr>
              <w:t>)</w:t>
            </w: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1FB4DEB4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26" w:after="0" w:line="240" w:lineRule="auto"/>
              <w:ind w:right="1059"/>
              <w:jc w:val="right"/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</w:pPr>
            <w:r w:rsidRPr="00841008">
              <w:rPr>
                <w:rFonts w:cs="Times New Roman"/>
                <w:color w:val="675E70"/>
                <w:w w:val="110"/>
                <w:sz w:val="22"/>
              </w:rPr>
              <w:t xml:space="preserve">12 </w:t>
            </w:r>
            <w:r w:rsidRPr="00841008">
              <w:rPr>
                <w:rFonts w:ascii="Arial" w:hAnsi="Arial" w:cs="Arial"/>
                <w:color w:val="4B3F50"/>
                <w:w w:val="110"/>
                <w:sz w:val="21"/>
                <w:szCs w:val="21"/>
              </w:rPr>
              <w:t>m</w:t>
            </w:r>
            <w:r w:rsidRPr="00841008">
              <w:rPr>
                <w:rFonts w:ascii="Arial" w:hAnsi="Arial" w:cs="Arial"/>
                <w:color w:val="675E70"/>
                <w:w w:val="110"/>
                <w:sz w:val="21"/>
                <w:szCs w:val="21"/>
              </w:rPr>
              <w:t>eses</w:t>
            </w: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78D07242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80" w:lineRule="exact"/>
              <w:ind w:right="70"/>
              <w:jc w:val="right"/>
              <w:rPr>
                <w:rFonts w:cs="Times New Roman"/>
                <w:color w:val="675E70"/>
                <w:spacing w:val="-3"/>
                <w:w w:val="110"/>
                <w:sz w:val="22"/>
              </w:rPr>
            </w:pPr>
            <w:proofErr w:type="gramStart"/>
            <w:r w:rsidRPr="00841008">
              <w:rPr>
                <w:rFonts w:ascii="Arial" w:hAnsi="Arial" w:cs="Arial"/>
                <w:i/>
                <w:iCs/>
                <w:color w:val="675E70"/>
                <w:w w:val="110"/>
                <w:position w:val="2"/>
                <w:sz w:val="22"/>
              </w:rPr>
              <w:t>P</w:t>
            </w:r>
            <w:r w:rsidRPr="00841008">
              <w:rPr>
                <w:rFonts w:ascii="Arial" w:hAnsi="Arial" w:cs="Arial"/>
                <w:i/>
                <w:iCs/>
                <w:color w:val="777289"/>
                <w:w w:val="110"/>
                <w:position w:val="2"/>
                <w:sz w:val="22"/>
              </w:rPr>
              <w:t>(</w:t>
            </w:r>
            <w:proofErr w:type="gramEnd"/>
            <w:r w:rsidRPr="00841008">
              <w:rPr>
                <w:rFonts w:ascii="Arial" w:hAnsi="Arial" w:cs="Arial"/>
                <w:i/>
                <w:iCs/>
                <w:color w:val="675E70"/>
                <w:w w:val="110"/>
                <w:position w:val="2"/>
                <w:sz w:val="22"/>
              </w:rPr>
              <w:t>4</w:t>
            </w:r>
            <w:r w:rsidRPr="00841008">
              <w:rPr>
                <w:rFonts w:ascii="Arial" w:hAnsi="Arial" w:cs="Arial"/>
                <w:i/>
                <w:iCs/>
                <w:color w:val="777289"/>
                <w:w w:val="110"/>
                <w:position w:val="2"/>
                <w:sz w:val="22"/>
              </w:rPr>
              <w:t xml:space="preserve">,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8)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 xml:space="preserve">= </w:t>
            </w:r>
            <w:r w:rsidRPr="00841008">
              <w:rPr>
                <w:rFonts w:cs="Times New Roman"/>
                <w:color w:val="675E70"/>
                <w:w w:val="110"/>
                <w:position w:val="2"/>
                <w:sz w:val="22"/>
              </w:rPr>
              <w:t xml:space="preserve">6/40 </w:t>
            </w:r>
            <w:r w:rsidRPr="00841008">
              <w:rPr>
                <w:rFonts w:ascii="Arial" w:hAnsi="Arial" w:cs="Arial"/>
                <w:color w:val="675E70"/>
                <w:w w:val="110"/>
                <w:position w:val="2"/>
                <w:sz w:val="23"/>
                <w:szCs w:val="23"/>
              </w:rPr>
              <w:t>=</w:t>
            </w:r>
            <w:r w:rsidRPr="00841008">
              <w:rPr>
                <w:rFonts w:ascii="Arial" w:hAnsi="Arial" w:cs="Arial"/>
                <w:color w:val="675E70"/>
                <w:spacing w:val="52"/>
                <w:w w:val="110"/>
                <w:position w:val="2"/>
                <w:sz w:val="23"/>
                <w:szCs w:val="23"/>
              </w:rPr>
              <w:t xml:space="preserve"> </w:t>
            </w:r>
            <w:r w:rsidRPr="00841008">
              <w:rPr>
                <w:rFonts w:cs="Times New Roman"/>
                <w:color w:val="675E70"/>
                <w:spacing w:val="-3"/>
                <w:w w:val="110"/>
                <w:sz w:val="22"/>
              </w:rPr>
              <w:t>0</w:t>
            </w:r>
            <w:r w:rsidRPr="00841008">
              <w:rPr>
                <w:rFonts w:cs="Times New Roman"/>
                <w:color w:val="362B36"/>
                <w:spacing w:val="-3"/>
                <w:w w:val="110"/>
                <w:sz w:val="22"/>
              </w:rPr>
              <w:t>.</w:t>
            </w:r>
            <w:r w:rsidRPr="00841008">
              <w:rPr>
                <w:rFonts w:cs="Times New Roman"/>
                <w:color w:val="675E70"/>
                <w:spacing w:val="-3"/>
                <w:w w:val="110"/>
                <w:sz w:val="22"/>
              </w:rPr>
              <w:t>1S</w:t>
            </w:r>
          </w:p>
        </w:tc>
      </w:tr>
      <w:tr w:rsidR="00841008" w:rsidRPr="00841008" w14:paraId="54E9F06B" w14:textId="77777777" w:rsidTr="008410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/>
        </w:trPr>
        <w:tc>
          <w:tcPr>
            <w:tcW w:w="229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18" w:space="0" w:color="000000"/>
            </w:tcBorders>
          </w:tcPr>
          <w:p w14:paraId="2574D371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319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single" w:sz="18" w:space="0" w:color="000000"/>
            </w:tcBorders>
          </w:tcPr>
          <w:p w14:paraId="0DE06ED8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2"/>
              </w:rPr>
            </w:pPr>
          </w:p>
        </w:tc>
        <w:tc>
          <w:tcPr>
            <w:tcW w:w="2834" w:type="dxa"/>
            <w:tcBorders>
              <w:top w:val="none" w:sz="6" w:space="0" w:color="auto"/>
              <w:left w:val="single" w:sz="18" w:space="0" w:color="000000"/>
              <w:bottom w:val="none" w:sz="6" w:space="0" w:color="auto"/>
              <w:right w:val="none" w:sz="6" w:space="0" w:color="auto"/>
            </w:tcBorders>
          </w:tcPr>
          <w:p w14:paraId="7609114F" w14:textId="77777777" w:rsidR="00841008" w:rsidRPr="00841008" w:rsidRDefault="00841008" w:rsidP="00841008">
            <w:pPr>
              <w:kinsoku w:val="0"/>
              <w:overflowPunct w:val="0"/>
              <w:autoSpaceDE w:val="0"/>
              <w:autoSpaceDN w:val="0"/>
              <w:adjustRightInd w:val="0"/>
              <w:spacing w:before="58" w:after="0" w:line="257" w:lineRule="exact"/>
              <w:ind w:right="59"/>
              <w:jc w:val="right"/>
              <w:rPr>
                <w:rFonts w:cs="Times New Roman"/>
                <w:color w:val="675E70"/>
                <w:w w:val="110"/>
                <w:sz w:val="22"/>
              </w:rPr>
            </w:pPr>
            <w:r w:rsidRPr="00841008">
              <w:rPr>
                <w:rFonts w:cs="Times New Roman"/>
                <w:color w:val="675E70"/>
                <w:w w:val="110"/>
                <w:szCs w:val="24"/>
              </w:rPr>
              <w:t>Tota</w:t>
            </w:r>
            <w:r w:rsidRPr="00841008">
              <w:rPr>
                <w:rFonts w:cs="Times New Roman"/>
                <w:color w:val="4B3F50"/>
                <w:w w:val="110"/>
                <w:szCs w:val="24"/>
              </w:rPr>
              <w:t>l</w:t>
            </w:r>
            <w:r w:rsidRPr="00841008">
              <w:rPr>
                <w:rFonts w:cs="Times New Roman"/>
                <w:color w:val="675E70"/>
                <w:w w:val="110"/>
                <w:szCs w:val="24"/>
              </w:rPr>
              <w:t xml:space="preserve"> </w:t>
            </w:r>
            <w:r w:rsidRPr="00841008">
              <w:rPr>
                <w:rFonts w:cs="Times New Roman"/>
                <w:color w:val="675E70"/>
                <w:w w:val="110"/>
                <w:sz w:val="22"/>
              </w:rPr>
              <w:t>1.00</w:t>
            </w:r>
          </w:p>
        </w:tc>
      </w:tr>
    </w:tbl>
    <w:p w14:paraId="566B1D1E" w14:textId="77777777" w:rsidR="00841008" w:rsidRDefault="00841008" w:rsidP="00841008">
      <w:pPr>
        <w:rPr>
          <w:rFonts w:cs="Times New Roman"/>
          <w:szCs w:val="24"/>
        </w:rPr>
      </w:pPr>
    </w:p>
    <w:p w14:paraId="79095FA7" w14:textId="51B98D35" w:rsidR="00841008" w:rsidRPr="00841008" w:rsidRDefault="00841008" w:rsidP="00841008">
      <w:pPr>
        <w:pStyle w:val="Ttulo3"/>
      </w:pPr>
      <w:r w:rsidRPr="00841008">
        <w:t>Simple:</w:t>
      </w:r>
    </w:p>
    <w:p w14:paraId="0E93F0CA" w14:textId="77777777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Es un evento que puede describirse con una característica única.</w:t>
      </w:r>
    </w:p>
    <w:p w14:paraId="0B07DFF1" w14:textId="5C8928C8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Ejemplos: el auto sea Nacional, el comprador tenga más de 40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años, el cliente pague con tarjeta de débito, el precio de la acción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suba.</w:t>
      </w:r>
    </w:p>
    <w:p w14:paraId="4AD98F18" w14:textId="77777777" w:rsidR="00841008" w:rsidRPr="00841008" w:rsidRDefault="00841008" w:rsidP="00841008">
      <w:pPr>
        <w:pStyle w:val="Ttulo3"/>
      </w:pPr>
      <w:r w:rsidRPr="00841008">
        <w:lastRenderedPageBreak/>
        <w:t>Sucesos Excluyentes.</w:t>
      </w:r>
    </w:p>
    <w:p w14:paraId="22C6636F" w14:textId="2AF3613F" w:rsidR="00841008" w:rsidRP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En una sola realización de un experimento aleatorio dos sucesos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A y B son mutuamente excluyentes cuando no se pueden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presentar simultáneamente, es decir, cuando la ocurrencia de uno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cualquiera de ellos imposibilita la ocurrencia de los otros.</w:t>
      </w:r>
    </w:p>
    <w:p w14:paraId="233DDAA4" w14:textId="77777777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Ejemplo: auto nacional o importado.</w:t>
      </w:r>
      <w:r>
        <w:rPr>
          <w:rFonts w:cs="Times New Roman"/>
          <w:szCs w:val="24"/>
        </w:rPr>
        <w:t xml:space="preserve"> </w:t>
      </w:r>
    </w:p>
    <w:p w14:paraId="14EE71BA" w14:textId="46A89AE5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Todos los sucesos opuestos son excluyentes, pero no todos los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sucesos excluyentes son opuestos.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Un conjunto de eventos es colectivamente exhaustivo si uno de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los eventos debe ocurrir.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Que el auto sea nacional o importado, son sucesos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colectivamente exhaustivos. Uno de ellos debe ocurrir. Si no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ocurre nacional, debe ocurrir importado y viceversa.</w:t>
      </w:r>
    </w:p>
    <w:p w14:paraId="0F60F336" w14:textId="683A76EE" w:rsidR="00841008" w:rsidRP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Dos sucesos son compatibles cuando pueden ocurrir al mismo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tiempo. Ejemplo: nacional o más de 40 años. Esta de</w:t>
      </w:r>
      <w:r>
        <w:rPr>
          <w:rFonts w:eastAsia="Times New Roman" w:cs="Times New Roman"/>
          <w:szCs w:val="24"/>
        </w:rPr>
        <w:t>fi</w:t>
      </w:r>
      <w:r w:rsidRPr="00841008">
        <w:rPr>
          <w:rFonts w:cs="Times New Roman"/>
          <w:szCs w:val="24"/>
        </w:rPr>
        <w:t>nición no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indica que estos sucesos deban necesariamente ocurrir en forma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conjunta.</w:t>
      </w:r>
    </w:p>
    <w:p w14:paraId="4D4B2C2A" w14:textId="1C565021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Dos sucesos son compatibles cuando es posible que ocurran al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mismo tiempo. Obsérvese que esta de</w:t>
      </w:r>
      <w:r>
        <w:rPr>
          <w:rFonts w:eastAsia="Times New Roman" w:cs="Times New Roman"/>
          <w:szCs w:val="24"/>
        </w:rPr>
        <w:t>fi</w:t>
      </w:r>
      <w:r w:rsidRPr="00841008">
        <w:rPr>
          <w:rFonts w:cs="Times New Roman"/>
          <w:szCs w:val="24"/>
        </w:rPr>
        <w:t>nición no indica que esos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eventos deban ocurrir necesariamente en forma conjunta</w:t>
      </w:r>
      <w:r>
        <w:rPr>
          <w:rFonts w:cs="Times New Roman"/>
          <w:szCs w:val="24"/>
        </w:rPr>
        <w:t>.</w:t>
      </w:r>
    </w:p>
    <w:p w14:paraId="5B82B795" w14:textId="77777777" w:rsidR="00841008" w:rsidRPr="00841008" w:rsidRDefault="00841008" w:rsidP="00841008">
      <w:pPr>
        <w:pStyle w:val="Ttulo2"/>
      </w:pPr>
      <w:r w:rsidRPr="00841008">
        <w:t>Regla de la adición</w:t>
      </w:r>
    </w:p>
    <w:p w14:paraId="0F771633" w14:textId="4DBB5DCB" w:rsidR="00841008" w:rsidRP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Se utiliza cuando se desea determinar la probabilidad de que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ocurra un evento u otro o ambos en una sola observación. Nos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permite encontrar la probabilidad del evento “A ó B”: considera la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ocurrencia de cualquiera de los eventos, evento A o evento B o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ambos A y B.</w:t>
      </w:r>
    </w:p>
    <w:p w14:paraId="364CD28A" w14:textId="186B3A2F" w:rsidR="00841008" w:rsidRDefault="00841008" w:rsidP="00841008">
      <w:pPr>
        <w:rPr>
          <w:rFonts w:cs="Times New Roman"/>
          <w:szCs w:val="24"/>
        </w:rPr>
      </w:pPr>
      <w:r w:rsidRPr="00841008">
        <w:rPr>
          <w:rFonts w:cs="Times New Roman"/>
          <w:szCs w:val="24"/>
        </w:rPr>
        <w:t>La ley de la adición proporciona una manera de calcular la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probabilidad de que ocurra el evento A o el evento B o ambos. En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otras palabras, la ley de la adición se emplea para calcular la</w:t>
      </w:r>
      <w:r>
        <w:rPr>
          <w:rFonts w:cs="Times New Roman"/>
          <w:szCs w:val="24"/>
        </w:rPr>
        <w:t xml:space="preserve"> </w:t>
      </w:r>
      <w:r w:rsidRPr="00841008">
        <w:rPr>
          <w:rFonts w:cs="Times New Roman"/>
          <w:szCs w:val="24"/>
        </w:rPr>
        <w:t>probabilidad de la unión de los dos eventos.</w:t>
      </w:r>
    </w:p>
    <w:p w14:paraId="6017B93F" w14:textId="77777777" w:rsidR="00E774AE" w:rsidRPr="00E774AE" w:rsidRDefault="00E774AE" w:rsidP="00E774AE">
      <w:pPr>
        <w:jc w:val="center"/>
        <w:rPr>
          <w:rFonts w:cs="Times New Roman"/>
          <w:szCs w:val="24"/>
        </w:rPr>
      </w:pPr>
      <w:r w:rsidRPr="00E774AE">
        <w:rPr>
          <w:rFonts w:cs="Times New Roman"/>
          <w:szCs w:val="24"/>
        </w:rPr>
        <w:t>LEY DE LA ADICIÓN</w:t>
      </w:r>
    </w:p>
    <w:p w14:paraId="64A3D857" w14:textId="40F99725" w:rsidR="00E774AE" w:rsidRDefault="00E774AE" w:rsidP="00E774AE">
      <w:pPr>
        <w:jc w:val="center"/>
        <w:rPr>
          <w:rFonts w:cs="Times New Roman"/>
          <w:szCs w:val="24"/>
        </w:rPr>
      </w:pPr>
      <w:proofErr w:type="gramStart"/>
      <w:r w:rsidRPr="00E774AE">
        <w:rPr>
          <w:rFonts w:cs="Times New Roman"/>
          <w:szCs w:val="24"/>
        </w:rPr>
        <w:t>P(</w:t>
      </w:r>
      <w:proofErr w:type="gramEnd"/>
      <w:r w:rsidRPr="00E774AE">
        <w:rPr>
          <w:rFonts w:cs="Times New Roman"/>
          <w:szCs w:val="24"/>
        </w:rPr>
        <w:t>A U B) = P(A) U P(B) - P(A ∩ B)</w:t>
      </w:r>
    </w:p>
    <w:p w14:paraId="3BCD9A26" w14:textId="77777777" w:rsidR="00E774AE" w:rsidRDefault="00E774AE" w:rsidP="00E774AE">
      <w:pPr>
        <w:pStyle w:val="Ttulo1"/>
      </w:pPr>
      <w:r>
        <w:t>Regla de la adición</w:t>
      </w:r>
    </w:p>
    <w:p w14:paraId="19652B47" w14:textId="451FF5B5" w:rsidR="004A3221" w:rsidRPr="004A3221" w:rsidRDefault="00E774AE" w:rsidP="004A3221">
      <w:proofErr w:type="gramStart"/>
      <w:r>
        <w:t>P(</w:t>
      </w:r>
      <w:proofErr w:type="gramEnd"/>
      <w:r>
        <w:t xml:space="preserve">A U B) = P(A) U P(B) - P(A </w:t>
      </w:r>
      <w:r>
        <w:rPr>
          <w:rFonts w:ascii="TimesNewRomanPSMT" w:eastAsia="TimesNewRomanPSMT" w:hAnsi="RubikLight-Regular" w:cs="TimesNewRomanPSMT" w:hint="eastAsia"/>
        </w:rPr>
        <w:t>∩</w:t>
      </w:r>
      <w:r>
        <w:rPr>
          <w:rFonts w:ascii="TimesNewRomanPSMT" w:eastAsia="TimesNewRomanPSMT" w:hAnsi="RubikLight-Regular" w:cs="TimesNewRomanPSMT"/>
        </w:rPr>
        <w:t xml:space="preserve"> </w:t>
      </w:r>
      <w:r>
        <w:t>B)</w:t>
      </w:r>
    </w:p>
    <w:p w14:paraId="5939F225" w14:textId="77777777" w:rsidR="004A3221" w:rsidRPr="004A3221" w:rsidRDefault="004A3221" w:rsidP="004A3221">
      <w:pPr>
        <w:kinsoku w:val="0"/>
        <w:overflowPunct w:val="0"/>
        <w:autoSpaceDE w:val="0"/>
        <w:autoSpaceDN w:val="0"/>
        <w:adjustRightInd w:val="0"/>
        <w:spacing w:after="0" w:line="325" w:lineRule="exact"/>
        <w:ind w:left="877"/>
        <w:rPr>
          <w:rFonts w:cs="Times New Roman"/>
          <w:color w:val="59505D"/>
          <w:w w:val="105"/>
          <w:sz w:val="22"/>
        </w:rPr>
      </w:pPr>
      <w:r w:rsidRPr="004A3221">
        <w:rPr>
          <w:rFonts w:cs="Times New Roman"/>
          <w:color w:val="59505D"/>
          <w:w w:val="105"/>
          <w:sz w:val="22"/>
        </w:rPr>
        <w:t xml:space="preserve">LA UNIÓN DE LOS EVENTOS </w:t>
      </w:r>
      <w:r w:rsidRPr="004A3221">
        <w:rPr>
          <w:rFonts w:cs="Times New Roman"/>
          <w:i/>
          <w:iCs/>
          <w:color w:val="6B626E"/>
          <w:w w:val="105"/>
          <w:sz w:val="22"/>
        </w:rPr>
        <w:t xml:space="preserve">A </w:t>
      </w:r>
      <w:r w:rsidRPr="004A3221">
        <w:rPr>
          <w:rFonts w:cs="Times New Roman"/>
          <w:color w:val="59505D"/>
          <w:w w:val="105"/>
          <w:sz w:val="22"/>
        </w:rPr>
        <w:t xml:space="preserve">Y </w:t>
      </w:r>
      <w:r w:rsidRPr="004A3221">
        <w:rPr>
          <w:rFonts w:cs="Times New Roman"/>
          <w:i/>
          <w:iCs/>
          <w:color w:val="59505D"/>
          <w:w w:val="105"/>
          <w:sz w:val="22"/>
        </w:rPr>
        <w:t xml:space="preserve">B </w:t>
      </w:r>
      <w:r w:rsidRPr="004A3221">
        <w:rPr>
          <w:rFonts w:cs="Times New Roman"/>
          <w:color w:val="6B626E"/>
          <w:w w:val="105"/>
          <w:sz w:val="22"/>
        </w:rPr>
        <w:t xml:space="preserve">APARECE </w:t>
      </w:r>
      <w:r w:rsidRPr="004A3221">
        <w:rPr>
          <w:rFonts w:cs="Times New Roman"/>
          <w:color w:val="59505D"/>
          <w:w w:val="105"/>
          <w:sz w:val="22"/>
        </w:rPr>
        <w:t>SOMBREADA</w:t>
      </w:r>
    </w:p>
    <w:p w14:paraId="1F0B6DDA" w14:textId="77777777" w:rsidR="004A3221" w:rsidRPr="004A3221" w:rsidRDefault="004A3221" w:rsidP="004A3221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14821A11" w14:textId="77777777" w:rsidR="004A3221" w:rsidRPr="004A3221" w:rsidRDefault="004A3221" w:rsidP="004A3221">
      <w:pPr>
        <w:kinsoku w:val="0"/>
        <w:overflowPunct w:val="0"/>
        <w:autoSpaceDE w:val="0"/>
        <w:autoSpaceDN w:val="0"/>
        <w:adjustRightInd w:val="0"/>
        <w:spacing w:after="1" w:line="240" w:lineRule="auto"/>
        <w:rPr>
          <w:rFonts w:cs="Times New Roman"/>
          <w:sz w:val="10"/>
          <w:szCs w:val="10"/>
        </w:rPr>
      </w:pPr>
    </w:p>
    <w:p w14:paraId="5E2EB7CB" w14:textId="30507F04" w:rsidR="004A3221" w:rsidRPr="004A3221" w:rsidRDefault="004A3221" w:rsidP="004A3221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5"/>
        <w:rPr>
          <w:rFonts w:cs="Times New Roman"/>
          <w:sz w:val="20"/>
          <w:szCs w:val="20"/>
        </w:rPr>
      </w:pPr>
      <w:r w:rsidRPr="004A3221">
        <w:rPr>
          <w:rFonts w:cs="Times New Roman"/>
          <w:noProof/>
          <w:sz w:val="20"/>
          <w:szCs w:val="20"/>
        </w:rPr>
        <w:drawing>
          <wp:inline distT="0" distB="0" distL="0" distR="0" wp14:anchorId="28A02866" wp14:editId="1DD2854C">
            <wp:extent cx="5400040" cy="1779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747E" w14:textId="77777777" w:rsidR="00993A7D" w:rsidRDefault="00993A7D" w:rsidP="00993A7D">
      <w:pPr>
        <w:pStyle w:val="Ttulo2"/>
      </w:pPr>
      <w:r>
        <w:lastRenderedPageBreak/>
        <w:t>Regla de la adición</w:t>
      </w:r>
    </w:p>
    <w:p w14:paraId="7C074DCC" w14:textId="72952E20" w:rsidR="004A3221" w:rsidRDefault="00993A7D" w:rsidP="00993A7D">
      <w:proofErr w:type="gramStart"/>
      <w:r>
        <w:t>P(</w:t>
      </w:r>
      <w:proofErr w:type="gramEnd"/>
      <w:r>
        <w:t>A U B) = P(A) + P(B)</w:t>
      </w:r>
    </w:p>
    <w:p w14:paraId="07466D31" w14:textId="77777777" w:rsidR="00993A7D" w:rsidRDefault="00993A7D" w:rsidP="00993A7D">
      <w:pPr>
        <w:pStyle w:val="Ttulo2"/>
      </w:pPr>
      <w:r>
        <w:t>Regla de la multiplicación</w:t>
      </w:r>
    </w:p>
    <w:p w14:paraId="33D79AD6" w14:textId="77777777" w:rsidR="00993A7D" w:rsidRDefault="00993A7D" w:rsidP="00993A7D">
      <w:pPr>
        <w:pStyle w:val="Ttulo3"/>
      </w:pPr>
      <w:r>
        <w:t>Sucesos Independientes</w:t>
      </w:r>
    </w:p>
    <w:p w14:paraId="6CB06F83" w14:textId="36F10EA7" w:rsidR="00993A7D" w:rsidRDefault="00993A7D" w:rsidP="00993A7D">
      <w:r>
        <w:t>Dos eventos son independientes cuando la ocurrencia o no</w:t>
      </w:r>
      <w:r>
        <w:t xml:space="preserve"> </w:t>
      </w:r>
      <w:r>
        <w:t>ocurrencia de un suceso o evento no tiene ningún efecto en la</w:t>
      </w:r>
      <w:r>
        <w:t xml:space="preserve"> </w:t>
      </w:r>
      <w:r>
        <w:t>probabilidad de ocurrencia de otro suceso o evento.</w:t>
      </w:r>
    </w:p>
    <w:p w14:paraId="60176CD9" w14:textId="43657D53" w:rsidR="00993A7D" w:rsidRDefault="00993A7D" w:rsidP="00993A7D">
      <w:r>
        <w:t>Cuando para dos sucesos o eventos cualquiera A y B la</w:t>
      </w:r>
      <w:r>
        <w:t xml:space="preserve"> </w:t>
      </w:r>
      <w:r>
        <w:t>P(A/</w:t>
      </w:r>
      <w:proofErr w:type="gramStart"/>
      <w:r>
        <w:t>B)=</w:t>
      </w:r>
      <w:proofErr w:type="gramEnd"/>
      <w:r>
        <w:t>P(A), ambos sucesos son independientes.</w:t>
      </w:r>
      <w:r>
        <w:t xml:space="preserve"> </w:t>
      </w:r>
      <w:r>
        <w:t>En ese caso también ocurre que P(B/</w:t>
      </w:r>
      <w:proofErr w:type="gramStart"/>
      <w:r>
        <w:t>A)=</w:t>
      </w:r>
      <w:proofErr w:type="gramEnd"/>
      <w:r>
        <w:t>P(B), y a partir de estas</w:t>
      </w:r>
      <w:r>
        <w:t xml:space="preserve"> </w:t>
      </w:r>
      <w:r>
        <w:t>dos últimas igualdades, se veri</w:t>
      </w:r>
      <w:r>
        <w:rPr>
          <w:rFonts w:eastAsia="Times New Roman" w:cs="Times New Roman" w:hint="eastAsia"/>
        </w:rPr>
        <w:t>􀁽</w:t>
      </w:r>
      <w:r>
        <w:t>ca que, si A y B son</w:t>
      </w:r>
      <w:r>
        <w:t xml:space="preserve"> </w:t>
      </w:r>
      <w:r>
        <w:t>independientes P(A y B) = P(A) * P(B).</w:t>
      </w:r>
    </w:p>
    <w:p w14:paraId="50921EEF" w14:textId="7679DD68" w:rsidR="00993A7D" w:rsidRPr="00993A7D" w:rsidRDefault="00993A7D" w:rsidP="00AC5443">
      <w:pPr>
        <w:shd w:val="clear" w:color="auto" w:fill="E7E6E6" w:themeFill="background2"/>
      </w:pPr>
      <w:r w:rsidRPr="00993A7D">
        <w:t>#Probabilidad de que dos clientes sucesivos, el primero pague en efectivo y el segundo con tarjeta de crédito.</w:t>
      </w:r>
    </w:p>
    <w:p w14:paraId="10B98EB8" w14:textId="77777777" w:rsidR="00993A7D" w:rsidRPr="00993A7D" w:rsidRDefault="00993A7D" w:rsidP="00AC5443">
      <w:pPr>
        <w:shd w:val="clear" w:color="auto" w:fill="E7E6E6" w:themeFill="background2"/>
      </w:pPr>
      <w:r w:rsidRPr="00993A7D">
        <w:t>efectivo= 6/15 tarjetaCredito = 7/15</w:t>
      </w:r>
    </w:p>
    <w:p w14:paraId="39A4DECB" w14:textId="77777777" w:rsidR="00993A7D" w:rsidRPr="00993A7D" w:rsidRDefault="00993A7D" w:rsidP="00AC5443">
      <w:pPr>
        <w:shd w:val="clear" w:color="auto" w:fill="E7E6E6" w:themeFill="background2"/>
      </w:pPr>
      <w:r w:rsidRPr="00993A7D">
        <w:t>probalidad = efectvio * tarjetaCreidto</w:t>
      </w:r>
    </w:p>
    <w:p w14:paraId="0503E332" w14:textId="77777777" w:rsidR="00993A7D" w:rsidRPr="00993A7D" w:rsidRDefault="00993A7D" w:rsidP="00AC5443">
      <w:pPr>
        <w:shd w:val="clear" w:color="auto" w:fill="E7E6E6" w:themeFill="background2"/>
      </w:pPr>
      <w:r w:rsidRPr="00993A7D">
        <w:t>print(probabilidad)</w:t>
      </w:r>
    </w:p>
    <w:p w14:paraId="012FB9A7" w14:textId="77777777" w:rsidR="00993A7D" w:rsidRPr="00993A7D" w:rsidRDefault="00993A7D" w:rsidP="00AC5443">
      <w:pPr>
        <w:shd w:val="clear" w:color="auto" w:fill="E7E6E6" w:themeFill="background2"/>
      </w:pPr>
      <w:r w:rsidRPr="00993A7D">
        <w:t>#Probabilidad de que dos clientes sucesivos, los dos paguen en efectivo: efectivo= 6/15</w:t>
      </w:r>
    </w:p>
    <w:p w14:paraId="1EF1EFE5" w14:textId="77777777" w:rsidR="00993A7D" w:rsidRPr="00993A7D" w:rsidRDefault="00993A7D" w:rsidP="00AC5443">
      <w:pPr>
        <w:shd w:val="clear" w:color="auto" w:fill="E7E6E6" w:themeFill="background2"/>
      </w:pPr>
      <w:r w:rsidRPr="00993A7D">
        <w:t>probalidad = efectvio * efectivo</w:t>
      </w:r>
    </w:p>
    <w:p w14:paraId="2CC73CD7" w14:textId="08B477B8" w:rsidR="00AC5443" w:rsidRDefault="00993A7D" w:rsidP="00AC5443">
      <w:pPr>
        <w:shd w:val="clear" w:color="auto" w:fill="E7E6E6" w:themeFill="background2"/>
      </w:pPr>
      <w:r w:rsidRPr="00993A7D">
        <w:t>print(probabilidad)</w:t>
      </w:r>
    </w:p>
    <w:p w14:paraId="1CA554B7" w14:textId="77777777" w:rsidR="00DE61B7" w:rsidRDefault="00DE61B7" w:rsidP="00DE61B7"/>
    <w:p w14:paraId="0E6186B8" w14:textId="0D1FEBCA" w:rsidR="00AC5443" w:rsidRPr="00993A7D" w:rsidRDefault="00DE61B7" w:rsidP="00DE61B7">
      <w:r>
        <w:t xml:space="preserve">Mientras que la ley de </w:t>
      </w:r>
      <w:r>
        <w:t>las sumas</w:t>
      </w:r>
      <w:r>
        <w:t xml:space="preserve"> de probabilidades sirve para</w:t>
      </w:r>
      <w:r>
        <w:t xml:space="preserve"> </w:t>
      </w:r>
      <w:r>
        <w:t>calcular la probabilidad de la unión de dos eventos, la ley de la</w:t>
      </w:r>
      <w:r>
        <w:t xml:space="preserve"> </w:t>
      </w:r>
      <w:r>
        <w:t>multiplicación es útil para calcular la probabilidad de la</w:t>
      </w:r>
      <w:r>
        <w:t xml:space="preserve"> </w:t>
      </w:r>
      <w:r>
        <w:t>intersección de dos eventos. La ley de la multiplicación se basa</w:t>
      </w:r>
      <w:r>
        <w:t xml:space="preserve"> </w:t>
      </w:r>
      <w:r>
        <w:t>en la de</w:t>
      </w:r>
      <w:r>
        <w:rPr>
          <w:rFonts w:ascii="Calibri" w:eastAsia="Calibri" w:hAnsi="Calibri" w:cs="Calibri"/>
        </w:rPr>
        <w:t>fi</w:t>
      </w:r>
      <w:r>
        <w:t>nición de probabilidad condicional.</w:t>
      </w:r>
    </w:p>
    <w:p w14:paraId="339A14F7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68" w:lineRule="exact"/>
        <w:ind w:left="115"/>
        <w:rPr>
          <w:rFonts w:cs="Times New Roman"/>
          <w:color w:val="59505D"/>
          <w:w w:val="105"/>
          <w:sz w:val="23"/>
          <w:szCs w:val="23"/>
        </w:rPr>
      </w:pPr>
      <w:r w:rsidRPr="00DE61B7">
        <w:rPr>
          <w:rFonts w:ascii="Arial" w:hAnsi="Arial" w:cs="Arial"/>
          <w:b/>
          <w:bCs/>
          <w:color w:val="1162AE"/>
          <w:w w:val="105"/>
          <w:sz w:val="23"/>
          <w:szCs w:val="23"/>
        </w:rPr>
        <w:t>FIGURA 4</w:t>
      </w:r>
      <w:r w:rsidRPr="00DE61B7">
        <w:rPr>
          <w:rFonts w:ascii="Arial" w:hAnsi="Arial" w:cs="Arial"/>
          <w:b/>
          <w:bCs/>
          <w:color w:val="2D6BB1"/>
          <w:w w:val="105"/>
          <w:sz w:val="23"/>
          <w:szCs w:val="23"/>
        </w:rPr>
        <w:t>.</w:t>
      </w:r>
      <w:r w:rsidRPr="00DE61B7">
        <w:rPr>
          <w:rFonts w:ascii="Arial" w:hAnsi="Arial" w:cs="Arial"/>
          <w:b/>
          <w:bCs/>
          <w:color w:val="1162AE"/>
          <w:w w:val="105"/>
          <w:sz w:val="23"/>
          <w:szCs w:val="23"/>
        </w:rPr>
        <w:t xml:space="preserve">6 </w:t>
      </w:r>
      <w:r w:rsidRPr="00DE61B7">
        <w:rPr>
          <w:rFonts w:cs="Times New Roman"/>
          <w:color w:val="59505D"/>
          <w:w w:val="105"/>
          <w:sz w:val="23"/>
          <w:szCs w:val="23"/>
        </w:rPr>
        <w:t xml:space="preserve">LA INTERSECCIÓN DE LOS EVENTOS </w:t>
      </w:r>
      <w:r w:rsidRPr="00DE61B7">
        <w:rPr>
          <w:rFonts w:cs="Times New Roman"/>
          <w:i/>
          <w:iCs/>
          <w:color w:val="696474"/>
          <w:w w:val="105"/>
          <w:szCs w:val="24"/>
        </w:rPr>
        <w:t xml:space="preserve">A </w:t>
      </w:r>
      <w:r w:rsidRPr="00DE61B7">
        <w:rPr>
          <w:rFonts w:cs="Times New Roman"/>
          <w:color w:val="59505D"/>
          <w:w w:val="105"/>
          <w:sz w:val="23"/>
          <w:szCs w:val="23"/>
        </w:rPr>
        <w:t xml:space="preserve">Y </w:t>
      </w:r>
      <w:r w:rsidRPr="00DE61B7">
        <w:rPr>
          <w:rFonts w:cs="Times New Roman"/>
          <w:i/>
          <w:iCs/>
          <w:color w:val="59505D"/>
          <w:w w:val="105"/>
          <w:szCs w:val="24"/>
        </w:rPr>
        <w:t xml:space="preserve">8 </w:t>
      </w:r>
      <w:r w:rsidRPr="00DE61B7">
        <w:rPr>
          <w:rFonts w:cs="Times New Roman"/>
          <w:color w:val="696474"/>
          <w:w w:val="105"/>
          <w:sz w:val="23"/>
          <w:szCs w:val="23"/>
        </w:rPr>
        <w:t xml:space="preserve">APARECE </w:t>
      </w:r>
      <w:r w:rsidRPr="00DE61B7">
        <w:rPr>
          <w:rFonts w:cs="Times New Roman"/>
          <w:color w:val="59505D"/>
          <w:w w:val="105"/>
          <w:sz w:val="23"/>
          <w:szCs w:val="23"/>
        </w:rPr>
        <w:t>SOMBREADA</w:t>
      </w:r>
    </w:p>
    <w:p w14:paraId="39230A0B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1" w:line="240" w:lineRule="auto"/>
        <w:rPr>
          <w:rFonts w:cs="Times New Roman"/>
          <w:sz w:val="13"/>
          <w:szCs w:val="13"/>
        </w:rPr>
      </w:pPr>
    </w:p>
    <w:p w14:paraId="10451853" w14:textId="1230CFDF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46" w:lineRule="exact"/>
        <w:ind w:left="181"/>
        <w:rPr>
          <w:rFonts w:cs="Times New Roman"/>
          <w:position w:val="-1"/>
          <w:sz w:val="4"/>
          <w:szCs w:val="4"/>
        </w:rPr>
      </w:pPr>
      <w:r w:rsidRPr="00DE61B7">
        <w:rPr>
          <w:rFonts w:cs="Times New Roman"/>
          <w:noProof/>
          <w:position w:val="-1"/>
          <w:sz w:val="4"/>
          <w:szCs w:val="4"/>
        </w:rPr>
        <mc:AlternateContent>
          <mc:Choice Requires="wpg">
            <w:drawing>
              <wp:inline distT="0" distB="0" distL="0" distR="0" wp14:anchorId="4582AFD7" wp14:editId="3099AA8E">
                <wp:extent cx="6305550" cy="29210"/>
                <wp:effectExtent l="19050" t="9525" r="19050" b="0"/>
                <wp:docPr id="207" name="Grup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29210"/>
                          <a:chOff x="0" y="0"/>
                          <a:chExt cx="9930" cy="46"/>
                        </a:xfrm>
                      </wpg:grpSpPr>
                      <wps:wsp>
                        <wps:cNvPr id="208" name="Freeform 77"/>
                        <wps:cNvSpPr>
                          <a:spLocks/>
                        </wps:cNvSpPr>
                        <wps:spPr bwMode="auto">
                          <a:xfrm>
                            <a:off x="0" y="22"/>
                            <a:ext cx="9930" cy="20"/>
                          </a:xfrm>
                          <a:custGeom>
                            <a:avLst/>
                            <a:gdLst>
                              <a:gd name="T0" fmla="*/ 0 w 9930"/>
                              <a:gd name="T1" fmla="*/ 0 h 20"/>
                              <a:gd name="T2" fmla="*/ 9929 w 993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30" h="20">
                                <a:moveTo>
                                  <a:pt x="0" y="0"/>
                                </a:moveTo>
                                <a:lnTo>
                                  <a:pt x="9929" y="0"/>
                                </a:lnTo>
                              </a:path>
                            </a:pathLst>
                          </a:custGeom>
                          <a:noFill/>
                          <a:ln w="286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2B57E" id="Grupo 207" o:spid="_x0000_s1026" style="width:496.5pt;height:2.3pt;mso-position-horizontal-relative:char;mso-position-vertical-relative:line" coordsize="993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">
                <v:shape id="Freeform 77" o:spid="_x0000_s1027" style="position:absolute;top:22;width:9930;height:20;visibility:visible;mso-wrap-style:square;v-text-anchor:top" coordsize="99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" path="m,l9929,e" filled="f" strokeweight=".79489mm">
                  <v:path arrowok="t" o:connecttype="custom" o:connectlocs="0,0;9929,0" o:connectangles="0,0"/>
                </v:shape>
                <w10:anchorlock/>
              </v:group>
            </w:pict>
          </mc:Fallback>
        </mc:AlternateContent>
      </w:r>
    </w:p>
    <w:p w14:paraId="45C2D0D7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</w:rPr>
      </w:pPr>
    </w:p>
    <w:p w14:paraId="5DD293C8" w14:textId="5A4F6432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DE61B7">
        <w:rPr>
          <w:rFonts w:cs="Times New Roman"/>
          <w:noProof/>
          <w:sz w:val="20"/>
          <w:szCs w:val="20"/>
        </w:rPr>
        <w:drawing>
          <wp:inline distT="0" distB="0" distL="0" distR="0" wp14:anchorId="60F01CF9" wp14:editId="5CA159BC">
            <wp:extent cx="4438650" cy="1647825"/>
            <wp:effectExtent l="0" t="0" r="0" b="9525"/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61B7">
        <w:rPr>
          <w:rFonts w:cs="Times New Roman"/>
          <w:color w:val="696474"/>
          <w:w w:val="95"/>
          <w:sz w:val="23"/>
          <w:szCs w:val="23"/>
        </w:rPr>
        <w:t xml:space="preserve"> </w:t>
      </w:r>
      <w:r w:rsidRPr="00DE61B7">
        <w:rPr>
          <w:rFonts w:cs="Times New Roman"/>
          <w:color w:val="696474"/>
          <w:w w:val="95"/>
          <w:sz w:val="23"/>
          <w:szCs w:val="23"/>
        </w:rPr>
        <w:t xml:space="preserve">Espacio </w:t>
      </w:r>
      <w:r w:rsidRPr="00DE61B7">
        <w:rPr>
          <w:rFonts w:cs="Times New Roman"/>
          <w:color w:val="59505D"/>
          <w:w w:val="95"/>
          <w:sz w:val="23"/>
          <w:szCs w:val="23"/>
        </w:rPr>
        <w:t>muestra</w:t>
      </w:r>
      <w:r>
        <w:rPr>
          <w:rFonts w:cs="Times New Roman"/>
          <w:color w:val="59505D"/>
          <w:w w:val="95"/>
          <w:sz w:val="23"/>
          <w:szCs w:val="23"/>
        </w:rPr>
        <w:t xml:space="preserve">l </w:t>
      </w:r>
      <w:r w:rsidRPr="00DE61B7">
        <w:rPr>
          <w:rFonts w:cs="Times New Roman"/>
          <w:i/>
          <w:iCs/>
          <w:color w:val="696474"/>
          <w:w w:val="95"/>
          <w:sz w:val="23"/>
          <w:szCs w:val="23"/>
        </w:rPr>
        <w:t>S</w:t>
      </w:r>
    </w:p>
    <w:p w14:paraId="727C4B07" w14:textId="0C765656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1220"/>
        <w:jc w:val="right"/>
        <w:rPr>
          <w:rFonts w:cs="Times New Roman"/>
          <w:i/>
          <w:iCs/>
          <w:color w:val="696474"/>
          <w:w w:val="95"/>
          <w:sz w:val="23"/>
          <w:szCs w:val="23"/>
        </w:rPr>
      </w:pPr>
    </w:p>
    <w:p w14:paraId="2557308C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20"/>
          <w:szCs w:val="20"/>
        </w:rPr>
      </w:pPr>
    </w:p>
    <w:p w14:paraId="1CEE3F02" w14:textId="47C161DD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46" w:lineRule="exact"/>
        <w:ind w:left="181"/>
        <w:rPr>
          <w:rFonts w:cs="Times New Roman"/>
          <w:position w:val="-1"/>
          <w:sz w:val="4"/>
          <w:szCs w:val="4"/>
        </w:rPr>
      </w:pPr>
      <w:r w:rsidRPr="00DE61B7">
        <w:rPr>
          <w:rFonts w:cs="Times New Roman"/>
          <w:noProof/>
          <w:position w:val="-1"/>
          <w:sz w:val="4"/>
          <w:szCs w:val="4"/>
        </w:rPr>
        <mc:AlternateContent>
          <mc:Choice Requires="wpg">
            <w:drawing>
              <wp:inline distT="0" distB="0" distL="0" distR="0" wp14:anchorId="41A09F66" wp14:editId="3A6B7702">
                <wp:extent cx="6305550" cy="29210"/>
                <wp:effectExtent l="19050" t="9525" r="19050" b="0"/>
                <wp:docPr id="205" name="Grupo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5550" cy="29210"/>
                          <a:chOff x="0" y="0"/>
                          <a:chExt cx="9930" cy="46"/>
                        </a:xfrm>
                      </wpg:grpSpPr>
                      <wps:wsp>
                        <wps:cNvPr id="206" name="Freeform 79"/>
                        <wps:cNvSpPr>
                          <a:spLocks/>
                        </wps:cNvSpPr>
                        <wps:spPr bwMode="auto">
                          <a:xfrm>
                            <a:off x="0" y="22"/>
                            <a:ext cx="9930" cy="20"/>
                          </a:xfrm>
                          <a:custGeom>
                            <a:avLst/>
                            <a:gdLst>
                              <a:gd name="T0" fmla="*/ 0 w 9930"/>
                              <a:gd name="T1" fmla="*/ 0 h 20"/>
                              <a:gd name="T2" fmla="*/ 9929 w 993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930" h="20">
                                <a:moveTo>
                                  <a:pt x="0" y="0"/>
                                </a:moveTo>
                                <a:lnTo>
                                  <a:pt x="9929" y="0"/>
                                </a:lnTo>
                              </a:path>
                            </a:pathLst>
                          </a:custGeom>
                          <a:noFill/>
                          <a:ln w="286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78CA5" id="Grupo 205" o:spid="_x0000_s1026" style="width:496.5pt;height:2.3pt;mso-position-horizontal-relative:char;mso-position-vertical-relative:line" coordsize="9930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">
                <v:shape id="Freeform 79" o:spid="_x0000_s1027" style="position:absolute;top:22;width:9930;height:20;visibility:visible;mso-wrap-style:square;v-text-anchor:top" coordsize="993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" path="m,l9929,e" filled="f" strokeweight=".79489mm">
                  <v:path arrowok="t" o:connecttype="custom" o:connectlocs="0,0;9929,0" o:connectangles="0,0"/>
                </v:shape>
                <w10:anchorlock/>
              </v:group>
            </w:pict>
          </mc:Fallback>
        </mc:AlternateContent>
      </w:r>
    </w:p>
    <w:p w14:paraId="1237434D" w14:textId="77777777" w:rsidR="00DE61B7" w:rsidRDefault="00DE61B7" w:rsidP="00DE61B7">
      <w:pPr>
        <w:kinsoku w:val="0"/>
        <w:overflowPunct w:val="0"/>
        <w:autoSpaceDE w:val="0"/>
        <w:autoSpaceDN w:val="0"/>
        <w:adjustRightInd w:val="0"/>
        <w:spacing w:before="171" w:after="0" w:line="240" w:lineRule="auto"/>
        <w:ind w:left="84"/>
        <w:rPr>
          <w:rFonts w:cs="Times New Roman"/>
          <w:color w:val="564F60"/>
          <w:w w:val="110"/>
          <w:sz w:val="23"/>
          <w:szCs w:val="23"/>
        </w:rPr>
      </w:pPr>
    </w:p>
    <w:p w14:paraId="0217ADED" w14:textId="214FECAC" w:rsidR="00DE61B7" w:rsidRPr="00DE61B7" w:rsidRDefault="00DE61B7" w:rsidP="00DE61B7">
      <w:pPr>
        <w:rPr>
          <w:w w:val="110"/>
        </w:rPr>
      </w:pPr>
      <w:r w:rsidRPr="00DE61B7">
        <w:rPr>
          <w:w w:val="110"/>
        </w:rPr>
        <w:lastRenderedPageBreak/>
        <w:t>LEY DE LA MULT</w:t>
      </w:r>
      <w:r w:rsidRPr="00DE61B7">
        <w:rPr>
          <w:color w:val="4F5979"/>
          <w:w w:val="110"/>
        </w:rPr>
        <w:t>I</w:t>
      </w:r>
      <w:r w:rsidRPr="00DE61B7">
        <w:rPr>
          <w:w w:val="110"/>
        </w:rPr>
        <w:t>PLICACIÓN</w:t>
      </w:r>
    </w:p>
    <w:p w14:paraId="61781E49" w14:textId="77777777" w:rsidR="00DE61B7" w:rsidRPr="00DE61B7" w:rsidRDefault="00DE61B7" w:rsidP="00DE61B7">
      <w:pPr>
        <w:rPr>
          <w:rFonts w:ascii="Arial" w:hAnsi="Arial" w:cs="Arial"/>
          <w:i/>
          <w:iCs/>
        </w:rPr>
      </w:pPr>
      <w:proofErr w:type="gramStart"/>
      <w:r w:rsidRPr="00DE61B7">
        <w:rPr>
          <w:rFonts w:ascii="Arial" w:hAnsi="Arial" w:cs="Arial"/>
          <w:i/>
          <w:iCs/>
        </w:rPr>
        <w:t>P(</w:t>
      </w:r>
      <w:proofErr w:type="gramEnd"/>
      <w:r w:rsidRPr="00DE61B7">
        <w:rPr>
          <w:rFonts w:ascii="Arial" w:hAnsi="Arial" w:cs="Arial"/>
          <w:i/>
          <w:iCs/>
        </w:rPr>
        <w:t xml:space="preserve">A </w:t>
      </w:r>
      <w:r w:rsidRPr="00DE61B7">
        <w:rPr>
          <w:color w:val="6B6277"/>
          <w:sz w:val="38"/>
          <w:szCs w:val="38"/>
        </w:rPr>
        <w:t xml:space="preserve">n </w:t>
      </w:r>
      <w:r w:rsidRPr="00DE61B7">
        <w:rPr>
          <w:rFonts w:ascii="Arial" w:hAnsi="Arial" w:cs="Arial"/>
          <w:i/>
          <w:iCs/>
        </w:rPr>
        <w:t xml:space="preserve">B) </w:t>
      </w:r>
      <w:r w:rsidRPr="00DE61B7">
        <w:rPr>
          <w:color w:val="908E9A"/>
          <w:sz w:val="38"/>
          <w:szCs w:val="38"/>
        </w:rPr>
        <w:t xml:space="preserve">= </w:t>
      </w:r>
      <w:r w:rsidRPr="00DE61B7">
        <w:rPr>
          <w:rFonts w:ascii="Arial" w:hAnsi="Arial" w:cs="Arial"/>
          <w:i/>
          <w:iCs/>
        </w:rPr>
        <w:t xml:space="preserve">P(B)P(A </w:t>
      </w:r>
      <w:r w:rsidRPr="00DE61B7">
        <w:rPr>
          <w:color w:val="908E9A"/>
          <w:sz w:val="19"/>
          <w:szCs w:val="19"/>
        </w:rPr>
        <w:t xml:space="preserve">I </w:t>
      </w:r>
      <w:r w:rsidRPr="00DE61B7">
        <w:rPr>
          <w:rFonts w:ascii="Arial" w:hAnsi="Arial" w:cs="Arial"/>
          <w:i/>
          <w:iCs/>
        </w:rPr>
        <w:t>B)</w:t>
      </w:r>
    </w:p>
    <w:p w14:paraId="582EB169" w14:textId="77777777" w:rsidR="00DE61B7" w:rsidRPr="00DE61B7" w:rsidRDefault="00DE61B7" w:rsidP="00DE61B7">
      <w:pPr>
        <w:rPr>
          <w:rFonts w:ascii="Arial" w:hAnsi="Arial" w:cs="Arial"/>
          <w:i/>
          <w:iCs/>
          <w:sz w:val="20"/>
          <w:szCs w:val="20"/>
        </w:rPr>
      </w:pPr>
    </w:p>
    <w:p w14:paraId="1258E04A" w14:textId="77777777" w:rsidR="00DE61B7" w:rsidRPr="00DE61B7" w:rsidRDefault="00DE61B7" w:rsidP="00DE61B7">
      <w:pPr>
        <w:rPr>
          <w:color w:val="6B6277"/>
          <w:w w:val="85"/>
          <w:szCs w:val="24"/>
        </w:rPr>
      </w:pPr>
      <w:r w:rsidRPr="00DE61B7">
        <w:rPr>
          <w:color w:val="6B6277"/>
          <w:w w:val="85"/>
          <w:szCs w:val="24"/>
        </w:rPr>
        <w:t>o</w:t>
      </w:r>
    </w:p>
    <w:p w14:paraId="5B512DEC" w14:textId="545BA328" w:rsidR="00DE61B7" w:rsidRPr="00DE61B7" w:rsidRDefault="00DE61B7" w:rsidP="00DE61B7">
      <w:pPr>
        <w:rPr>
          <w:rFonts w:ascii="Arial" w:hAnsi="Arial" w:cs="Arial"/>
          <w:i/>
          <w:iCs/>
          <w:color w:val="6B6277"/>
        </w:rPr>
      </w:pPr>
      <w:proofErr w:type="gramStart"/>
      <w:r w:rsidRPr="00DE61B7">
        <w:rPr>
          <w:rFonts w:ascii="Arial" w:hAnsi="Arial" w:cs="Arial"/>
          <w:i/>
          <w:iCs/>
        </w:rPr>
        <w:t>P(</w:t>
      </w:r>
      <w:proofErr w:type="gramEnd"/>
      <w:r w:rsidRPr="00DE61B7">
        <w:rPr>
          <w:rFonts w:ascii="Arial" w:hAnsi="Arial" w:cs="Arial"/>
          <w:i/>
          <w:iCs/>
        </w:rPr>
        <w:t xml:space="preserve">A </w:t>
      </w:r>
      <w:r w:rsidRPr="00DE61B7">
        <w:rPr>
          <w:color w:val="6B6277"/>
          <w:sz w:val="38"/>
          <w:szCs w:val="38"/>
        </w:rPr>
        <w:t xml:space="preserve">n </w:t>
      </w:r>
      <w:r w:rsidRPr="00DE61B7">
        <w:rPr>
          <w:rFonts w:ascii="Arial" w:hAnsi="Arial" w:cs="Arial"/>
          <w:i/>
          <w:iCs/>
        </w:rPr>
        <w:t xml:space="preserve">B) </w:t>
      </w:r>
      <w:r w:rsidRPr="00DE61B7">
        <w:rPr>
          <w:color w:val="908E9A"/>
          <w:sz w:val="38"/>
          <w:szCs w:val="38"/>
        </w:rPr>
        <w:t xml:space="preserve">= </w:t>
      </w:r>
      <w:r w:rsidRPr="00DE61B7">
        <w:rPr>
          <w:rFonts w:ascii="Arial" w:hAnsi="Arial" w:cs="Arial"/>
          <w:i/>
          <w:iCs/>
        </w:rPr>
        <w:t xml:space="preserve">P(A)P(B </w:t>
      </w:r>
      <w:r w:rsidRPr="00DE61B7">
        <w:rPr>
          <w:color w:val="908E9A"/>
          <w:sz w:val="19"/>
          <w:szCs w:val="19"/>
        </w:rPr>
        <w:t xml:space="preserve">I </w:t>
      </w:r>
      <w:r w:rsidRPr="00DE61B7">
        <w:rPr>
          <w:rFonts w:ascii="Arial" w:hAnsi="Arial" w:cs="Arial"/>
          <w:i/>
          <w:iCs/>
          <w:color w:val="6B6277"/>
        </w:rPr>
        <w:t>A)</w:t>
      </w:r>
    </w:p>
    <w:p w14:paraId="2785B790" w14:textId="0296526F" w:rsidR="00993A7D" w:rsidRDefault="00DE61B7" w:rsidP="00DE61B7">
      <w:r>
        <w:t>La notación | indica que se está considerando la probabilidad del</w:t>
      </w:r>
      <w:r>
        <w:tab/>
      </w:r>
      <w:r>
        <w:t>evento A dada la condición de que el evento B ha ocurrido. Por</w:t>
      </w:r>
      <w:r>
        <w:t xml:space="preserve"> </w:t>
      </w:r>
      <w:r>
        <w:t xml:space="preserve">tanto, la notación </w:t>
      </w:r>
      <w:proofErr w:type="gramStart"/>
      <w:r>
        <w:t>P(</w:t>
      </w:r>
      <w:proofErr w:type="gramEnd"/>
      <w:r>
        <w:t>A | B) se lee “la probabilidad de A dado B”.</w:t>
      </w:r>
      <w:r>
        <w:t xml:space="preserve"> </w:t>
      </w:r>
      <w:r>
        <w:t>Dos sucesos o eventos son condicionales cuando la ocurrencia o</w:t>
      </w:r>
      <w:r>
        <w:t xml:space="preserve"> </w:t>
      </w:r>
      <w:r>
        <w:t>no ocurrencia de un suceso o evento afecta la probabilidad de</w:t>
      </w:r>
      <w:r>
        <w:t xml:space="preserve"> </w:t>
      </w:r>
      <w:r>
        <w:t>ocurrencia del otro.</w:t>
      </w:r>
    </w:p>
    <w:p w14:paraId="03B3E5DA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98" w:after="0" w:line="240" w:lineRule="auto"/>
        <w:rPr>
          <w:rFonts w:cs="Times New Roman"/>
          <w:color w:val="564F5E"/>
          <w:w w:val="110"/>
          <w:sz w:val="27"/>
          <w:szCs w:val="27"/>
        </w:rPr>
      </w:pPr>
      <w:r w:rsidRPr="00DE61B7">
        <w:rPr>
          <w:rFonts w:cs="Times New Roman"/>
          <w:color w:val="564F5E"/>
          <w:w w:val="110"/>
          <w:sz w:val="27"/>
          <w:szCs w:val="27"/>
        </w:rPr>
        <w:t>PROBABILIDAD COND</w:t>
      </w:r>
      <w:r w:rsidRPr="00DE61B7">
        <w:rPr>
          <w:rFonts w:cs="Times New Roman"/>
          <w:color w:val="525B77"/>
          <w:w w:val="110"/>
          <w:sz w:val="27"/>
          <w:szCs w:val="27"/>
        </w:rPr>
        <w:t>I</w:t>
      </w:r>
      <w:r w:rsidRPr="00DE61B7">
        <w:rPr>
          <w:rFonts w:cs="Times New Roman"/>
          <w:color w:val="564F5E"/>
          <w:w w:val="110"/>
          <w:sz w:val="27"/>
          <w:szCs w:val="27"/>
        </w:rPr>
        <w:t>CIONAL</w:t>
      </w:r>
    </w:p>
    <w:p w14:paraId="2785A0E8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4C7AAD69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43" w:after="0" w:line="240" w:lineRule="auto"/>
        <w:rPr>
          <w:rFonts w:ascii="Arial" w:hAnsi="Arial" w:cs="Arial"/>
          <w:i/>
          <w:iCs/>
          <w:color w:val="564F5E"/>
          <w:w w:val="105"/>
          <w:sz w:val="27"/>
          <w:szCs w:val="27"/>
        </w:rPr>
      </w:pPr>
      <w:proofErr w:type="gramStart"/>
      <w:r w:rsidRPr="00DE61B7">
        <w:rPr>
          <w:rFonts w:ascii="Arial" w:hAnsi="Arial" w:cs="Arial"/>
          <w:i/>
          <w:iCs/>
          <w:color w:val="564F5E"/>
          <w:w w:val="105"/>
          <w:sz w:val="27"/>
          <w:szCs w:val="27"/>
          <w:u w:val="thick"/>
        </w:rPr>
        <w:t>P(</w:t>
      </w:r>
      <w:proofErr w:type="gramEnd"/>
      <w:r w:rsidRPr="00DE61B7">
        <w:rPr>
          <w:rFonts w:ascii="Arial" w:hAnsi="Arial" w:cs="Arial"/>
          <w:i/>
          <w:iCs/>
          <w:color w:val="564F5E"/>
          <w:w w:val="105"/>
          <w:sz w:val="27"/>
          <w:szCs w:val="27"/>
          <w:u w:val="thick"/>
        </w:rPr>
        <w:t>A</w:t>
      </w:r>
      <w:r w:rsidRPr="00DE61B7">
        <w:rPr>
          <w:rFonts w:ascii="Arial" w:hAnsi="Arial" w:cs="Arial"/>
          <w:i/>
          <w:iCs/>
          <w:color w:val="564F5E"/>
          <w:w w:val="105"/>
          <w:sz w:val="27"/>
          <w:szCs w:val="27"/>
        </w:rPr>
        <w:t xml:space="preserve"> </w:t>
      </w:r>
      <w:r w:rsidRPr="00DE61B7">
        <w:rPr>
          <w:rFonts w:cs="Times New Roman"/>
          <w:color w:val="696075"/>
          <w:w w:val="105"/>
          <w:sz w:val="42"/>
          <w:szCs w:val="42"/>
          <w:u w:val="thick"/>
        </w:rPr>
        <w:t>n</w:t>
      </w:r>
      <w:r w:rsidRPr="00DE61B7">
        <w:rPr>
          <w:rFonts w:cs="Times New Roman"/>
          <w:color w:val="696075"/>
          <w:w w:val="105"/>
          <w:sz w:val="42"/>
          <w:szCs w:val="42"/>
        </w:rPr>
        <w:t xml:space="preserve"> </w:t>
      </w:r>
      <w:r w:rsidRPr="00DE61B7">
        <w:rPr>
          <w:rFonts w:ascii="Arial" w:hAnsi="Arial" w:cs="Arial"/>
          <w:i/>
          <w:iCs/>
          <w:color w:val="564F5E"/>
          <w:w w:val="105"/>
          <w:sz w:val="27"/>
          <w:szCs w:val="27"/>
          <w:u w:val="thick"/>
        </w:rPr>
        <w:t>B)</w:t>
      </w:r>
    </w:p>
    <w:p w14:paraId="195B79C7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655B7898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43" w:after="0" w:line="240" w:lineRule="auto"/>
        <w:ind w:left="3913"/>
        <w:rPr>
          <w:rFonts w:ascii="Arial" w:hAnsi="Arial" w:cs="Arial"/>
          <w:i/>
          <w:iCs/>
          <w:color w:val="564F5E"/>
          <w:sz w:val="27"/>
          <w:szCs w:val="27"/>
        </w:rPr>
      </w:pPr>
      <w:proofErr w:type="gramStart"/>
      <w:r w:rsidRPr="00DE61B7">
        <w:rPr>
          <w:rFonts w:ascii="Arial" w:hAnsi="Arial" w:cs="Arial"/>
          <w:i/>
          <w:iCs/>
          <w:color w:val="564F5E"/>
          <w:sz w:val="27"/>
          <w:szCs w:val="27"/>
        </w:rPr>
        <w:t>P(</w:t>
      </w:r>
      <w:proofErr w:type="gramEnd"/>
      <w:r w:rsidRPr="00DE61B7">
        <w:rPr>
          <w:rFonts w:ascii="Arial" w:hAnsi="Arial" w:cs="Arial"/>
          <w:i/>
          <w:iCs/>
          <w:color w:val="564F5E"/>
          <w:sz w:val="27"/>
          <w:szCs w:val="27"/>
        </w:rPr>
        <w:t xml:space="preserve">A </w:t>
      </w:r>
      <w:r w:rsidRPr="00DE61B7">
        <w:rPr>
          <w:rFonts w:cs="Times New Roman"/>
          <w:color w:val="90909A"/>
          <w:w w:val="75"/>
          <w:sz w:val="22"/>
        </w:rPr>
        <w:t xml:space="preserve">I </w:t>
      </w:r>
      <w:r w:rsidRPr="00DE61B7">
        <w:rPr>
          <w:rFonts w:ascii="Arial" w:hAnsi="Arial" w:cs="Arial"/>
          <w:i/>
          <w:iCs/>
          <w:color w:val="564F5E"/>
          <w:w w:val="75"/>
          <w:sz w:val="27"/>
          <w:szCs w:val="27"/>
        </w:rPr>
        <w:t xml:space="preserve">B) </w:t>
      </w:r>
      <w:r w:rsidRPr="00DE61B7">
        <w:rPr>
          <w:rFonts w:cs="Times New Roman"/>
          <w:color w:val="90909A"/>
          <w:sz w:val="44"/>
          <w:szCs w:val="44"/>
        </w:rPr>
        <w:t>=</w:t>
      </w:r>
      <w:r w:rsidRPr="00DE61B7">
        <w:rPr>
          <w:rFonts w:cs="Times New Roman"/>
          <w:color w:val="90909A"/>
          <w:spacing w:val="92"/>
          <w:sz w:val="44"/>
          <w:szCs w:val="44"/>
        </w:rPr>
        <w:t xml:space="preserve"> </w:t>
      </w:r>
      <w:r w:rsidRPr="00DE61B7">
        <w:rPr>
          <w:rFonts w:ascii="Arial" w:hAnsi="Arial" w:cs="Arial"/>
          <w:i/>
          <w:iCs/>
          <w:color w:val="564F5E"/>
          <w:sz w:val="27"/>
          <w:szCs w:val="27"/>
        </w:rPr>
        <w:t>P(B)</w:t>
      </w:r>
    </w:p>
    <w:p w14:paraId="012E4CFE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684C63B8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178" w:after="0" w:line="240" w:lineRule="auto"/>
        <w:ind w:left="135"/>
        <w:rPr>
          <w:rFonts w:cs="Times New Roman"/>
          <w:color w:val="696075"/>
          <w:w w:val="111"/>
          <w:sz w:val="30"/>
          <w:szCs w:val="30"/>
        </w:rPr>
      </w:pPr>
      <w:r w:rsidRPr="00DE61B7">
        <w:rPr>
          <w:rFonts w:cs="Times New Roman"/>
          <w:color w:val="696075"/>
          <w:w w:val="111"/>
          <w:sz w:val="30"/>
          <w:szCs w:val="30"/>
        </w:rPr>
        <w:t>o</w:t>
      </w:r>
    </w:p>
    <w:p w14:paraId="559A7391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6" w:after="0" w:line="240" w:lineRule="auto"/>
        <w:rPr>
          <w:rFonts w:cs="Times New Roman"/>
          <w:sz w:val="32"/>
          <w:szCs w:val="32"/>
        </w:rPr>
      </w:pPr>
    </w:p>
    <w:p w14:paraId="2150724C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before="1" w:after="0" w:line="498" w:lineRule="exact"/>
        <w:ind w:left="3913"/>
        <w:rPr>
          <w:rFonts w:ascii="Arial" w:hAnsi="Arial" w:cs="Arial"/>
          <w:i/>
          <w:iCs/>
          <w:color w:val="564F5E"/>
          <w:spacing w:val="-1"/>
          <w:w w:val="105"/>
          <w:sz w:val="27"/>
          <w:szCs w:val="27"/>
        </w:rPr>
      </w:pPr>
      <w:proofErr w:type="gramStart"/>
      <w:r w:rsidRPr="00DE61B7">
        <w:rPr>
          <w:rFonts w:ascii="Arial" w:hAnsi="Arial" w:cs="Arial"/>
          <w:i/>
          <w:iCs/>
          <w:color w:val="564F5E"/>
          <w:spacing w:val="-1"/>
          <w:w w:val="106"/>
          <w:sz w:val="27"/>
          <w:szCs w:val="27"/>
        </w:rPr>
        <w:t>P(</w:t>
      </w:r>
      <w:proofErr w:type="gramEnd"/>
      <w:r w:rsidRPr="00DE61B7">
        <w:rPr>
          <w:rFonts w:ascii="Arial" w:hAnsi="Arial" w:cs="Arial"/>
          <w:i/>
          <w:iCs/>
          <w:color w:val="564F5E"/>
          <w:w w:val="106"/>
          <w:sz w:val="27"/>
          <w:szCs w:val="27"/>
        </w:rPr>
        <w:t>B</w:t>
      </w:r>
      <w:r w:rsidRPr="00DE61B7">
        <w:rPr>
          <w:rFonts w:ascii="Arial" w:hAnsi="Arial" w:cs="Arial"/>
          <w:i/>
          <w:iCs/>
          <w:color w:val="564F5E"/>
          <w:spacing w:val="-43"/>
          <w:sz w:val="27"/>
          <w:szCs w:val="27"/>
        </w:rPr>
        <w:t xml:space="preserve"> </w:t>
      </w:r>
      <w:r w:rsidRPr="00DE61B7">
        <w:rPr>
          <w:rFonts w:cs="Times New Roman"/>
          <w:color w:val="90909A"/>
          <w:w w:val="37"/>
          <w:sz w:val="22"/>
        </w:rPr>
        <w:t>I</w:t>
      </w:r>
      <w:r w:rsidRPr="00DE61B7">
        <w:rPr>
          <w:rFonts w:cs="Times New Roman"/>
          <w:color w:val="90909A"/>
          <w:sz w:val="22"/>
        </w:rPr>
        <w:t xml:space="preserve">  </w:t>
      </w:r>
      <w:r w:rsidRPr="00DE61B7">
        <w:rPr>
          <w:rFonts w:cs="Times New Roman"/>
          <w:color w:val="90909A"/>
          <w:spacing w:val="25"/>
          <w:sz w:val="22"/>
        </w:rPr>
        <w:t xml:space="preserve"> </w:t>
      </w:r>
      <w:r w:rsidRPr="00DE61B7">
        <w:rPr>
          <w:rFonts w:ascii="Arial" w:hAnsi="Arial" w:cs="Arial"/>
          <w:i/>
          <w:iCs/>
          <w:color w:val="696075"/>
          <w:spacing w:val="-1"/>
          <w:w w:val="37"/>
          <w:sz w:val="27"/>
          <w:szCs w:val="27"/>
        </w:rPr>
        <w:t>A</w:t>
      </w:r>
      <w:r w:rsidRPr="00DE61B7">
        <w:rPr>
          <w:rFonts w:ascii="Arial" w:hAnsi="Arial" w:cs="Arial"/>
          <w:i/>
          <w:iCs/>
          <w:color w:val="696075"/>
          <w:w w:val="37"/>
          <w:sz w:val="27"/>
          <w:szCs w:val="27"/>
        </w:rPr>
        <w:t>)</w:t>
      </w:r>
      <w:r w:rsidRPr="00DE61B7">
        <w:rPr>
          <w:rFonts w:ascii="Arial" w:hAnsi="Arial" w:cs="Arial"/>
          <w:i/>
          <w:iCs/>
          <w:color w:val="696075"/>
          <w:spacing w:val="-28"/>
          <w:sz w:val="27"/>
          <w:szCs w:val="27"/>
        </w:rPr>
        <w:t xml:space="preserve"> </w:t>
      </w:r>
      <w:r w:rsidRPr="00DE61B7">
        <w:rPr>
          <w:rFonts w:cs="Times New Roman"/>
          <w:color w:val="90909A"/>
          <w:w w:val="36"/>
          <w:sz w:val="44"/>
          <w:szCs w:val="44"/>
        </w:rPr>
        <w:t>=</w:t>
      </w:r>
      <w:r w:rsidRPr="00DE61B7">
        <w:rPr>
          <w:rFonts w:cs="Times New Roman"/>
          <w:color w:val="90909A"/>
          <w:sz w:val="44"/>
          <w:szCs w:val="44"/>
        </w:rPr>
        <w:t xml:space="preserve"> </w:t>
      </w:r>
      <w:r w:rsidRPr="00DE61B7">
        <w:rPr>
          <w:rFonts w:cs="Times New Roman"/>
          <w:color w:val="90909A"/>
          <w:spacing w:val="-39"/>
          <w:sz w:val="44"/>
          <w:szCs w:val="44"/>
        </w:rPr>
        <w:t xml:space="preserve"> </w:t>
      </w:r>
      <w:r w:rsidRPr="00DE61B7">
        <w:rPr>
          <w:rFonts w:ascii="Arial" w:hAnsi="Arial" w:cs="Arial"/>
          <w:i/>
          <w:iCs/>
          <w:color w:val="564F5E"/>
          <w:spacing w:val="-1"/>
          <w:w w:val="105"/>
          <w:sz w:val="27"/>
          <w:szCs w:val="27"/>
          <w:u w:val="thick"/>
        </w:rPr>
        <w:t>P(</w:t>
      </w:r>
      <w:r w:rsidRPr="00DE61B7">
        <w:rPr>
          <w:rFonts w:ascii="Arial" w:hAnsi="Arial" w:cs="Arial"/>
          <w:i/>
          <w:iCs/>
          <w:color w:val="564F5E"/>
          <w:spacing w:val="-138"/>
          <w:w w:val="105"/>
          <w:sz w:val="27"/>
          <w:szCs w:val="27"/>
          <w:u w:val="thick"/>
        </w:rPr>
        <w:t>A</w:t>
      </w:r>
      <w:r w:rsidRPr="00DE61B7">
        <w:rPr>
          <w:rFonts w:cs="Times New Roman"/>
          <w:color w:val="696075"/>
          <w:w w:val="102"/>
          <w:sz w:val="42"/>
          <w:szCs w:val="42"/>
          <w:u w:val="thick"/>
        </w:rPr>
        <w:t>n</w:t>
      </w:r>
      <w:r w:rsidRPr="00DE61B7">
        <w:rPr>
          <w:rFonts w:cs="Times New Roman"/>
          <w:color w:val="696075"/>
          <w:sz w:val="42"/>
          <w:szCs w:val="42"/>
        </w:rPr>
        <w:t xml:space="preserve">  </w:t>
      </w:r>
      <w:r w:rsidRPr="00DE61B7">
        <w:rPr>
          <w:rFonts w:cs="Times New Roman"/>
          <w:color w:val="696075"/>
          <w:spacing w:val="25"/>
          <w:sz w:val="42"/>
          <w:szCs w:val="42"/>
        </w:rPr>
        <w:t xml:space="preserve"> </w:t>
      </w:r>
      <w:r w:rsidRPr="00DE61B7">
        <w:rPr>
          <w:rFonts w:ascii="Arial" w:hAnsi="Arial" w:cs="Arial"/>
          <w:i/>
          <w:iCs/>
          <w:color w:val="564F5E"/>
          <w:spacing w:val="-1"/>
          <w:w w:val="105"/>
          <w:sz w:val="27"/>
          <w:szCs w:val="27"/>
          <w:u w:val="thick"/>
        </w:rPr>
        <w:t>B</w:t>
      </w:r>
      <w:r w:rsidRPr="00DE61B7">
        <w:rPr>
          <w:rFonts w:ascii="Arial" w:hAnsi="Arial" w:cs="Arial"/>
          <w:i/>
          <w:iCs/>
          <w:color w:val="564F5E"/>
          <w:w w:val="105"/>
          <w:sz w:val="27"/>
          <w:szCs w:val="27"/>
          <w:u w:val="thick"/>
        </w:rPr>
        <w:t>)</w:t>
      </w:r>
    </w:p>
    <w:p w14:paraId="263D8150" w14:textId="77777777" w:rsidR="00DE61B7" w:rsidRPr="00DE61B7" w:rsidRDefault="00DE61B7" w:rsidP="00DE61B7">
      <w:pPr>
        <w:kinsoku w:val="0"/>
        <w:overflowPunct w:val="0"/>
        <w:autoSpaceDE w:val="0"/>
        <w:autoSpaceDN w:val="0"/>
        <w:adjustRightInd w:val="0"/>
        <w:spacing w:after="0" w:line="303" w:lineRule="exact"/>
        <w:ind w:left="5703"/>
        <w:rPr>
          <w:rFonts w:ascii="Arial" w:hAnsi="Arial" w:cs="Arial"/>
          <w:i/>
          <w:iCs/>
          <w:color w:val="564F5E"/>
          <w:w w:val="110"/>
          <w:sz w:val="27"/>
          <w:szCs w:val="27"/>
        </w:rPr>
      </w:pPr>
      <w:r w:rsidRPr="00DE61B7">
        <w:rPr>
          <w:rFonts w:ascii="Arial" w:hAnsi="Arial" w:cs="Arial"/>
          <w:i/>
          <w:iCs/>
          <w:color w:val="564F5E"/>
          <w:w w:val="110"/>
          <w:sz w:val="27"/>
          <w:szCs w:val="27"/>
        </w:rPr>
        <w:t>P(A)</w:t>
      </w:r>
    </w:p>
    <w:p w14:paraId="5BE52E1C" w14:textId="20969A47" w:rsidR="00DE61B7" w:rsidRDefault="00DE61B7" w:rsidP="00DE61B7"/>
    <w:p w14:paraId="71310464" w14:textId="77777777" w:rsidR="00DE61B7" w:rsidRDefault="00DE61B7" w:rsidP="00DE61B7">
      <w:r>
        <w:t>Cuando para dos sucesos o eventos cualquiera A y B la</w:t>
      </w:r>
      <w:r>
        <w:t xml:space="preserve"> </w:t>
      </w:r>
      <w:r>
        <w:t>P(A/</w:t>
      </w:r>
      <w:proofErr w:type="gramStart"/>
      <w:r>
        <w:t>B)=</w:t>
      </w:r>
      <w:proofErr w:type="gramEnd"/>
      <w:r>
        <w:t>P(A), ambos sucesos son independientes. En ese caso</w:t>
      </w:r>
      <w:r>
        <w:t xml:space="preserve"> </w:t>
      </w:r>
      <w:r>
        <w:t>también ocurre que P(B/</w:t>
      </w:r>
      <w:proofErr w:type="gramStart"/>
      <w:r>
        <w:t>A)=</w:t>
      </w:r>
      <w:proofErr w:type="gramEnd"/>
      <w:r>
        <w:t>P(B), y a partir de estas dos últimas</w:t>
      </w:r>
      <w:r>
        <w:t xml:space="preserve"> </w:t>
      </w:r>
      <w:r>
        <w:t>igualdades, se veri</w:t>
      </w:r>
      <w:r>
        <w:rPr>
          <w:rFonts w:ascii="Calibri" w:eastAsia="Calibri" w:hAnsi="Calibri" w:cs="Calibri" w:hint="eastAsia"/>
        </w:rPr>
        <w:t>􀁽</w:t>
      </w:r>
      <w:r>
        <w:t>ca que, si A y B son independientes:</w:t>
      </w:r>
      <w:r>
        <w:t xml:space="preserve"> </w:t>
      </w:r>
    </w:p>
    <w:p w14:paraId="4CA962D2" w14:textId="008255DC" w:rsidR="00DE61B7" w:rsidRDefault="00DE61B7" w:rsidP="00DE61B7">
      <w:r>
        <w:t>P(AyB) = P(A)*P(B).</w:t>
      </w:r>
    </w:p>
    <w:p w14:paraId="23249132" w14:textId="1050ECCD" w:rsidR="00DE61B7" w:rsidRDefault="00DE61B7" w:rsidP="00DE61B7"/>
    <w:p w14:paraId="0B9920AF" w14:textId="0C87937F" w:rsidR="00BC3CCF" w:rsidRDefault="00BC3CCF" w:rsidP="00DE61B7"/>
    <w:p w14:paraId="48323246" w14:textId="48BF77AD" w:rsidR="00BC3CCF" w:rsidRDefault="00BC3CCF" w:rsidP="00DE61B7"/>
    <w:p w14:paraId="745F164A" w14:textId="7EE70B0B" w:rsidR="00BC3CCF" w:rsidRDefault="00BC3CCF" w:rsidP="00DE61B7"/>
    <w:p w14:paraId="009F9013" w14:textId="0466CBBF" w:rsidR="00BC3CCF" w:rsidRDefault="00BC3CCF" w:rsidP="00DE61B7"/>
    <w:p w14:paraId="76A3239E" w14:textId="6B9A69CD" w:rsidR="00BC3CCF" w:rsidRDefault="00BC3CCF" w:rsidP="00DE61B7"/>
    <w:p w14:paraId="1DD9D2BD" w14:textId="48765A7A" w:rsidR="00BC3CCF" w:rsidRDefault="00BC3CCF" w:rsidP="00DE61B7"/>
    <w:p w14:paraId="7F79CE89" w14:textId="7EF56443" w:rsidR="00BC3CCF" w:rsidRDefault="00BC3CCF" w:rsidP="00DE61B7"/>
    <w:p w14:paraId="3E307A82" w14:textId="64D8A9FC" w:rsidR="00BC3CCF" w:rsidRDefault="00BC3CCF" w:rsidP="00DE61B7"/>
    <w:p w14:paraId="66FE23CD" w14:textId="42C94C60" w:rsidR="00BC3CCF" w:rsidRDefault="00BC3CCF" w:rsidP="00BC3CCF">
      <w:pPr>
        <w:pStyle w:val="Ttulo1"/>
      </w:pPr>
      <w:r>
        <w:lastRenderedPageBreak/>
        <w:t>Distribuciones de</w:t>
      </w:r>
      <w:r>
        <w:t xml:space="preserve"> </w:t>
      </w:r>
      <w:r>
        <w:t>probabilidad</w:t>
      </w:r>
    </w:p>
    <w:p w14:paraId="208ED9CC" w14:textId="5FFB4034" w:rsidR="00BC3CCF" w:rsidRDefault="00BC3CCF" w:rsidP="00BC3CCF">
      <w:r>
        <w:t>Cuando a todos los posibles valores numéricos de una variable</w:t>
      </w:r>
      <w:r>
        <w:t xml:space="preserve"> </w:t>
      </w:r>
      <w:r>
        <w:t>aleatoria se le asignan valores de probabilidad, ya sea mediante</w:t>
      </w:r>
      <w:r>
        <w:t xml:space="preserve"> </w:t>
      </w:r>
      <w:r>
        <w:t>un listado o una función matemática el resultado es una</w:t>
      </w:r>
      <w:r>
        <w:t xml:space="preserve"> </w:t>
      </w:r>
      <w:r>
        <w:t>distribución de probabilidad. La suma de las probabilidades de</w:t>
      </w:r>
      <w:r>
        <w:t xml:space="preserve"> </w:t>
      </w:r>
      <w:r>
        <w:t>todos los resultados numéricos posibles debe ser igual a 1.</w:t>
      </w:r>
    </w:p>
    <w:p w14:paraId="3F83CFF3" w14:textId="0B9F4B12" w:rsidR="00BC3CCF" w:rsidRDefault="00BC3CCF" w:rsidP="00BC3CCF">
      <w:r>
        <w:t>Una función de probabilidad puede asignar valores de</w:t>
      </w:r>
      <w:r>
        <w:t xml:space="preserve"> </w:t>
      </w:r>
      <w:r>
        <w:t>probabilidad a cada estado del espacio muestral.</w:t>
      </w:r>
    </w:p>
    <w:p w14:paraId="4E442255" w14:textId="77777777" w:rsidR="00BC3CCF" w:rsidRDefault="00BC3CCF" w:rsidP="00BC3CCF">
      <w:pPr>
        <w:pStyle w:val="Ttulo2"/>
      </w:pPr>
      <w:r>
        <w:t>Características</w:t>
      </w:r>
    </w:p>
    <w:p w14:paraId="0F20B6C2" w14:textId="76C2F8A7" w:rsidR="00BC3CCF" w:rsidRDefault="00BC3CCF" w:rsidP="00BC3CCF">
      <w:r>
        <w:t>Las características generales de las distribuciones de</w:t>
      </w:r>
      <w:r>
        <w:t xml:space="preserve"> </w:t>
      </w:r>
      <w:r>
        <w:t>probabilidad di</w:t>
      </w:r>
      <w:r>
        <w:rPr>
          <w:rFonts w:ascii="Calibri" w:eastAsia="Calibri" w:hAnsi="Calibri" w:cs="Calibri"/>
        </w:rPr>
        <w:t>fi</w:t>
      </w:r>
      <w:r>
        <w:t>eren según el tipo de variable aleatoria, discreta</w:t>
      </w:r>
      <w:r>
        <w:t xml:space="preserve"> </w:t>
      </w:r>
      <w:r>
        <w:t>o continua, que se encuentre bajo estudio.</w:t>
      </w:r>
    </w:p>
    <w:p w14:paraId="790FB233" w14:textId="105FB16D" w:rsidR="00BC3CCF" w:rsidRDefault="00BC3CCF" w:rsidP="00BC3CCF">
      <w:r>
        <w:t>Si la variable aleatoria es continua, no pueden listarse todos los</w:t>
      </w:r>
      <w:r>
        <w:t xml:space="preserve"> </w:t>
      </w:r>
      <w:r>
        <w:t>posibles valores de la variable, motivo por el cual las</w:t>
      </w:r>
      <w:r>
        <w:t xml:space="preserve"> </w:t>
      </w:r>
      <w:r>
        <w:t>probabilidades que se determinan por medio de una función</w:t>
      </w:r>
      <w:r>
        <w:t xml:space="preserve"> </w:t>
      </w:r>
      <w:r>
        <w:t>matemática son grá</w:t>
      </w:r>
      <w:r>
        <w:rPr>
          <w:rFonts w:ascii="Calibri" w:eastAsia="Calibri" w:hAnsi="Calibri" w:cs="Calibri"/>
        </w:rPr>
        <w:t>fi</w:t>
      </w:r>
      <w:r>
        <w:t>camente representadas por una función de</w:t>
      </w:r>
      <w:r>
        <w:t xml:space="preserve"> </w:t>
      </w:r>
      <w:r>
        <w:t>densidad de probabilidad, o curva de probabilidad.</w:t>
      </w:r>
    </w:p>
    <w:p w14:paraId="5E9AA5A3" w14:textId="77777777" w:rsidR="00491998" w:rsidRDefault="00491998" w:rsidP="00491998">
      <w:pPr>
        <w:pStyle w:val="Ttulo3"/>
      </w:pPr>
      <w:r>
        <w:t>Variables discretas</w:t>
      </w:r>
    </w:p>
    <w:p w14:paraId="0E0446E6" w14:textId="7952AA60" w:rsidR="00491998" w:rsidRDefault="00491998" w:rsidP="00491998">
      <w:r>
        <w:t>- Puede tomar solamente algunos valores dentro de un intervalo</w:t>
      </w:r>
      <w:r>
        <w:t xml:space="preserve"> </w:t>
      </w:r>
      <w:r>
        <w:t>de</w:t>
      </w:r>
      <w:r>
        <w:rPr>
          <w:rFonts w:eastAsia="Times New Roman" w:cs="Times New Roman"/>
        </w:rPr>
        <w:t>fi</w:t>
      </w:r>
      <w:r>
        <w:t>nido.</w:t>
      </w:r>
    </w:p>
    <w:p w14:paraId="5520A984" w14:textId="77777777" w:rsidR="00491998" w:rsidRDefault="00491998" w:rsidP="00491998">
      <w:r>
        <w:t>- Las probabilidades se representan con los símbolos pi o p(xi).</w:t>
      </w:r>
    </w:p>
    <w:p w14:paraId="56E29C1A" w14:textId="21FEFA88" w:rsidR="00491998" w:rsidRDefault="00491998" w:rsidP="00491998">
      <w:r>
        <w:t>- El grá</w:t>
      </w:r>
      <w:r>
        <w:rPr>
          <w:rFonts w:eastAsia="Times New Roman" w:cs="Times New Roman"/>
        </w:rPr>
        <w:t>fi</w:t>
      </w:r>
      <w:r>
        <w:t>co de la distribución de probabilidad se denomina grá</w:t>
      </w:r>
      <w:r>
        <w:rPr>
          <w:rFonts w:eastAsia="Times New Roman" w:cs="Times New Roman"/>
        </w:rPr>
        <w:t>fi</w:t>
      </w:r>
      <w:r>
        <w:t>co</w:t>
      </w:r>
      <w:r>
        <w:t xml:space="preserve"> </w:t>
      </w:r>
      <w:r>
        <w:t>de bastones.</w:t>
      </w:r>
    </w:p>
    <w:p w14:paraId="603D00D4" w14:textId="3F2C7CDF" w:rsidR="00491998" w:rsidRDefault="00491998" w:rsidP="00491998">
      <w:r>
        <w:t>- Las probabilidades se calculan mediante la aplicación de las</w:t>
      </w:r>
      <w:r>
        <w:t xml:space="preserve"> </w:t>
      </w:r>
      <w:r>
        <w:t>reglas provenientes de la</w:t>
      </w:r>
      <w:r>
        <w:t xml:space="preserve"> </w:t>
      </w:r>
      <w:r>
        <w:t>teoría clásica de probabilidad como de</w:t>
      </w:r>
      <w:r>
        <w:t xml:space="preserve"> </w:t>
      </w:r>
      <w:r>
        <w:t>fórmulas especí</w:t>
      </w:r>
      <w:r>
        <w:rPr>
          <w:rFonts w:eastAsia="Times New Roman" w:cs="Times New Roman"/>
        </w:rPr>
        <w:t>fi</w:t>
      </w:r>
      <w:r>
        <w:t>cas.</w:t>
      </w:r>
    </w:p>
    <w:p w14:paraId="324ECE25" w14:textId="4D3D3BFF" w:rsidR="00491998" w:rsidRDefault="00491998" w:rsidP="00491998">
      <w:r>
        <w:t>- La condición de cierre se veri</w:t>
      </w:r>
      <w:r>
        <w:rPr>
          <w:rFonts w:eastAsia="Times New Roman" w:cs="Times New Roman"/>
        </w:rPr>
        <w:t>fi</w:t>
      </w:r>
      <w:r>
        <w:t>ca realizando la sumatoria de las</w:t>
      </w:r>
      <w:r>
        <w:t xml:space="preserve"> </w:t>
      </w:r>
      <w:r>
        <w:t>probabilidades p = 1.</w:t>
      </w:r>
    </w:p>
    <w:p w14:paraId="42264BBC" w14:textId="2A9F3A59" w:rsidR="00491998" w:rsidRDefault="00491998" w:rsidP="00491998">
      <w:r>
        <w:t>- La distribución de probabilidad en el caso de una variable</w:t>
      </w:r>
      <w:r>
        <w:t xml:space="preserve"> </w:t>
      </w:r>
      <w:r>
        <w:t>aleatoria discreta se denomina genéricamente función de</w:t>
      </w:r>
      <w:r>
        <w:t xml:space="preserve"> </w:t>
      </w:r>
      <w:r>
        <w:t>probabilidad.</w:t>
      </w:r>
    </w:p>
    <w:p w14:paraId="79DF0822" w14:textId="77777777" w:rsidR="00491998" w:rsidRDefault="00491998" w:rsidP="00491998">
      <w:pPr>
        <w:pStyle w:val="Ttulo2"/>
      </w:pPr>
      <w:r>
        <w:t>Distribución Binomial</w:t>
      </w:r>
    </w:p>
    <w:p w14:paraId="6F10F2F0" w14:textId="48FE5B30" w:rsidR="00491998" w:rsidRDefault="00491998" w:rsidP="00491998">
      <w:r>
        <w:t>Se utilizan para variables del tipo binario (lanzar una moneda) en</w:t>
      </w:r>
      <w:r>
        <w:t xml:space="preserve"> </w:t>
      </w:r>
      <w:r>
        <w:t>donde los eventos son igualmente probables.</w:t>
      </w:r>
    </w:p>
    <w:p w14:paraId="7844CBF5" w14:textId="77777777" w:rsidR="00491998" w:rsidRDefault="00491998" w:rsidP="00491998">
      <w:r>
        <w:t>p= probabilidad de éxito.</w:t>
      </w:r>
    </w:p>
    <w:p w14:paraId="02517011" w14:textId="77777777" w:rsidR="00491998" w:rsidRDefault="00491998" w:rsidP="00491998">
      <w:r>
        <w:t>q= Probabilidad de fracaso.</w:t>
      </w:r>
    </w:p>
    <w:p w14:paraId="0944EB9C" w14:textId="77777777" w:rsidR="00491998" w:rsidRDefault="00491998" w:rsidP="00491998">
      <w:r>
        <w:t>n= espacio muestral.</w:t>
      </w:r>
    </w:p>
    <w:p w14:paraId="398E2733" w14:textId="60FD17A7" w:rsidR="00491998" w:rsidRDefault="00491998" w:rsidP="00491998">
      <w:r>
        <w:t>k= número de éxitos.</w:t>
      </w:r>
    </w:p>
    <w:p w14:paraId="5777D5E0" w14:textId="77777777" w:rsidR="00491998" w:rsidRDefault="00491998" w:rsidP="00491998">
      <w:pPr>
        <w:pStyle w:val="Ttulo3"/>
      </w:pPr>
      <w:r>
        <w:t>Ejemplo</w:t>
      </w:r>
    </w:p>
    <w:p w14:paraId="719DCF75" w14:textId="08392B06" w:rsidR="00491998" w:rsidRDefault="00491998" w:rsidP="00491998">
      <w:r>
        <w:t>Una novela ha tenido un gran éxito, y se estima que el 80% de un</w:t>
      </w:r>
      <w:r>
        <w:t xml:space="preserve"> </w:t>
      </w:r>
      <w:r>
        <w:t>grupo de lectores ya la han leído.</w:t>
      </w:r>
    </w:p>
    <w:p w14:paraId="7171F8B9" w14:textId="77777777" w:rsidR="00491998" w:rsidRDefault="00491998" w:rsidP="00491998">
      <w:r>
        <w:t>En un grupo de 4 amigos a</w:t>
      </w:r>
      <w:r>
        <w:rPr>
          <w:rFonts w:eastAsia="Times New Roman" w:cs="Times New Roman"/>
        </w:rPr>
        <w:t>fi</w:t>
      </w:r>
      <w:r>
        <w:t>cionados a la lectura:</w:t>
      </w:r>
    </w:p>
    <w:p w14:paraId="68814BFD" w14:textId="3E540FF8" w:rsidR="00491998" w:rsidRDefault="00491998" w:rsidP="00491998">
      <w:r>
        <w:rPr>
          <w:rFonts w:hint="eastAsia"/>
        </w:rPr>
        <w:t>¿</w:t>
      </w:r>
      <w:r>
        <w:t>Cuál es la probabilidad de que en el grupo hayan leído la novela</w:t>
      </w:r>
      <w:r>
        <w:t xml:space="preserve"> </w:t>
      </w:r>
      <w:r>
        <w:t>2 personas?</w:t>
      </w:r>
      <w:r>
        <w:t xml:space="preserve"> </w:t>
      </w:r>
      <w:r>
        <w:t>Caso binario: Haber leído la novela - No haber leído la novela.</w:t>
      </w:r>
    </w:p>
    <w:p w14:paraId="50E734FE" w14:textId="4106B528" w:rsidR="00491998" w:rsidRPr="00491998" w:rsidRDefault="00491998" w:rsidP="00491998">
      <w:r w:rsidRPr="00491998">
        <w:lastRenderedPageBreak/>
        <mc:AlternateContent>
          <mc:Choice Requires="wps">
            <w:drawing>
              <wp:inline distT="0" distB="0" distL="0" distR="0" wp14:anchorId="19757559" wp14:editId="480D4B18">
                <wp:extent cx="7257415" cy="12700"/>
                <wp:effectExtent l="9525" t="9525" r="10160" b="0"/>
                <wp:docPr id="239" name="Forma libre: forma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57415" cy="12700"/>
                        </a:xfrm>
                        <a:custGeom>
                          <a:avLst/>
                          <a:gdLst>
                            <a:gd name="T0" fmla="*/ 0 w 11429"/>
                            <a:gd name="T1" fmla="*/ 0 h 20"/>
                            <a:gd name="T2" fmla="*/ 11428 w 11429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429" h="20">
                              <a:moveTo>
                                <a:pt x="0" y="0"/>
                              </a:moveTo>
                              <a:lnTo>
                                <a:pt x="11428" y="0"/>
                              </a:lnTo>
                            </a:path>
                          </a:pathLst>
                        </a:custGeom>
                        <a:noFill/>
                        <a:ln w="61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polyline w14:anchorId="564C7E80" id="Forma libre: forma 23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points="0,0,571.4pt,0" coordsize="1142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" filled="f" strokeweight=".16964mm">
                <v:path arrowok="t" o:connecttype="custom" o:connectlocs="0,0;7256780,0" o:connectangles="0,0"/>
                <w10:anchorlock/>
              </v:polyline>
            </w:pict>
          </mc:Fallback>
        </mc:AlternateContent>
      </w:r>
    </w:p>
    <w:p w14:paraId="3CEDA220" w14:textId="66443227" w:rsidR="00491998" w:rsidRDefault="00491998" w:rsidP="00491998">
      <w:r w:rsidRPr="00491998">
        <w:t xml:space="preserve">#Probabilidad de que 2 integrantes del grupo hayan </w:t>
      </w:r>
      <w:r w:rsidRPr="00491998">
        <w:t>leído</w:t>
      </w:r>
      <w:r w:rsidRPr="00491998">
        <w:t xml:space="preserve"> la novela con una probabilidad de éxito del 0.8.</w:t>
      </w:r>
    </w:p>
    <w:p w14:paraId="50E8C51F" w14:textId="6144E692" w:rsidR="00491998" w:rsidRDefault="00491998" w:rsidP="00491998">
      <w:r w:rsidRPr="00491998">
        <w:t xml:space="preserve"> print(funcion_</w:t>
      </w:r>
      <w:proofErr w:type="gramStart"/>
      <w:r w:rsidRPr="00491998">
        <w:t>binomial(</w:t>
      </w:r>
      <w:proofErr w:type="gramEnd"/>
      <w:r w:rsidRPr="00491998">
        <w:t>2,4,0.8))</w:t>
      </w:r>
    </w:p>
    <w:p w14:paraId="2B4E582A" w14:textId="7F6AD397" w:rsidR="00491998" w:rsidRDefault="00491998" w:rsidP="00491998">
      <w:pPr>
        <w:pStyle w:val="Ttulo2"/>
      </w:pPr>
      <w:r>
        <w:t>Distribución</w:t>
      </w:r>
      <w:r>
        <w:t xml:space="preserve"> </w:t>
      </w:r>
      <w:r>
        <w:t>Poisson</w:t>
      </w:r>
    </w:p>
    <w:p w14:paraId="5388BCC5" w14:textId="3C4ACC54" w:rsidR="00491998" w:rsidRDefault="00491998" w:rsidP="00491998">
      <w:r>
        <w:t>Se utiliza para describir sucesos raros en donde se considera que</w:t>
      </w:r>
      <w:r>
        <w:t xml:space="preserve"> </w:t>
      </w:r>
      <w:r>
        <w:t>la probabilidad del suceso es muy pequeña. La variable aleatoria</w:t>
      </w:r>
      <w:r>
        <w:t xml:space="preserve"> </w:t>
      </w:r>
      <w:r>
        <w:t>es el número de veces que ocurre un evento en un intervalo de</w:t>
      </w:r>
      <w:r>
        <w:t xml:space="preserve"> </w:t>
      </w:r>
      <w:r>
        <w:t>tiempo, distancia, área, volumen u otra similar.</w:t>
      </w:r>
    </w:p>
    <w:p w14:paraId="3FBEBD8A" w14:textId="77777777" w:rsidR="00491998" w:rsidRDefault="00491998" w:rsidP="00491998">
      <w:r>
        <w:t>lamda= espacio muestral.</w:t>
      </w:r>
    </w:p>
    <w:p w14:paraId="404433AD" w14:textId="5D4DE169" w:rsidR="00491998" w:rsidRDefault="00491998" w:rsidP="00491998">
      <w:r>
        <w:t>k= número de éxitos.</w:t>
      </w:r>
    </w:p>
    <w:p w14:paraId="0FCD6498" w14:textId="005E43A6" w:rsidR="00491998" w:rsidRDefault="00491998" w:rsidP="00491998">
      <w:pPr>
        <w:pStyle w:val="Ttulo3"/>
      </w:pPr>
      <w:r>
        <w:t>Ejemplo</w:t>
      </w:r>
    </w:p>
    <w:p w14:paraId="1744E35A" w14:textId="4F007BDB" w:rsidR="00491998" w:rsidRDefault="00491998" w:rsidP="00491998">
      <w:r>
        <w:t>La probabilidad de que en el lapso de una semana en el taller de</w:t>
      </w:r>
      <w:r>
        <w:t xml:space="preserve"> </w:t>
      </w:r>
      <w:r>
        <w:t>la concesionaria uno de los autos vendidos tenga problemas</w:t>
      </w:r>
      <w:r>
        <w:t xml:space="preserve"> </w:t>
      </w:r>
      <w:r>
        <w:t>cubiertos por la garantía es 0,02. Suponiendo que en el taller se</w:t>
      </w:r>
      <w:r>
        <w:t xml:space="preserve"> </w:t>
      </w:r>
      <w:r>
        <w:t>atienden 450 autos semanalmente. ¿Cuál es la probabilidad de</w:t>
      </w:r>
      <w:r>
        <w:t xml:space="preserve"> </w:t>
      </w:r>
      <w:r>
        <w:t>que se presenten 5 autos con problemas por semana?</w:t>
      </w:r>
    </w:p>
    <w:p w14:paraId="609C6230" w14:textId="02D3046E" w:rsidR="00487E6F" w:rsidRDefault="00487E6F" w:rsidP="00487E6F">
      <w:pPr>
        <w:pStyle w:val="Ttulo2"/>
      </w:pPr>
      <w:bookmarkStart w:id="0" w:name="_Hlk108430164"/>
      <w:r>
        <w:t xml:space="preserve">Distribución </w:t>
      </w:r>
      <w:bookmarkEnd w:id="0"/>
      <w:r>
        <w:t>Hipergeométrica</w:t>
      </w:r>
    </w:p>
    <w:p w14:paraId="745DA455" w14:textId="6EE53F44" w:rsidR="00487E6F" w:rsidRDefault="00487E6F" w:rsidP="00487E6F">
      <w:r>
        <w:t>En un experimento de características hipergeométricas el</w:t>
      </w:r>
      <w:r>
        <w:t xml:space="preserve"> </w:t>
      </w:r>
      <w:r>
        <w:t>resultado de una observación es afectado por los resultados de</w:t>
      </w:r>
      <w:r>
        <w:t xml:space="preserve"> </w:t>
      </w:r>
      <w:r>
        <w:t xml:space="preserve">las observaciones previas, por </w:t>
      </w:r>
      <w:r>
        <w:t>tanto,</w:t>
      </w:r>
      <w:r>
        <w:t xml:space="preserve"> las probabilidades son</w:t>
      </w:r>
      <w:r>
        <w:t xml:space="preserve"> </w:t>
      </w:r>
      <w:r>
        <w:t>condicionales.</w:t>
      </w:r>
    </w:p>
    <w:p w14:paraId="6BB90644" w14:textId="7BD3B96A" w:rsidR="00487E6F" w:rsidRDefault="00487E6F" w:rsidP="00487E6F">
      <w:pPr>
        <w:pStyle w:val="Ttulo3"/>
      </w:pPr>
      <w:r>
        <w:t>Ejemplo</w:t>
      </w:r>
    </w:p>
    <w:p w14:paraId="0F13C2EC" w14:textId="77A43181" w:rsidR="00487E6F" w:rsidRDefault="00487E6F" w:rsidP="00487E6F">
      <w:r>
        <w:t>Una empresa que importa los autos que vende una concesionaria,</w:t>
      </w:r>
      <w:r>
        <w:t xml:space="preserve"> </w:t>
      </w:r>
      <w:r>
        <w:t>desea hacer una encuesta de satisfacción a los compradores de</w:t>
      </w:r>
      <w:r>
        <w:t xml:space="preserve"> </w:t>
      </w:r>
      <w:r>
        <w:t>estos autos. De una muestra de 80 autos, 30 son importados. Si</w:t>
      </w:r>
      <w:r>
        <w:t xml:space="preserve"> </w:t>
      </w:r>
      <w:r>
        <w:t>se seleccionan 9 clientes. ¿Cuál es la probabilidad de que haya 2</w:t>
      </w:r>
      <w:r>
        <w:t xml:space="preserve"> </w:t>
      </w:r>
      <w:r>
        <w:t xml:space="preserve">que compraron autos </w:t>
      </w:r>
      <w:r>
        <w:t>importados?</w:t>
      </w:r>
    </w:p>
    <w:p w14:paraId="710C1254" w14:textId="5770DC20" w:rsidR="00E0023A" w:rsidRDefault="00E0023A" w:rsidP="00E0023A">
      <w:pPr>
        <w:pStyle w:val="Ttulo2"/>
      </w:pPr>
      <w:r>
        <w:t>Variables Continuas</w:t>
      </w:r>
    </w:p>
    <w:p w14:paraId="48A75781" w14:textId="051BB756" w:rsidR="00E0023A" w:rsidRDefault="00E0023A" w:rsidP="00E0023A">
      <w:r>
        <w:t>- Puede tomar cualquier valor en un determinado campo de</w:t>
      </w:r>
      <w:r>
        <w:t xml:space="preserve"> </w:t>
      </w:r>
      <w:r>
        <w:t>variación.</w:t>
      </w:r>
    </w:p>
    <w:p w14:paraId="56D4BF36" w14:textId="77777777" w:rsidR="00E0023A" w:rsidRDefault="00E0023A" w:rsidP="00E0023A">
      <w:r>
        <w:t xml:space="preserve">- La probabilidad se representa con los símbolos </w:t>
      </w:r>
      <w:r>
        <w:rPr>
          <w:rFonts w:eastAsia="Times New Roman" w:cs="Times New Roman" w:hint="eastAsia"/>
        </w:rPr>
        <w:t>􀁽</w:t>
      </w:r>
      <w:r>
        <w:t xml:space="preserve"> o f(x).</w:t>
      </w:r>
    </w:p>
    <w:p w14:paraId="2789EFBB" w14:textId="35B2687D" w:rsidR="00E0023A" w:rsidRDefault="00E0023A" w:rsidP="00E0023A">
      <w:r>
        <w:t>- En un punto la probabilidad no tiene sentido. Sólo tiene sentido</w:t>
      </w:r>
      <w:r>
        <w:t xml:space="preserve"> </w:t>
      </w:r>
      <w:r>
        <w:t>en un intervalo particular de la variable aleatoria xi, por más</w:t>
      </w:r>
      <w:r>
        <w:t xml:space="preserve"> </w:t>
      </w:r>
      <w:r>
        <w:t>pequeño que éste sea.</w:t>
      </w:r>
    </w:p>
    <w:p w14:paraId="75A7E559" w14:textId="32102DF1" w:rsidR="00E0023A" w:rsidRDefault="00E0023A" w:rsidP="00E0023A">
      <w:r>
        <w:t>- En el grá</w:t>
      </w:r>
      <w:r>
        <w:rPr>
          <w:rFonts w:eastAsia="Times New Roman" w:cs="Times New Roman"/>
        </w:rPr>
        <w:t>fi</w:t>
      </w:r>
      <w:r>
        <w:t>co, se ve como una función continua f(x), y la</w:t>
      </w:r>
      <w:r>
        <w:t xml:space="preserve"> </w:t>
      </w:r>
      <w:r>
        <w:t>probabilidad en sí misma, denominada A, se representa como un</w:t>
      </w:r>
      <w:r>
        <w:t xml:space="preserve"> </w:t>
      </w:r>
      <w:r>
        <w:rPr>
          <w:rFonts w:hint="eastAsia"/>
        </w:rPr>
        <w:t>á</w:t>
      </w:r>
      <w:r>
        <w:t>rea entre los puntos x1 y x2.</w:t>
      </w:r>
    </w:p>
    <w:p w14:paraId="31BF3DBC" w14:textId="4D4A1EC8" w:rsidR="009F2ED6" w:rsidRDefault="009F2ED6" w:rsidP="009F2ED6">
      <w:pPr>
        <w:pStyle w:val="Ttulo2"/>
      </w:pPr>
      <w:r>
        <w:t>Distribución</w:t>
      </w:r>
      <w:r>
        <w:t xml:space="preserve"> normal</w:t>
      </w:r>
    </w:p>
    <w:p w14:paraId="2F8BBDF7" w14:textId="6FF6A003" w:rsidR="009F2ED6" w:rsidRPr="009F2ED6" w:rsidRDefault="009F2ED6" w:rsidP="009F2ED6">
      <w:r>
        <w:t>Esta dada por una función de densidad y la probabilidad se</w:t>
      </w:r>
      <w:r>
        <w:t xml:space="preserve"> </w:t>
      </w:r>
      <w:r>
        <w:t>obtiene en base a una variable aleatoria xi que se encuentra entre</w:t>
      </w:r>
      <w:r>
        <w:t xml:space="preserve"> </w:t>
      </w:r>
      <w:r>
        <w:t>dos valores arbitrarios de x1 y x2, la cual está dada por el área A</w:t>
      </w:r>
      <w:r>
        <w:t xml:space="preserve"> </w:t>
      </w:r>
      <w:r>
        <w:t>bajo la curva cuyo valor se encuentra integrando la función f(x)</w:t>
      </w:r>
      <w:r>
        <w:t xml:space="preserve"> </w:t>
      </w:r>
      <w:r>
        <w:t>entre ambos valores, es decir que en tanto la probabilidad en un</w:t>
      </w:r>
      <w:r>
        <w:t xml:space="preserve"> </w:t>
      </w:r>
      <w:r>
        <w:t>punto cualquiera no tiene sentido.</w:t>
      </w:r>
      <w:r>
        <w:t xml:space="preserve"> </w:t>
      </w:r>
      <w:r>
        <w:t>La solución práctica para obtener esas probabilidades consiste en</w:t>
      </w:r>
      <w:r>
        <w:t xml:space="preserve"> </w:t>
      </w:r>
      <w:r>
        <w:t>utilizar la Tabla de Probabilidades apropiada para calcular</w:t>
      </w:r>
      <w:r>
        <w:t xml:space="preserve"> </w:t>
      </w:r>
      <w:r>
        <w:t>cualquier probabilidad en el caso normal, sin que importe cuáles</w:t>
      </w:r>
      <w:r>
        <w:t xml:space="preserve"> </w:t>
      </w:r>
      <w:r>
        <w:t>son los valores particulares de la variable aleatoria ni los</w:t>
      </w:r>
      <w:r>
        <w:t xml:space="preserve"> </w:t>
      </w:r>
      <w:r>
        <w:t>parámetros de la distribución.</w:t>
      </w:r>
    </w:p>
    <w:p w14:paraId="4F83809D" w14:textId="63EC8F57" w:rsidR="009F2ED6" w:rsidRDefault="009F2ED6" w:rsidP="009F2ED6">
      <w:pPr>
        <w:pStyle w:val="Ttulo2"/>
      </w:pPr>
      <w:r>
        <w:lastRenderedPageBreak/>
        <w:t>Estandarización</w:t>
      </w:r>
    </w:p>
    <w:p w14:paraId="538371A3" w14:textId="3A32A8C7" w:rsidR="009F2ED6" w:rsidRDefault="009F2ED6" w:rsidP="009F2ED6">
      <w:r>
        <w:t>La distribución normal requiere l</w:t>
      </w:r>
      <w:r>
        <w:t>a</w:t>
      </w:r>
      <w:r>
        <w:t xml:space="preserve"> estandarización de las</w:t>
      </w:r>
      <w:r>
        <w:t xml:space="preserve"> </w:t>
      </w:r>
      <w:r>
        <w:t>variables mediante la siguiente fórmula:</w:t>
      </w:r>
    </w:p>
    <w:p w14:paraId="74AB6B21" w14:textId="77777777" w:rsidR="009F2ED6" w:rsidRDefault="009F2ED6" w:rsidP="009F2ED6">
      <w:r>
        <w:t>X = Variable aleatoria.</w:t>
      </w:r>
    </w:p>
    <w:p w14:paraId="6F39C6EC" w14:textId="77777777" w:rsidR="009F2ED6" w:rsidRDefault="009F2ED6" w:rsidP="009F2ED6">
      <w:r>
        <w:t>mu = Media.</w:t>
      </w:r>
    </w:p>
    <w:p w14:paraId="0543E73B" w14:textId="16914858" w:rsidR="009F2ED6" w:rsidRPr="009F2ED6" w:rsidRDefault="009F2ED6" w:rsidP="009F2ED6">
      <w:r>
        <w:t>sigma = Desvío estándar.</w:t>
      </w:r>
    </w:p>
    <w:p w14:paraId="612EC8B6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14:paraId="5AD6C5DB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before="54" w:after="0" w:line="264" w:lineRule="auto"/>
        <w:ind w:hanging="1"/>
        <w:rPr>
          <w:rFonts w:ascii="Arial" w:hAnsi="Arial" w:cs="Arial"/>
          <w:color w:val="081F52"/>
          <w:w w:val="115"/>
          <w:sz w:val="23"/>
          <w:szCs w:val="23"/>
        </w:rPr>
      </w:pPr>
      <w:r w:rsidRPr="009F2ED6">
        <w:rPr>
          <w:rFonts w:ascii="Arial" w:hAnsi="Arial" w:cs="Arial"/>
          <w:color w:val="081F52"/>
          <w:w w:val="115"/>
          <w:sz w:val="23"/>
          <w:szCs w:val="23"/>
        </w:rPr>
        <w:t>Distribución Normal</w:t>
      </w:r>
    </w:p>
    <w:p w14:paraId="7C71574B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675" w:lineRule="exact"/>
        <w:rPr>
          <w:rFonts w:ascii="Arial" w:hAnsi="Arial" w:cs="Arial"/>
          <w:i/>
          <w:iCs/>
          <w:color w:val="070707"/>
          <w:w w:val="82"/>
          <w:sz w:val="69"/>
          <w:szCs w:val="69"/>
        </w:rPr>
      </w:pPr>
      <w:proofErr w:type="gramStart"/>
      <w:r w:rsidRPr="009F2ED6">
        <w:rPr>
          <w:rFonts w:ascii="Arial" w:hAnsi="Arial" w:cs="Arial"/>
          <w:i/>
          <w:iCs/>
          <w:color w:val="070707"/>
          <w:w w:val="98"/>
          <w:sz w:val="69"/>
          <w:szCs w:val="69"/>
        </w:rPr>
        <w:t>z</w:t>
      </w:r>
      <w:r w:rsidRPr="009F2ED6">
        <w:rPr>
          <w:rFonts w:ascii="Arial" w:hAnsi="Arial" w:cs="Arial"/>
          <w:i/>
          <w:iCs/>
          <w:color w:val="070707"/>
          <w:sz w:val="69"/>
          <w:szCs w:val="69"/>
        </w:rPr>
        <w:t xml:space="preserve"> </w:t>
      </w:r>
      <w:r w:rsidRPr="009F2ED6">
        <w:rPr>
          <w:rFonts w:ascii="Arial" w:hAnsi="Arial" w:cs="Arial"/>
          <w:i/>
          <w:iCs/>
          <w:color w:val="070707"/>
          <w:spacing w:val="27"/>
          <w:sz w:val="69"/>
          <w:szCs w:val="69"/>
        </w:rPr>
        <w:t xml:space="preserve"> </w:t>
      </w:r>
      <w:r w:rsidRPr="009F2ED6">
        <w:rPr>
          <w:rFonts w:ascii="Arial" w:hAnsi="Arial" w:cs="Arial"/>
          <w:i/>
          <w:iCs/>
          <w:color w:val="181818"/>
          <w:spacing w:val="-307"/>
          <w:w w:val="96"/>
          <w:sz w:val="69"/>
          <w:szCs w:val="69"/>
        </w:rPr>
        <w:t>x</w:t>
      </w:r>
      <w:proofErr w:type="gramEnd"/>
      <w:r w:rsidRPr="009F2ED6">
        <w:rPr>
          <w:rFonts w:ascii="Arial" w:hAnsi="Arial" w:cs="Arial"/>
          <w:i/>
          <w:iCs/>
          <w:color w:val="5D5D5D"/>
          <w:spacing w:val="-61"/>
          <w:w w:val="96"/>
          <w:sz w:val="69"/>
          <w:szCs w:val="69"/>
        </w:rPr>
        <w:t>_</w:t>
      </w:r>
      <w:r w:rsidRPr="009F2ED6">
        <w:rPr>
          <w:rFonts w:ascii="Arial" w:hAnsi="Arial" w:cs="Arial"/>
          <w:i/>
          <w:iCs/>
          <w:color w:val="181818"/>
          <w:spacing w:val="-1"/>
          <w:w w:val="67"/>
          <w:sz w:val="69"/>
          <w:szCs w:val="69"/>
        </w:rPr>
        <w:t>-</w:t>
      </w:r>
      <w:r w:rsidRPr="009F2ED6">
        <w:rPr>
          <w:rFonts w:ascii="Arial" w:hAnsi="Arial" w:cs="Arial"/>
          <w:i/>
          <w:iCs/>
          <w:color w:val="181818"/>
          <w:spacing w:val="26"/>
          <w:w w:val="67"/>
          <w:sz w:val="69"/>
          <w:szCs w:val="69"/>
        </w:rPr>
        <w:t>=</w:t>
      </w:r>
      <w:r w:rsidRPr="009F2ED6">
        <w:rPr>
          <w:rFonts w:ascii="Arial" w:hAnsi="Arial" w:cs="Arial"/>
          <w:i/>
          <w:iCs/>
          <w:color w:val="5D5D5D"/>
          <w:spacing w:val="-351"/>
          <w:w w:val="99"/>
          <w:sz w:val="69"/>
          <w:szCs w:val="69"/>
        </w:rPr>
        <w:t>_</w:t>
      </w:r>
      <w:r w:rsidRPr="009F2ED6">
        <w:rPr>
          <w:rFonts w:ascii="Arial" w:hAnsi="Arial" w:cs="Arial"/>
          <w:i/>
          <w:iCs/>
          <w:color w:val="070707"/>
          <w:w w:val="82"/>
          <w:sz w:val="69"/>
          <w:szCs w:val="69"/>
        </w:rPr>
        <w:t>µ</w:t>
      </w:r>
    </w:p>
    <w:p w14:paraId="232ED84D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14:paraId="572CC5C8" w14:textId="03BEDC96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9F2ED6">
        <w:rPr>
          <w:rFonts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8D81FB3" wp14:editId="6313A571">
                <wp:extent cx="3862070" cy="1259840"/>
                <wp:effectExtent l="0" t="0" r="0" b="0"/>
                <wp:docPr id="241" name="Grupo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2070" cy="1259840"/>
                          <a:chOff x="0" y="0"/>
                          <a:chExt cx="6082" cy="1984"/>
                        </a:xfrm>
                      </wpg:grpSpPr>
                      <pic:pic xmlns:pic="http://schemas.openxmlformats.org/drawingml/2006/picture">
                        <pic:nvPicPr>
                          <pic:cNvPr id="242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239" y="118"/>
                            <a:ext cx="843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7FCED" w14:textId="77777777" w:rsidR="009F2ED6" w:rsidRDefault="009F2ED6" w:rsidP="009F2ED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447" w:lineRule="exact"/>
                                <w:rPr>
                                  <w:color w:val="464646"/>
                                  <w:w w:val="105"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color w:val="464646"/>
                                  <w:spacing w:val="-8"/>
                                  <w:w w:val="105"/>
                                </w:rPr>
                                <w:t>O'</w:t>
                              </w:r>
                              <w:r>
                                <w:rPr>
                                  <w:color w:val="464646"/>
                                  <w:spacing w:val="-8"/>
                                  <w:w w:val="105"/>
                                  <w:position w:val="-10"/>
                                  <w:sz w:val="22"/>
                                  <w:szCs w:val="22"/>
                                </w:rPr>
                                <w:t xml:space="preserve">z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33"/>
                                  <w:szCs w:val="33"/>
                                </w:rPr>
                                <w:t>=</w:t>
                              </w:r>
                              <w:r>
                                <w:rPr>
                                  <w:color w:val="464646"/>
                                  <w:spacing w:val="-58"/>
                                  <w:w w:val="105"/>
                                  <w:sz w:val="33"/>
                                  <w:szCs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464646"/>
                                  <w:w w:val="105"/>
                                  <w:sz w:val="33"/>
                                  <w:szCs w:val="33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18" y="1574"/>
                            <a:ext cx="211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EBDCF" w14:textId="77777777" w:rsidR="009F2ED6" w:rsidRDefault="009F2ED6" w:rsidP="009F2ED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345" w:lineRule="exact"/>
                                <w:rPr>
                                  <w:color w:val="464646"/>
                                  <w:w w:val="106"/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color w:val="464646"/>
                                  <w:w w:val="106"/>
                                  <w:sz w:val="31"/>
                                  <w:szCs w:val="31"/>
                                </w:rPr>
                                <w:t>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374" y="1639"/>
                            <a:ext cx="23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45A08" w14:textId="77777777" w:rsidR="009F2ED6" w:rsidRDefault="009F2ED6" w:rsidP="009F2ED6">
                              <w:pPr>
                                <w:pStyle w:val="Textoindependiente"/>
                                <w:kinsoku w:val="0"/>
                                <w:overflowPunct w:val="0"/>
                                <w:spacing w:line="337" w:lineRule="exact"/>
                                <w:rPr>
                                  <w:i/>
                                  <w:iCs/>
                                  <w:color w:val="464646"/>
                                  <w:w w:val="106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464646"/>
                                  <w:w w:val="106"/>
                                  <w:sz w:val="30"/>
                                  <w:szCs w:val="3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D81FB3" id="Grupo 241" o:spid="_x0000_s1094" style="width:304.1pt;height:99.2pt;mso-position-horizontal-relative:char;mso-position-vertical-relative:line" coordsize="6082,19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">
                <v:shape id="Picture 98" o:spid="_x0000_s1095" type="#_x0000_t75" style="position:absolute;width:590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">
                  <v:imagedata r:id="rId14" o:title=""/>
                </v:shape>
                <v:shape id="Text Box 99" o:spid="_x0000_s1096" type="#_x0000_t202" style="position:absolute;left:5239;top:118;width:843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1937FCED" w14:textId="77777777" w:rsidR="009F2ED6" w:rsidRDefault="009F2ED6" w:rsidP="009F2ED6">
                        <w:pPr>
                          <w:pStyle w:val="Textoindependiente"/>
                          <w:kinsoku w:val="0"/>
                          <w:overflowPunct w:val="0"/>
                          <w:spacing w:line="447" w:lineRule="exact"/>
                          <w:rPr>
                            <w:color w:val="464646"/>
                            <w:w w:val="105"/>
                            <w:sz w:val="33"/>
                            <w:szCs w:val="33"/>
                          </w:rPr>
                        </w:pPr>
                        <w:r>
                          <w:rPr>
                            <w:color w:val="464646"/>
                            <w:spacing w:val="-8"/>
                            <w:w w:val="105"/>
                          </w:rPr>
                          <w:t>O'</w:t>
                        </w:r>
                        <w:r>
                          <w:rPr>
                            <w:color w:val="464646"/>
                            <w:spacing w:val="-8"/>
                            <w:w w:val="105"/>
                            <w:position w:val="-10"/>
                            <w:sz w:val="22"/>
                            <w:szCs w:val="22"/>
                          </w:rPr>
                          <w:t xml:space="preserve">z </w:t>
                        </w:r>
                        <w:r>
                          <w:rPr>
                            <w:color w:val="464646"/>
                            <w:w w:val="105"/>
                            <w:sz w:val="33"/>
                            <w:szCs w:val="33"/>
                          </w:rPr>
                          <w:t>=</w:t>
                        </w:r>
                        <w:r>
                          <w:rPr>
                            <w:color w:val="464646"/>
                            <w:spacing w:val="-58"/>
                            <w:w w:val="105"/>
                            <w:sz w:val="33"/>
                            <w:szCs w:val="33"/>
                          </w:rPr>
                          <w:t xml:space="preserve"> </w:t>
                        </w:r>
                        <w:r>
                          <w:rPr>
                            <w:color w:val="464646"/>
                            <w:w w:val="105"/>
                            <w:sz w:val="33"/>
                            <w:szCs w:val="33"/>
                          </w:rPr>
                          <w:t>1</w:t>
                        </w:r>
                      </w:p>
                    </w:txbxContent>
                  </v:textbox>
                </v:shape>
                <v:shape id="Text Box 100" o:spid="_x0000_s1097" type="#_x0000_t202" style="position:absolute;left:1118;top:1574;width:21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14:paraId="13EEBDCF" w14:textId="77777777" w:rsidR="009F2ED6" w:rsidRDefault="009F2ED6" w:rsidP="009F2ED6">
                        <w:pPr>
                          <w:pStyle w:val="Textoindependiente"/>
                          <w:kinsoku w:val="0"/>
                          <w:overflowPunct w:val="0"/>
                          <w:spacing w:line="345" w:lineRule="exact"/>
                          <w:rPr>
                            <w:color w:val="464646"/>
                            <w:w w:val="106"/>
                            <w:sz w:val="31"/>
                            <w:szCs w:val="31"/>
                          </w:rPr>
                        </w:pPr>
                        <w:r>
                          <w:rPr>
                            <w:color w:val="464646"/>
                            <w:w w:val="106"/>
                            <w:sz w:val="31"/>
                            <w:szCs w:val="31"/>
                          </w:rPr>
                          <w:t>µ</w:t>
                        </w:r>
                      </w:p>
                    </w:txbxContent>
                  </v:textbox>
                </v:shape>
                <v:shape id="Text Box 101" o:spid="_x0000_s1098" type="#_x0000_t202" style="position:absolute;left:2374;top:1639;width:234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14:paraId="48F45A08" w14:textId="77777777" w:rsidR="009F2ED6" w:rsidRDefault="009F2ED6" w:rsidP="009F2ED6">
                        <w:pPr>
                          <w:pStyle w:val="Textoindependiente"/>
                          <w:kinsoku w:val="0"/>
                          <w:overflowPunct w:val="0"/>
                          <w:spacing w:line="337" w:lineRule="exact"/>
                          <w:rPr>
                            <w:i/>
                            <w:iCs/>
                            <w:color w:val="464646"/>
                            <w:w w:val="106"/>
                            <w:sz w:val="30"/>
                            <w:szCs w:val="30"/>
                          </w:rPr>
                        </w:pPr>
                        <w:r>
                          <w:rPr>
                            <w:i/>
                            <w:iCs/>
                            <w:color w:val="464646"/>
                            <w:w w:val="106"/>
                            <w:sz w:val="30"/>
                            <w:szCs w:val="3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AC7241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before="54" w:after="0" w:line="396" w:lineRule="auto"/>
        <w:rPr>
          <w:rFonts w:ascii="Arial" w:hAnsi="Arial" w:cs="Arial"/>
          <w:color w:val="081F52"/>
          <w:w w:val="110"/>
          <w:sz w:val="23"/>
          <w:szCs w:val="23"/>
        </w:rPr>
      </w:pPr>
      <w:r w:rsidRPr="009F2ED6">
        <w:rPr>
          <w:rFonts w:ascii="Arial" w:hAnsi="Arial" w:cs="Arial"/>
          <w:color w:val="081F52"/>
          <w:w w:val="110"/>
          <w:sz w:val="23"/>
          <w:szCs w:val="23"/>
        </w:rPr>
        <w:t>Distribución Normal Estandarizada</w:t>
      </w:r>
    </w:p>
    <w:p w14:paraId="51A81755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93EB20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before="42" w:after="0" w:line="240" w:lineRule="auto"/>
        <w:ind w:right="2082"/>
        <w:jc w:val="right"/>
        <w:rPr>
          <w:rFonts w:cs="Times New Roman"/>
          <w:color w:val="464646"/>
          <w:w w:val="107"/>
          <w:sz w:val="48"/>
          <w:szCs w:val="48"/>
        </w:rPr>
      </w:pPr>
      <w:r w:rsidRPr="009F2ED6">
        <w:rPr>
          <w:rFonts w:cs="Times New Roman"/>
          <w:color w:val="464646"/>
          <w:w w:val="107"/>
          <w:sz w:val="48"/>
          <w:szCs w:val="48"/>
        </w:rPr>
        <w:t>z</w:t>
      </w:r>
    </w:p>
    <w:p w14:paraId="39F57C41" w14:textId="6A5F4CBD" w:rsidR="00491998" w:rsidRDefault="009F2ED6" w:rsidP="009F2ED6">
      <w:pPr>
        <w:pStyle w:val="Ttulo3"/>
      </w:pPr>
      <w:r>
        <w:t>Eje</w:t>
      </w:r>
      <w:r w:rsidRPr="009F2ED6">
        <w:rPr>
          <w:rStyle w:val="Ttulo3Car"/>
        </w:rPr>
        <w:t>mplo</w:t>
      </w:r>
    </w:p>
    <w:p w14:paraId="2C475845" w14:textId="61FC96FC" w:rsidR="009F2ED6" w:rsidRDefault="009F2ED6" w:rsidP="009F2ED6">
      <w:r>
        <w:t>Luego de estandarizar las variables, se debe buscar el valor de Z</w:t>
      </w:r>
      <w:r>
        <w:t xml:space="preserve"> </w:t>
      </w:r>
      <w:r>
        <w:t>en la tabla de distribución normal y determinar la probabilidad en</w:t>
      </w:r>
      <w:r>
        <w:t xml:space="preserve"> </w:t>
      </w:r>
      <w:r>
        <w:t xml:space="preserve">base al </w:t>
      </w:r>
      <w:r>
        <w:t>área</w:t>
      </w:r>
      <w:r>
        <w:t xml:space="preserve"> delimitada por el </w:t>
      </w:r>
      <w:r>
        <w:t>experimento</w:t>
      </w:r>
      <w:r>
        <w:t>.</w:t>
      </w:r>
    </w:p>
    <w:p w14:paraId="32391EE9" w14:textId="5463908F" w:rsidR="009F2ED6" w:rsidRDefault="009F2ED6" w:rsidP="009F2ED6"/>
    <w:p w14:paraId="0AAD9578" w14:textId="404BD610" w:rsidR="009F2ED6" w:rsidRDefault="009F2ED6" w:rsidP="009F2ED6"/>
    <w:p w14:paraId="386009DE" w14:textId="57674C42" w:rsidR="009F2ED6" w:rsidRDefault="009F2ED6" w:rsidP="009F2ED6"/>
    <w:p w14:paraId="30E56C2D" w14:textId="6C73B8E9" w:rsidR="009F2ED6" w:rsidRDefault="009F2ED6" w:rsidP="009F2ED6"/>
    <w:p w14:paraId="2E89B62F" w14:textId="741F0682" w:rsidR="009F2ED6" w:rsidRDefault="009F2ED6" w:rsidP="009F2ED6"/>
    <w:p w14:paraId="65499678" w14:textId="531E7380" w:rsidR="009F2ED6" w:rsidRDefault="009F2ED6" w:rsidP="009F2ED6"/>
    <w:p w14:paraId="5241E3A5" w14:textId="44C70B3B" w:rsidR="009F2ED6" w:rsidRDefault="009F2ED6" w:rsidP="009F2ED6"/>
    <w:p w14:paraId="2306AB8E" w14:textId="51F02740" w:rsidR="009F2ED6" w:rsidRDefault="009F2ED6" w:rsidP="009F2ED6"/>
    <w:p w14:paraId="051E92BA" w14:textId="00EFA032" w:rsidR="009F2ED6" w:rsidRDefault="009F2ED6" w:rsidP="009F2ED6"/>
    <w:p w14:paraId="03E1619B" w14:textId="786A16B4" w:rsidR="009F2ED6" w:rsidRDefault="009F2ED6" w:rsidP="009F2ED6"/>
    <w:p w14:paraId="18F5E0DA" w14:textId="2BBFBD2D" w:rsidR="009F2ED6" w:rsidRDefault="009F2ED6" w:rsidP="009F2ED6"/>
    <w:p w14:paraId="75C920BD" w14:textId="4488399C" w:rsidR="009F2ED6" w:rsidRDefault="009F2ED6" w:rsidP="009F2ED6"/>
    <w:p w14:paraId="3916FA00" w14:textId="65CDD162" w:rsidR="009F2ED6" w:rsidRDefault="009F2ED6" w:rsidP="009F2ED6">
      <w:pPr>
        <w:pStyle w:val="Ttulo2"/>
      </w:pPr>
      <w:r>
        <w:lastRenderedPageBreak/>
        <w:t>Resumen</w:t>
      </w:r>
    </w:p>
    <w:p w14:paraId="1533D257" w14:textId="73B010FA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52" w:line="211" w:lineRule="exact"/>
        <w:ind w:left="1583"/>
        <w:rPr>
          <w:rFonts w:cs="Times New Roman"/>
          <w:b/>
          <w:bCs/>
          <w:i/>
          <w:iCs/>
          <w:color w:val="1F1F21"/>
          <w:w w:val="105"/>
          <w:sz w:val="19"/>
          <w:szCs w:val="19"/>
        </w:rPr>
      </w:pPr>
      <w:r w:rsidRPr="009F2ED6">
        <w:rPr>
          <w:rFonts w:cs="Times New Roman"/>
          <w:b/>
          <w:bCs/>
          <w:i/>
          <w:iCs/>
          <w:color w:val="424146"/>
          <w:w w:val="105"/>
          <w:sz w:val="19"/>
          <w:szCs w:val="19"/>
        </w:rPr>
        <w:t>Camerísticas</w:t>
      </w:r>
      <w:r w:rsidRPr="009F2ED6">
        <w:rPr>
          <w:rFonts w:cs="Times New Roman"/>
          <w:b/>
          <w:bCs/>
          <w:i/>
          <w:iCs/>
          <w:color w:val="424146"/>
          <w:w w:val="105"/>
          <w:sz w:val="19"/>
          <w:szCs w:val="19"/>
        </w:rPr>
        <w:t xml:space="preserve"> </w:t>
      </w:r>
      <w:r w:rsidRPr="009F2ED6">
        <w:rPr>
          <w:rFonts w:cs="Times New Roman"/>
          <w:b/>
          <w:bCs/>
          <w:i/>
          <w:iCs/>
          <w:color w:val="312F34"/>
          <w:w w:val="105"/>
          <w:sz w:val="19"/>
          <w:szCs w:val="19"/>
        </w:rPr>
        <w:t>de la</w:t>
      </w:r>
      <w:r w:rsidRPr="009F2ED6">
        <w:rPr>
          <w:rFonts w:cs="Times New Roman"/>
          <w:b/>
          <w:bCs/>
          <w:i/>
          <w:iCs/>
          <w:color w:val="54525B"/>
          <w:w w:val="105"/>
          <w:sz w:val="19"/>
          <w:szCs w:val="19"/>
        </w:rPr>
        <w:t xml:space="preserve">s </w:t>
      </w:r>
      <w:r w:rsidRPr="009F2ED6">
        <w:rPr>
          <w:rFonts w:cs="Times New Roman"/>
          <w:b/>
          <w:bCs/>
          <w:i/>
          <w:iCs/>
          <w:color w:val="1F1F21"/>
          <w:w w:val="105"/>
          <w:sz w:val="19"/>
          <w:szCs w:val="19"/>
        </w:rPr>
        <w:t>Di</w:t>
      </w:r>
      <w:r w:rsidRPr="009F2ED6">
        <w:rPr>
          <w:rFonts w:cs="Times New Roman"/>
          <w:b/>
          <w:bCs/>
          <w:i/>
          <w:iCs/>
          <w:color w:val="54525B"/>
          <w:w w:val="105"/>
          <w:sz w:val="19"/>
          <w:szCs w:val="19"/>
        </w:rPr>
        <w:t>s</w:t>
      </w:r>
      <w:r w:rsidRPr="009F2ED6">
        <w:rPr>
          <w:rFonts w:cs="Times New Roman"/>
          <w:b/>
          <w:bCs/>
          <w:i/>
          <w:iCs/>
          <w:color w:val="312F34"/>
          <w:w w:val="105"/>
          <w:sz w:val="19"/>
          <w:szCs w:val="19"/>
        </w:rPr>
        <w:t>tribu</w:t>
      </w:r>
      <w:r w:rsidRPr="009F2ED6">
        <w:rPr>
          <w:rFonts w:cs="Times New Roman"/>
          <w:b/>
          <w:bCs/>
          <w:i/>
          <w:iCs/>
          <w:color w:val="54525B"/>
          <w:w w:val="105"/>
          <w:sz w:val="19"/>
          <w:szCs w:val="19"/>
        </w:rPr>
        <w:t>c</w:t>
      </w:r>
      <w:r w:rsidRPr="009F2ED6">
        <w:rPr>
          <w:rFonts w:cs="Times New Roman"/>
          <w:b/>
          <w:bCs/>
          <w:i/>
          <w:iCs/>
          <w:color w:val="1F1F21"/>
          <w:w w:val="105"/>
          <w:sz w:val="19"/>
          <w:szCs w:val="19"/>
        </w:rPr>
        <w:t>i</w:t>
      </w:r>
      <w:r w:rsidRPr="009F2ED6">
        <w:rPr>
          <w:rFonts w:cs="Times New Roman"/>
          <w:b/>
          <w:bCs/>
          <w:i/>
          <w:iCs/>
          <w:color w:val="424146"/>
          <w:w w:val="105"/>
          <w:sz w:val="19"/>
          <w:szCs w:val="19"/>
        </w:rPr>
        <w:t xml:space="preserve">ones </w:t>
      </w:r>
      <w:r w:rsidRPr="009F2ED6">
        <w:rPr>
          <w:rFonts w:cs="Times New Roman"/>
          <w:b/>
          <w:bCs/>
          <w:i/>
          <w:iCs/>
          <w:color w:val="312F34"/>
          <w:w w:val="105"/>
          <w:sz w:val="19"/>
          <w:szCs w:val="19"/>
        </w:rPr>
        <w:t xml:space="preserve">de </w:t>
      </w:r>
      <w:r w:rsidRPr="009F2ED6">
        <w:rPr>
          <w:rFonts w:cs="Times New Roman"/>
          <w:b/>
          <w:bCs/>
          <w:i/>
          <w:iCs/>
          <w:color w:val="1F1F21"/>
          <w:w w:val="105"/>
          <w:sz w:val="19"/>
          <w:szCs w:val="19"/>
        </w:rPr>
        <w:t>Pr</w:t>
      </w:r>
      <w:r w:rsidRPr="009F2ED6">
        <w:rPr>
          <w:rFonts w:cs="Times New Roman"/>
          <w:b/>
          <w:bCs/>
          <w:i/>
          <w:iCs/>
          <w:color w:val="424146"/>
          <w:w w:val="105"/>
          <w:sz w:val="19"/>
          <w:szCs w:val="19"/>
        </w:rPr>
        <w:t>obab</w:t>
      </w:r>
      <w:r w:rsidRPr="009F2ED6">
        <w:rPr>
          <w:rFonts w:cs="Times New Roman"/>
          <w:b/>
          <w:bCs/>
          <w:i/>
          <w:iCs/>
          <w:color w:val="1F1F21"/>
          <w:w w:val="105"/>
          <w:sz w:val="19"/>
          <w:szCs w:val="19"/>
        </w:rPr>
        <w:t>ilidad</w:t>
      </w:r>
    </w:p>
    <w:tbl>
      <w:tblPr>
        <w:tblW w:w="0" w:type="auto"/>
        <w:tblInd w:w="15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8"/>
        <w:gridCol w:w="1987"/>
        <w:gridCol w:w="2499"/>
      </w:tblGrid>
      <w:tr w:rsidR="009F2ED6" w:rsidRPr="009F2ED6" w14:paraId="4AEBED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190A75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70"/>
              <w:jc w:val="center"/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</w:pPr>
            <w:proofErr w:type="gramStart"/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Tipo ,le</w:t>
            </w:r>
            <w:proofErr w:type="gramEnd"/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 xml:space="preserve"> 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  <w:t>vllriable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B2DC7B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554" w:right="488"/>
              <w:jc w:val="center"/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0F0F0F"/>
                <w:w w:val="105"/>
                <w:sz w:val="19"/>
                <w:szCs w:val="19"/>
              </w:rPr>
              <w:t>D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  <w:t>i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w w:val="105"/>
                <w:sz w:val="19"/>
                <w:szCs w:val="19"/>
              </w:rPr>
              <w:t>sc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  <w:t>retll</w:t>
            </w:r>
          </w:p>
        </w:tc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C13A7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109" w:right="66"/>
              <w:jc w:val="center"/>
              <w:rPr>
                <w:rFonts w:cs="Times New Roman"/>
                <w:b/>
                <w:bCs/>
                <w:i/>
                <w:iCs/>
                <w:color w:val="312F34"/>
                <w:w w:val="80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80"/>
                <w:sz w:val="19"/>
                <w:szCs w:val="19"/>
              </w:rPr>
              <w:t>Co11ti1111a</w:t>
            </w:r>
          </w:p>
        </w:tc>
      </w:tr>
      <w:tr w:rsidR="009F2ED6" w:rsidRPr="009F2ED6" w14:paraId="68141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D8DFC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83" w:after="0" w:line="240" w:lineRule="auto"/>
              <w:ind w:left="74"/>
              <w:jc w:val="center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Dentro d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sz w:val="19"/>
                <w:szCs w:val="19"/>
              </w:rPr>
              <w:t xml:space="preserve">e 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un i11tervalo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0CDA36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92" w:after="0" w:line="266" w:lineRule="auto"/>
              <w:ind w:left="599" w:hanging="435"/>
              <w:rPr>
                <w:rFonts w:cs="Times New Roman"/>
                <w:color w:val="64626B"/>
                <w:sz w:val="17"/>
                <w:szCs w:val="17"/>
              </w:rPr>
            </w:pPr>
            <w:r w:rsidRPr="009F2ED6">
              <w:rPr>
                <w:rFonts w:cs="Times New Roman"/>
                <w:color w:val="424146"/>
                <w:sz w:val="17"/>
                <w:szCs w:val="17"/>
              </w:rPr>
              <w:t xml:space="preserve">Pu </w:t>
            </w:r>
            <w:r w:rsidRPr="009F2ED6">
              <w:rPr>
                <w:rFonts w:cs="Times New Roman"/>
                <w:color w:val="64626B"/>
                <w:sz w:val="17"/>
                <w:szCs w:val="17"/>
              </w:rPr>
              <w:t xml:space="preserve">ede </w:t>
            </w:r>
            <w:r w:rsidRPr="009F2ED6">
              <w:rPr>
                <w:rFonts w:cs="Times New Roman"/>
                <w:color w:val="54525B"/>
                <w:sz w:val="17"/>
                <w:szCs w:val="17"/>
              </w:rPr>
              <w:t xml:space="preserve">tomar </w:t>
            </w:r>
            <w:r w:rsidRPr="009F2ED6">
              <w:rPr>
                <w:rFonts w:cs="Times New Roman"/>
                <w:color w:val="7C7B7E"/>
                <w:sz w:val="17"/>
                <w:szCs w:val="17"/>
              </w:rPr>
              <w:t>s</w:t>
            </w:r>
            <w:r w:rsidRPr="009F2ED6">
              <w:rPr>
                <w:rFonts w:cs="Times New Roman"/>
                <w:color w:val="64626B"/>
                <w:sz w:val="17"/>
                <w:szCs w:val="17"/>
              </w:rPr>
              <w:t xml:space="preserve">ólo </w:t>
            </w:r>
            <w:r w:rsidRPr="009F2ED6">
              <w:rPr>
                <w:rFonts w:cs="Times New Roman"/>
                <w:color w:val="54525B"/>
                <w:sz w:val="17"/>
                <w:szCs w:val="17"/>
              </w:rPr>
              <w:t>algu</w:t>
            </w:r>
            <w:r w:rsidRPr="009F2ED6">
              <w:rPr>
                <w:rFonts w:cs="Times New Roman"/>
                <w:color w:val="312F34"/>
                <w:sz w:val="17"/>
                <w:szCs w:val="17"/>
              </w:rPr>
              <w:t xml:space="preserve">- </w:t>
            </w:r>
            <w:r w:rsidRPr="009F2ED6">
              <w:rPr>
                <w:rFonts w:cs="Times New Roman"/>
                <w:color w:val="54525B"/>
                <w:sz w:val="17"/>
                <w:szCs w:val="17"/>
              </w:rPr>
              <w:t xml:space="preserve">nos </w:t>
            </w:r>
            <w:r w:rsidRPr="009F2ED6">
              <w:rPr>
                <w:rFonts w:cs="Times New Roman"/>
                <w:color w:val="64626B"/>
                <w:sz w:val="17"/>
                <w:szCs w:val="17"/>
              </w:rPr>
              <w:t>va</w:t>
            </w:r>
            <w:r w:rsidRPr="009F2ED6">
              <w:rPr>
                <w:rFonts w:cs="Times New Roman"/>
                <w:color w:val="424146"/>
                <w:sz w:val="17"/>
                <w:szCs w:val="17"/>
              </w:rPr>
              <w:t>lor</w:t>
            </w:r>
            <w:r w:rsidRPr="009F2ED6">
              <w:rPr>
                <w:rFonts w:cs="Times New Roman"/>
                <w:color w:val="64626B"/>
                <w:sz w:val="17"/>
                <w:szCs w:val="17"/>
              </w:rPr>
              <w:t>es</w:t>
            </w:r>
          </w:p>
        </w:tc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1BFF0A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92" w:after="0" w:line="240" w:lineRule="auto"/>
              <w:ind w:left="224"/>
              <w:rPr>
                <w:rFonts w:cs="Times New Roman"/>
                <w:color w:val="64626B"/>
                <w:w w:val="105"/>
                <w:sz w:val="17"/>
                <w:szCs w:val="17"/>
              </w:rPr>
            </w:pPr>
            <w:r w:rsidRPr="009F2ED6">
              <w:rPr>
                <w:rFonts w:cs="Times New Roman"/>
                <w:color w:val="312F34"/>
                <w:w w:val="105"/>
                <w:sz w:val="17"/>
                <w:szCs w:val="17"/>
              </w:rPr>
              <w:t>P</w:t>
            </w: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 xml:space="preserve">uede tomar 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c</w:t>
            </w:r>
            <w:r w:rsidRPr="009F2ED6">
              <w:rPr>
                <w:rFonts w:cs="Times New Roman"/>
                <w:color w:val="424146"/>
                <w:w w:val="105"/>
                <w:sz w:val="17"/>
                <w:szCs w:val="17"/>
              </w:rPr>
              <w:t>u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alqu</w:t>
            </w:r>
            <w:r w:rsidRPr="009F2ED6">
              <w:rPr>
                <w:rFonts w:cs="Times New Roman"/>
                <w:color w:val="424146"/>
                <w:w w:val="105"/>
                <w:sz w:val="17"/>
                <w:szCs w:val="17"/>
              </w:rPr>
              <w:t>i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er valor</w:t>
            </w:r>
          </w:p>
        </w:tc>
      </w:tr>
      <w:tr w:rsidR="009F2ED6" w:rsidRPr="009F2ED6" w14:paraId="08D5AF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7BDD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83" w:after="0" w:line="240" w:lineRule="auto"/>
              <w:ind w:left="69"/>
              <w:jc w:val="center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proofErr w:type="gramStart"/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Simbología ,Le</w:t>
            </w:r>
            <w:proofErr w:type="gramEnd"/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 xml:space="preserve"> la probabilidad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C1256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554" w:right="480"/>
              <w:jc w:val="center"/>
              <w:rPr>
                <w:rFonts w:cs="Times New Roman"/>
                <w:color w:val="7C7B7E"/>
                <w:sz w:val="20"/>
                <w:szCs w:val="20"/>
              </w:rPr>
            </w:pPr>
            <w:proofErr w:type="gramStart"/>
            <w:r w:rsidRPr="009F2ED6">
              <w:rPr>
                <w:rFonts w:cs="Times New Roman"/>
                <w:color w:val="54525B"/>
                <w:sz w:val="20"/>
                <w:szCs w:val="20"/>
              </w:rPr>
              <w:t>p</w:t>
            </w:r>
            <w:r w:rsidRPr="009F2ED6">
              <w:rPr>
                <w:rFonts w:cs="Times New Roman"/>
                <w:color w:val="7C7B7E"/>
                <w:sz w:val="20"/>
                <w:szCs w:val="20"/>
              </w:rPr>
              <w:t xml:space="preserve">¡ </w:t>
            </w:r>
            <w:r w:rsidRPr="009F2ED6">
              <w:rPr>
                <w:rFonts w:cs="Times New Roman"/>
                <w:color w:val="64626B"/>
                <w:sz w:val="20"/>
                <w:szCs w:val="20"/>
              </w:rPr>
              <w:t>o</w:t>
            </w:r>
            <w:proofErr w:type="gramEnd"/>
            <w:r w:rsidRPr="009F2ED6">
              <w:rPr>
                <w:rFonts w:cs="Times New Roman"/>
                <w:color w:val="64626B"/>
                <w:sz w:val="20"/>
                <w:szCs w:val="20"/>
              </w:rPr>
              <w:t xml:space="preserve"> </w:t>
            </w:r>
            <w:r w:rsidRPr="009F2ED6">
              <w:rPr>
                <w:rFonts w:cs="Times New Roman"/>
                <w:color w:val="54525B"/>
                <w:sz w:val="20"/>
                <w:szCs w:val="20"/>
              </w:rPr>
              <w:t>p</w:t>
            </w:r>
            <w:r w:rsidRPr="009F2ED6">
              <w:rPr>
                <w:rFonts w:cs="Times New Roman"/>
                <w:color w:val="7C7B7E"/>
                <w:sz w:val="20"/>
                <w:szCs w:val="20"/>
              </w:rPr>
              <w:t>(</w:t>
            </w:r>
            <w:r w:rsidRPr="009F2ED6">
              <w:rPr>
                <w:rFonts w:cs="Times New Roman"/>
                <w:color w:val="54525B"/>
                <w:sz w:val="20"/>
                <w:szCs w:val="20"/>
              </w:rPr>
              <w:t>x</w:t>
            </w:r>
            <w:r w:rsidRPr="009F2ED6">
              <w:rPr>
                <w:rFonts w:cs="Times New Roman"/>
                <w:color w:val="7C7B7E"/>
                <w:sz w:val="20"/>
                <w:szCs w:val="20"/>
              </w:rPr>
              <w:t>)</w:t>
            </w:r>
          </w:p>
        </w:tc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876E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4" w:after="0" w:line="240" w:lineRule="auto"/>
              <w:ind w:left="119" w:right="66"/>
              <w:jc w:val="center"/>
              <w:rPr>
                <w:rFonts w:cs="Times New Roman"/>
                <w:color w:val="7C7B7E"/>
                <w:w w:val="105"/>
                <w:sz w:val="20"/>
                <w:szCs w:val="20"/>
              </w:rPr>
            </w:pPr>
            <w:proofErr w:type="gramStart"/>
            <w:r w:rsidRPr="009F2ED6">
              <w:rPr>
                <w:rFonts w:ascii="Arial" w:hAnsi="Arial" w:cs="Arial"/>
                <w:color w:val="64626B"/>
                <w:w w:val="105"/>
                <w:sz w:val="16"/>
                <w:szCs w:val="16"/>
              </w:rPr>
              <w:t xml:space="preserve">f¡ </w:t>
            </w:r>
            <w:r w:rsidRPr="009F2ED6">
              <w:rPr>
                <w:rFonts w:cs="Times New Roman"/>
                <w:color w:val="64626B"/>
                <w:w w:val="105"/>
                <w:sz w:val="20"/>
                <w:szCs w:val="20"/>
              </w:rPr>
              <w:t>o</w:t>
            </w:r>
            <w:proofErr w:type="gramEnd"/>
            <w:r w:rsidRPr="009F2ED6">
              <w:rPr>
                <w:rFonts w:cs="Times New Roman"/>
                <w:color w:val="64626B"/>
                <w:w w:val="105"/>
                <w:sz w:val="20"/>
                <w:szCs w:val="20"/>
              </w:rPr>
              <w:t xml:space="preserve"> ftx</w:t>
            </w:r>
            <w:r w:rsidRPr="009F2ED6">
              <w:rPr>
                <w:rFonts w:cs="Times New Roman"/>
                <w:color w:val="7C7B7E"/>
                <w:w w:val="105"/>
                <w:sz w:val="20"/>
                <w:szCs w:val="20"/>
              </w:rPr>
              <w:t>)</w:t>
            </w:r>
          </w:p>
        </w:tc>
      </w:tr>
      <w:tr w:rsidR="009F2ED6" w:rsidRPr="009F2ED6" w14:paraId="5EC332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C8A37B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63" w:after="0" w:line="240" w:lineRule="auto"/>
              <w:ind w:left="813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  <w:t>Co</w:t>
            </w:r>
            <w:r w:rsidRPr="009F2ED6">
              <w:rPr>
                <w:rFonts w:cs="Times New Roman"/>
                <w:b/>
                <w:bCs/>
                <w:i/>
                <w:iCs/>
                <w:color w:val="1F1F21"/>
                <w:sz w:val="19"/>
                <w:szCs w:val="19"/>
              </w:rPr>
              <w:t>11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sz w:val="19"/>
                <w:szCs w:val="19"/>
              </w:rPr>
              <w:t>ce p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to de</w:t>
            </w:r>
          </w:p>
          <w:p w14:paraId="14345245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87" w:after="0" w:line="240" w:lineRule="auto"/>
              <w:ind w:left="810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probabilidad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4D777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554" w:right="490"/>
              <w:jc w:val="center"/>
              <w:rPr>
                <w:rFonts w:cs="Times New Roman"/>
                <w:color w:val="54525B"/>
                <w:w w:val="105"/>
                <w:sz w:val="17"/>
                <w:szCs w:val="17"/>
              </w:rPr>
            </w:pP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 xml:space="preserve">En </w:t>
            </w: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>un punto</w:t>
            </w:r>
          </w:p>
        </w:tc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0AC52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2" w:after="0" w:line="240" w:lineRule="auto"/>
              <w:ind w:left="103" w:right="66"/>
              <w:jc w:val="center"/>
              <w:rPr>
                <w:rFonts w:cs="Times New Roman"/>
                <w:color w:val="64626B"/>
                <w:w w:val="105"/>
                <w:sz w:val="17"/>
                <w:szCs w:val="17"/>
              </w:rPr>
            </w:pP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E</w:t>
            </w:r>
            <w:r w:rsidRPr="009F2ED6">
              <w:rPr>
                <w:rFonts w:cs="Times New Roman"/>
                <w:color w:val="424146"/>
                <w:w w:val="105"/>
                <w:sz w:val="17"/>
                <w:szCs w:val="17"/>
              </w:rPr>
              <w:t xml:space="preserve">n </w:t>
            </w: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 xml:space="preserve">un </w:t>
            </w:r>
            <w:r w:rsidRPr="009F2ED6">
              <w:rPr>
                <w:rFonts w:cs="Times New Roman"/>
                <w:color w:val="424146"/>
                <w:w w:val="105"/>
                <w:sz w:val="17"/>
                <w:szCs w:val="17"/>
              </w:rPr>
              <w:t>in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 xml:space="preserve">terva </w:t>
            </w:r>
            <w:r w:rsidRPr="009F2ED6">
              <w:rPr>
                <w:rFonts w:cs="Times New Roman"/>
                <w:color w:val="3B5070"/>
                <w:w w:val="105"/>
                <w:sz w:val="17"/>
                <w:szCs w:val="17"/>
              </w:rPr>
              <w:t>l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o</w:t>
            </w:r>
          </w:p>
          <w:p w14:paraId="5A392EB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00" w:after="0" w:line="240" w:lineRule="auto"/>
              <w:ind w:left="124" w:right="66"/>
              <w:jc w:val="center"/>
              <w:rPr>
                <w:rFonts w:cs="Times New Roman"/>
                <w:color w:val="64626B"/>
                <w:w w:val="110"/>
                <w:sz w:val="17"/>
                <w:szCs w:val="17"/>
              </w:rPr>
            </w:pPr>
            <w:r w:rsidRPr="009F2ED6">
              <w:rPr>
                <w:rFonts w:cs="Times New Roman"/>
                <w:color w:val="7C7B7E"/>
                <w:w w:val="110"/>
                <w:sz w:val="17"/>
                <w:szCs w:val="17"/>
              </w:rPr>
              <w:t>(</w:t>
            </w:r>
            <w:r w:rsidRPr="009F2ED6">
              <w:rPr>
                <w:rFonts w:cs="Times New Roman"/>
                <w:color w:val="54525B"/>
                <w:w w:val="110"/>
                <w:sz w:val="17"/>
                <w:szCs w:val="17"/>
              </w:rPr>
              <w:t xml:space="preserve">en un punto no tiene </w:t>
            </w:r>
            <w:r w:rsidRPr="009F2ED6">
              <w:rPr>
                <w:rFonts w:cs="Times New Roman"/>
                <w:color w:val="64626B"/>
                <w:w w:val="110"/>
                <w:sz w:val="17"/>
                <w:szCs w:val="17"/>
              </w:rPr>
              <w:t>sentido)</w:t>
            </w:r>
          </w:p>
        </w:tc>
      </w:tr>
      <w:tr w:rsidR="009F2ED6" w:rsidRPr="009F2ED6" w14:paraId="030FE5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2538" w:type="dxa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016A909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63" w:after="0" w:line="216" w:lineRule="exact"/>
              <w:ind w:left="67"/>
              <w:jc w:val="center"/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  <w:t>Cltlculo de la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7038FF09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99" w:type="dxa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59CFFD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98" w:after="0" w:line="240" w:lineRule="auto"/>
              <w:ind w:left="472"/>
              <w:jc w:val="center"/>
              <w:rPr>
                <w:rFonts w:ascii="Arial" w:hAnsi="Arial" w:cs="Arial"/>
                <w:i/>
                <w:iCs/>
                <w:color w:val="64626B"/>
                <w:w w:val="109"/>
                <w:sz w:val="11"/>
                <w:szCs w:val="11"/>
              </w:rPr>
            </w:pPr>
            <w:r w:rsidRPr="009F2ED6">
              <w:rPr>
                <w:rFonts w:ascii="Arial" w:hAnsi="Arial" w:cs="Arial"/>
                <w:i/>
                <w:iCs/>
                <w:color w:val="64626B"/>
                <w:w w:val="109"/>
                <w:sz w:val="11"/>
                <w:szCs w:val="11"/>
              </w:rPr>
              <w:t>X</w:t>
            </w:r>
          </w:p>
        </w:tc>
      </w:tr>
      <w:tr w:rsidR="009F2ED6" w:rsidRPr="009F2ED6" w14:paraId="1FFB65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/>
        </w:trPr>
        <w:tc>
          <w:tcPr>
            <w:tcW w:w="2538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13DE660B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59" w:after="0" w:line="240" w:lineRule="auto"/>
              <w:ind w:left="96"/>
              <w:jc w:val="center"/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0F0F0F"/>
                <w:w w:val="105"/>
                <w:sz w:val="19"/>
                <w:szCs w:val="19"/>
              </w:rPr>
              <w:t>P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105"/>
                <w:sz w:val="19"/>
                <w:szCs w:val="19"/>
              </w:rPr>
              <w:t>robabilitlad</w:t>
            </w:r>
          </w:p>
        </w:tc>
        <w:tc>
          <w:tcPr>
            <w:tcW w:w="1987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55FD7E4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9" w:after="0" w:line="210" w:lineRule="exact"/>
              <w:ind w:left="407"/>
              <w:rPr>
                <w:rFonts w:cs="Times New Roman"/>
                <w:i/>
                <w:iCs/>
                <w:color w:val="64626B"/>
                <w:sz w:val="19"/>
                <w:szCs w:val="19"/>
              </w:rPr>
            </w:pPr>
            <w:proofErr w:type="gramStart"/>
            <w:r w:rsidRPr="009F2ED6">
              <w:rPr>
                <w:rFonts w:cs="Times New Roman"/>
                <w:i/>
                <w:iCs/>
                <w:color w:val="54525B"/>
                <w:sz w:val="18"/>
                <w:szCs w:val="18"/>
              </w:rPr>
              <w:t>P</w:t>
            </w:r>
            <w:r w:rsidRPr="009F2ED6">
              <w:rPr>
                <w:rFonts w:cs="Times New Roman"/>
                <w:i/>
                <w:iCs/>
                <w:color w:val="7C7B7E"/>
                <w:sz w:val="18"/>
                <w:szCs w:val="18"/>
              </w:rPr>
              <w:t xml:space="preserve">( </w:t>
            </w:r>
            <w:r w:rsidRPr="009F2ED6">
              <w:rPr>
                <w:rFonts w:cs="Times New Roman"/>
                <w:i/>
                <w:iCs/>
                <w:color w:val="54525B"/>
                <w:sz w:val="18"/>
                <w:szCs w:val="18"/>
              </w:rPr>
              <w:t>x</w:t>
            </w:r>
            <w:r w:rsidRPr="009F2ED6">
              <w:rPr>
                <w:rFonts w:cs="Times New Roman"/>
                <w:i/>
                <w:iCs/>
                <w:color w:val="B8B6BA"/>
                <w:sz w:val="18"/>
                <w:szCs w:val="18"/>
              </w:rPr>
              <w:t>.</w:t>
            </w:r>
            <w:proofErr w:type="gramEnd"/>
            <w:r w:rsidRPr="009F2ED6">
              <w:rPr>
                <w:rFonts w:cs="Times New Roman"/>
                <w:i/>
                <w:iCs/>
                <w:color w:val="B8B6BA"/>
                <w:sz w:val="18"/>
                <w:szCs w:val="18"/>
              </w:rPr>
              <w:t xml:space="preserve"> </w:t>
            </w:r>
            <w:r w:rsidRPr="009F2ED6">
              <w:rPr>
                <w:rFonts w:ascii="Arial" w:hAnsi="Arial" w:cs="Arial"/>
                <w:color w:val="999597"/>
                <w:sz w:val="18"/>
                <w:szCs w:val="18"/>
              </w:rPr>
              <w:t xml:space="preserve">= </w:t>
            </w:r>
            <w:r w:rsidRPr="009F2ED6">
              <w:rPr>
                <w:rFonts w:cs="Times New Roman"/>
                <w:i/>
                <w:iCs/>
                <w:color w:val="64626B"/>
                <w:sz w:val="18"/>
                <w:szCs w:val="18"/>
              </w:rPr>
              <w:t xml:space="preserve">x </w:t>
            </w:r>
            <w:r w:rsidRPr="009F2ED6">
              <w:rPr>
                <w:rFonts w:cs="Times New Roman"/>
                <w:i/>
                <w:iCs/>
                <w:color w:val="7C7B7E"/>
                <w:sz w:val="18"/>
                <w:szCs w:val="18"/>
              </w:rPr>
              <w:t xml:space="preserve">) </w:t>
            </w:r>
            <w:r w:rsidRPr="009F2ED6">
              <w:rPr>
                <w:rFonts w:ascii="Arial" w:hAnsi="Arial" w:cs="Arial"/>
                <w:color w:val="999597"/>
                <w:sz w:val="18"/>
                <w:szCs w:val="18"/>
              </w:rPr>
              <w:t xml:space="preserve">= </w:t>
            </w:r>
            <w:r w:rsidRPr="009F2ED6">
              <w:rPr>
                <w:rFonts w:cs="Times New Roman"/>
                <w:i/>
                <w:iCs/>
                <w:color w:val="64626B"/>
                <w:sz w:val="19"/>
                <w:szCs w:val="19"/>
              </w:rPr>
              <w:t>p</w:t>
            </w:r>
          </w:p>
          <w:p w14:paraId="78E14E5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95" w:lineRule="exact"/>
              <w:ind w:left="668"/>
              <w:rPr>
                <w:rFonts w:ascii="Arial" w:hAnsi="Arial" w:cs="Arial"/>
                <w:i/>
                <w:iCs/>
                <w:color w:val="7C7B7E"/>
                <w:w w:val="105"/>
                <w:sz w:val="8"/>
                <w:szCs w:val="8"/>
              </w:rPr>
            </w:pPr>
            <w:r w:rsidRPr="009F2ED6">
              <w:rPr>
                <w:rFonts w:cs="Times New Roman"/>
                <w:color w:val="7C7B7E"/>
                <w:w w:val="105"/>
                <w:sz w:val="9"/>
                <w:szCs w:val="9"/>
              </w:rPr>
              <w:t xml:space="preserve">1 </w:t>
            </w:r>
            <w:r w:rsidRPr="009F2ED6">
              <w:rPr>
                <w:rFonts w:ascii="Arial" w:hAnsi="Arial" w:cs="Arial"/>
                <w:color w:val="7C7B7E"/>
                <w:w w:val="105"/>
                <w:sz w:val="8"/>
                <w:szCs w:val="8"/>
              </w:rPr>
              <w:t xml:space="preserve">11 </w:t>
            </w:r>
            <w:r w:rsidRPr="009F2ED6">
              <w:rPr>
                <w:rFonts w:ascii="Arial" w:hAnsi="Arial" w:cs="Arial"/>
                <w:i/>
                <w:iCs/>
                <w:color w:val="7C7B7E"/>
                <w:w w:val="105"/>
                <w:sz w:val="8"/>
                <w:szCs w:val="8"/>
              </w:rPr>
              <w:t>11</w:t>
            </w:r>
          </w:p>
        </w:tc>
        <w:tc>
          <w:tcPr>
            <w:tcW w:w="2499" w:type="dxa"/>
            <w:tcBorders>
              <w:top w:val="none" w:sz="6" w:space="0" w:color="auto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768656E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0" w:after="0" w:line="212" w:lineRule="exact"/>
              <w:ind w:left="103"/>
              <w:rPr>
                <w:rFonts w:cs="Times New Roman"/>
                <w:i/>
                <w:iCs/>
                <w:color w:val="54525B"/>
                <w:w w:val="110"/>
                <w:sz w:val="18"/>
                <w:szCs w:val="18"/>
              </w:rPr>
            </w:pPr>
            <w:proofErr w:type="gramStart"/>
            <w:r w:rsidRPr="009F2ED6">
              <w:rPr>
                <w:rFonts w:cs="Times New Roman"/>
                <w:i/>
                <w:iCs/>
                <w:color w:val="54525B"/>
                <w:w w:val="110"/>
                <w:sz w:val="18"/>
                <w:szCs w:val="18"/>
              </w:rPr>
              <w:t>P(</w:t>
            </w:r>
            <w:proofErr w:type="gramEnd"/>
            <w:r w:rsidRPr="009F2ED6">
              <w:rPr>
                <w:rFonts w:cs="Times New Roman"/>
                <w:i/>
                <w:iCs/>
                <w:color w:val="54525B"/>
                <w:w w:val="110"/>
                <w:sz w:val="18"/>
                <w:szCs w:val="18"/>
              </w:rPr>
              <w:t xml:space="preserve">x </w:t>
            </w:r>
            <w:r w:rsidRPr="009F2ED6">
              <w:rPr>
                <w:rFonts w:cs="Times New Roman"/>
                <w:i/>
                <w:iCs/>
                <w:color w:val="7C7B7E"/>
                <w:w w:val="110"/>
                <w:sz w:val="18"/>
                <w:szCs w:val="18"/>
              </w:rPr>
              <w:t xml:space="preserve">5 </w:t>
            </w:r>
            <w:r w:rsidRPr="009F2ED6">
              <w:rPr>
                <w:rFonts w:cs="Times New Roman"/>
                <w:i/>
                <w:iCs/>
                <w:color w:val="64626B"/>
                <w:w w:val="110"/>
                <w:sz w:val="18"/>
                <w:szCs w:val="18"/>
              </w:rPr>
              <w:t xml:space="preserve">x </w:t>
            </w:r>
            <w:r w:rsidRPr="009F2ED6">
              <w:rPr>
                <w:rFonts w:cs="Times New Roman"/>
                <w:i/>
                <w:iCs/>
                <w:color w:val="7C7B7E"/>
                <w:w w:val="110"/>
                <w:sz w:val="18"/>
                <w:szCs w:val="18"/>
              </w:rPr>
              <w:t xml:space="preserve">5 </w:t>
            </w:r>
            <w:r w:rsidRPr="009F2ED6">
              <w:rPr>
                <w:rFonts w:cs="Times New Roman"/>
                <w:i/>
                <w:iCs/>
                <w:color w:val="64626B"/>
                <w:w w:val="110"/>
                <w:sz w:val="18"/>
                <w:szCs w:val="18"/>
              </w:rPr>
              <w:t xml:space="preserve">x </w:t>
            </w:r>
            <w:r w:rsidRPr="009F2ED6">
              <w:rPr>
                <w:rFonts w:cs="Times New Roman"/>
                <w:color w:val="7C7B7E"/>
                <w:w w:val="110"/>
                <w:sz w:val="18"/>
                <w:szCs w:val="18"/>
              </w:rPr>
              <w:t xml:space="preserve">) </w:t>
            </w:r>
            <w:r w:rsidRPr="009F2ED6">
              <w:rPr>
                <w:rFonts w:ascii="Arial" w:hAnsi="Arial" w:cs="Arial"/>
                <w:color w:val="999597"/>
                <w:w w:val="110"/>
                <w:sz w:val="18"/>
                <w:szCs w:val="18"/>
              </w:rPr>
              <w:t xml:space="preserve">= </w:t>
            </w:r>
            <w:r w:rsidRPr="009F2ED6">
              <w:rPr>
                <w:rFonts w:ascii="Arial" w:hAnsi="Arial" w:cs="Arial"/>
                <w:i/>
                <w:iCs/>
                <w:color w:val="54525B"/>
                <w:w w:val="110"/>
                <w:sz w:val="18"/>
                <w:szCs w:val="18"/>
              </w:rPr>
              <w:t xml:space="preserve">{ </w:t>
            </w:r>
            <w:r w:rsidRPr="009F2ED6">
              <w:rPr>
                <w:rFonts w:cs="Times New Roman"/>
                <w:i/>
                <w:iCs/>
                <w:color w:val="64626B"/>
                <w:w w:val="110"/>
                <w:sz w:val="20"/>
                <w:szCs w:val="20"/>
              </w:rPr>
              <w:t xml:space="preserve">f </w:t>
            </w:r>
            <w:r w:rsidRPr="009F2ED6">
              <w:rPr>
                <w:rFonts w:cs="Times New Roman"/>
                <w:i/>
                <w:iCs/>
                <w:color w:val="64626B"/>
                <w:w w:val="110"/>
                <w:sz w:val="18"/>
                <w:szCs w:val="18"/>
              </w:rPr>
              <w:t xml:space="preserve">(x)dx </w:t>
            </w:r>
            <w:r w:rsidRPr="009F2ED6">
              <w:rPr>
                <w:rFonts w:ascii="Arial" w:hAnsi="Arial" w:cs="Arial"/>
                <w:color w:val="999597"/>
                <w:w w:val="110"/>
                <w:sz w:val="18"/>
                <w:szCs w:val="18"/>
              </w:rPr>
              <w:t xml:space="preserve">= </w:t>
            </w:r>
            <w:r w:rsidRPr="009F2ED6">
              <w:rPr>
                <w:rFonts w:cs="Times New Roman"/>
                <w:i/>
                <w:iCs/>
                <w:color w:val="54525B"/>
                <w:w w:val="110"/>
                <w:sz w:val="18"/>
                <w:szCs w:val="18"/>
              </w:rPr>
              <w:t>A</w:t>
            </w:r>
          </w:p>
          <w:p w14:paraId="1AC2030A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143" w:lineRule="exact"/>
              <w:ind w:left="370"/>
              <w:rPr>
                <w:rFonts w:ascii="Arial" w:hAnsi="Arial" w:cs="Arial"/>
                <w:b/>
                <w:bCs/>
                <w:i/>
                <w:iCs/>
                <w:color w:val="64626B"/>
                <w:w w:val="105"/>
                <w:sz w:val="12"/>
                <w:szCs w:val="12"/>
              </w:rPr>
            </w:pPr>
            <w:proofErr w:type="gramStart"/>
            <w:r w:rsidRPr="009F2ED6">
              <w:rPr>
                <w:rFonts w:ascii="Arial" w:hAnsi="Arial" w:cs="Arial"/>
                <w:color w:val="7C7B7E"/>
                <w:w w:val="105"/>
                <w:sz w:val="13"/>
                <w:szCs w:val="13"/>
              </w:rPr>
              <w:t>1 ,</w:t>
            </w:r>
            <w:proofErr w:type="gramEnd"/>
            <w:r w:rsidRPr="009F2ED6">
              <w:rPr>
                <w:rFonts w:ascii="Arial" w:hAnsi="Arial" w:cs="Arial"/>
                <w:color w:val="7C7B7E"/>
                <w:w w:val="105"/>
                <w:sz w:val="13"/>
                <w:szCs w:val="13"/>
              </w:rPr>
              <w:t xml:space="preserve"> </w:t>
            </w:r>
            <w:r w:rsidRPr="009F2ED6">
              <w:rPr>
                <w:rFonts w:cs="Times New Roman"/>
                <w:i/>
                <w:iCs/>
                <w:color w:val="7C7B7E"/>
                <w:w w:val="105"/>
                <w:sz w:val="14"/>
                <w:szCs w:val="14"/>
              </w:rPr>
              <w:t xml:space="preserve">2 </w:t>
            </w:r>
            <w:r w:rsidRPr="009F2ED6">
              <w:rPr>
                <w:rFonts w:ascii="Arial" w:hAnsi="Arial" w:cs="Arial"/>
                <w:b/>
                <w:bCs/>
                <w:i/>
                <w:iCs/>
                <w:color w:val="64626B"/>
                <w:w w:val="105"/>
                <w:sz w:val="12"/>
                <w:szCs w:val="12"/>
              </w:rPr>
              <w:t>X</w:t>
            </w:r>
          </w:p>
        </w:tc>
      </w:tr>
      <w:tr w:rsidR="009F2ED6" w:rsidRPr="009F2ED6" w14:paraId="6A8608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/>
        </w:trPr>
        <w:tc>
          <w:tcPr>
            <w:tcW w:w="2538" w:type="dxa"/>
            <w:tcBorders>
              <w:top w:val="none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8435BD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1987" w:type="dxa"/>
            <w:tcBorders>
              <w:top w:val="none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0E483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4"/>
                <w:szCs w:val="14"/>
              </w:rPr>
            </w:pPr>
          </w:p>
        </w:tc>
        <w:tc>
          <w:tcPr>
            <w:tcW w:w="2499" w:type="dxa"/>
            <w:tcBorders>
              <w:top w:val="none" w:sz="6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F4199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25" w:after="0" w:line="240" w:lineRule="auto"/>
              <w:ind w:left="643"/>
              <w:jc w:val="center"/>
              <w:rPr>
                <w:rFonts w:ascii="Arial" w:hAnsi="Arial" w:cs="Arial"/>
                <w:color w:val="54525B"/>
                <w:w w:val="106"/>
                <w:sz w:val="11"/>
                <w:szCs w:val="11"/>
              </w:rPr>
            </w:pPr>
            <w:r w:rsidRPr="009F2ED6">
              <w:rPr>
                <w:rFonts w:ascii="Arial" w:hAnsi="Arial" w:cs="Arial"/>
                <w:color w:val="54525B"/>
                <w:w w:val="106"/>
                <w:sz w:val="11"/>
                <w:szCs w:val="11"/>
              </w:rPr>
              <w:t>1</w:t>
            </w:r>
          </w:p>
        </w:tc>
      </w:tr>
    </w:tbl>
    <w:p w14:paraId="330D5A33" w14:textId="77777777" w:rsidR="009F2ED6" w:rsidRPr="009F2ED6" w:rsidRDefault="009F2ED6" w:rsidP="009F2ED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sz w:val="20"/>
          <w:szCs w:val="20"/>
        </w:rPr>
      </w:pPr>
    </w:p>
    <w:tbl>
      <w:tblPr>
        <w:tblW w:w="0" w:type="auto"/>
        <w:tblInd w:w="15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8"/>
        <w:gridCol w:w="1574"/>
        <w:gridCol w:w="393"/>
        <w:gridCol w:w="1554"/>
        <w:gridCol w:w="944"/>
      </w:tblGrid>
      <w:tr w:rsidR="009F2ED6" w:rsidRPr="009F2ED6" w14:paraId="220C1C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4A1E5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211" w:right="158"/>
              <w:jc w:val="center"/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 xml:space="preserve">Tipo de 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  <w:t>variable</w:t>
            </w: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996FE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685"/>
              <w:rPr>
                <w:rFonts w:cs="Times New Roman"/>
                <w:b/>
                <w:bCs/>
                <w:i/>
                <w:iCs/>
                <w:color w:val="424146"/>
                <w:w w:val="105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1F1F21"/>
                <w:w w:val="105"/>
                <w:sz w:val="19"/>
                <w:szCs w:val="19"/>
              </w:rPr>
              <w:t>D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w w:val="105"/>
                <w:sz w:val="19"/>
                <w:szCs w:val="19"/>
              </w:rPr>
              <w:t>iscreta</w:t>
            </w:r>
          </w:p>
        </w:tc>
        <w:tc>
          <w:tcPr>
            <w:tcW w:w="24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A23D0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240" w:lineRule="auto"/>
              <w:ind w:left="807" w:right="750"/>
              <w:jc w:val="center"/>
              <w:rPr>
                <w:rFonts w:cs="Times New Roman"/>
                <w:b/>
                <w:bCs/>
                <w:i/>
                <w:iCs/>
                <w:color w:val="312F34"/>
                <w:w w:val="90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90"/>
                <w:sz w:val="19"/>
                <w:szCs w:val="19"/>
              </w:rPr>
              <w:t>Co11ti11ua</w:t>
            </w:r>
          </w:p>
        </w:tc>
      </w:tr>
      <w:tr w:rsidR="009F2ED6" w:rsidRPr="009F2ED6" w14:paraId="5ABC2A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/>
        </w:trPr>
        <w:tc>
          <w:tcPr>
            <w:tcW w:w="255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B0DD8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2D2EC794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47" w:after="0" w:line="240" w:lineRule="auto"/>
              <w:ind w:left="208" w:right="158"/>
              <w:jc w:val="center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Gráfico</w:t>
            </w: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AB3C3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92" w:after="0" w:line="240" w:lineRule="auto"/>
              <w:ind w:left="547"/>
              <w:rPr>
                <w:rFonts w:cs="Times New Roman"/>
                <w:color w:val="7C7B7E"/>
                <w:w w:val="90"/>
                <w:sz w:val="17"/>
                <w:szCs w:val="17"/>
              </w:rPr>
            </w:pPr>
            <w:r w:rsidRPr="009F2ED6">
              <w:rPr>
                <w:rFonts w:cs="Times New Roman"/>
                <w:color w:val="54525B"/>
                <w:w w:val="90"/>
                <w:sz w:val="17"/>
                <w:szCs w:val="17"/>
              </w:rPr>
              <w:t xml:space="preserve">De ba </w:t>
            </w:r>
            <w:r w:rsidRPr="009F2ED6">
              <w:rPr>
                <w:rFonts w:cs="Times New Roman"/>
                <w:color w:val="7C7B7E"/>
                <w:w w:val="90"/>
                <w:sz w:val="17"/>
                <w:szCs w:val="17"/>
              </w:rPr>
              <w:t xml:space="preserve">s </w:t>
            </w:r>
            <w:r w:rsidRPr="009F2ED6">
              <w:rPr>
                <w:rFonts w:cs="Times New Roman"/>
                <w:color w:val="64626B"/>
                <w:w w:val="90"/>
                <w:sz w:val="17"/>
                <w:szCs w:val="17"/>
              </w:rPr>
              <w:t xml:space="preserve">tone </w:t>
            </w:r>
            <w:r w:rsidRPr="009F2ED6">
              <w:rPr>
                <w:rFonts w:cs="Times New Roman"/>
                <w:color w:val="7C7B7E"/>
                <w:w w:val="90"/>
                <w:sz w:val="17"/>
                <w:szCs w:val="17"/>
              </w:rPr>
              <w:t>s</w:t>
            </w:r>
          </w:p>
        </w:tc>
        <w:tc>
          <w:tcPr>
            <w:tcW w:w="24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315CA7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92" w:after="0" w:line="240" w:lineRule="auto"/>
              <w:ind w:left="776" w:right="776"/>
              <w:jc w:val="center"/>
              <w:rPr>
                <w:rFonts w:cs="Times New Roman"/>
                <w:color w:val="64626B"/>
                <w:w w:val="90"/>
                <w:sz w:val="17"/>
                <w:szCs w:val="17"/>
              </w:rPr>
            </w:pPr>
            <w:r w:rsidRPr="009F2ED6">
              <w:rPr>
                <w:rFonts w:cs="Times New Roman"/>
                <w:color w:val="54525B"/>
                <w:w w:val="90"/>
                <w:sz w:val="17"/>
                <w:szCs w:val="17"/>
              </w:rPr>
              <w:t xml:space="preserve">De   </w:t>
            </w:r>
            <w:r w:rsidRPr="009F2ED6">
              <w:rPr>
                <w:rFonts w:cs="Times New Roman"/>
                <w:color w:val="64626B"/>
                <w:w w:val="90"/>
                <w:sz w:val="17"/>
                <w:szCs w:val="17"/>
              </w:rPr>
              <w:t xml:space="preserve">á </w:t>
            </w:r>
            <w:r w:rsidRPr="009F2ED6">
              <w:rPr>
                <w:rFonts w:cs="Times New Roman"/>
                <w:color w:val="424146"/>
                <w:w w:val="90"/>
                <w:sz w:val="17"/>
                <w:szCs w:val="17"/>
              </w:rPr>
              <w:t>r</w:t>
            </w:r>
            <w:r w:rsidRPr="009F2ED6">
              <w:rPr>
                <w:rFonts w:cs="Times New Roman"/>
                <w:color w:val="64626B"/>
                <w:w w:val="90"/>
                <w:sz w:val="17"/>
                <w:szCs w:val="17"/>
              </w:rPr>
              <w:t>eas</w:t>
            </w:r>
          </w:p>
        </w:tc>
      </w:tr>
      <w:tr w:rsidR="009F2ED6" w:rsidRPr="009F2ED6" w14:paraId="299A52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5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123DE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9FACD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98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7ED76DC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</w:tr>
      <w:tr w:rsidR="009F2ED6" w:rsidRPr="009F2ED6" w14:paraId="656BA6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25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97DEA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57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one" w:sz="6" w:space="0" w:color="auto"/>
            </w:tcBorders>
          </w:tcPr>
          <w:p w14:paraId="24402AB7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19" w:after="0" w:line="90" w:lineRule="exact"/>
              <w:ind w:right="282"/>
              <w:jc w:val="right"/>
              <w:rPr>
                <w:rFonts w:cs="Times New Roman"/>
                <w:b/>
                <w:bCs/>
                <w:color w:val="424146"/>
                <w:w w:val="79"/>
                <w:sz w:val="13"/>
                <w:szCs w:val="13"/>
              </w:rPr>
            </w:pPr>
            <w:r w:rsidRPr="009F2ED6">
              <w:rPr>
                <w:rFonts w:cs="Times New Roman"/>
                <w:b/>
                <w:bCs/>
                <w:color w:val="424146"/>
                <w:w w:val="79"/>
                <w:sz w:val="13"/>
                <w:szCs w:val="13"/>
              </w:rPr>
              <w:t>p</w:t>
            </w:r>
          </w:p>
          <w:p w14:paraId="4CB3648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365" w:lineRule="exact"/>
              <w:ind w:right="194"/>
              <w:jc w:val="right"/>
              <w:rPr>
                <w:rFonts w:ascii="Arial" w:hAnsi="Arial" w:cs="Arial"/>
                <w:color w:val="7C7B7E"/>
                <w:w w:val="90"/>
                <w:position w:val="-39"/>
                <w:sz w:val="69"/>
                <w:szCs w:val="69"/>
              </w:rPr>
            </w:pPr>
            <w:r w:rsidRPr="009F2ED6">
              <w:rPr>
                <w:rFonts w:cs="Times New Roman"/>
                <w:b/>
                <w:bCs/>
                <w:color w:val="312F34"/>
                <w:w w:val="90"/>
                <w:sz w:val="13"/>
                <w:szCs w:val="13"/>
              </w:rPr>
              <w:t xml:space="preserve">pl </w:t>
            </w:r>
            <w:r w:rsidRPr="009F2ED6">
              <w:rPr>
                <w:rFonts w:ascii="Arial" w:hAnsi="Arial" w:cs="Arial"/>
                <w:color w:val="7C7B7E"/>
                <w:w w:val="90"/>
                <w:position w:val="-39"/>
                <w:sz w:val="69"/>
                <w:szCs w:val="69"/>
              </w:rPr>
              <w:t>[</w:t>
            </w:r>
          </w:p>
          <w:p w14:paraId="1923814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144" w:lineRule="exact"/>
              <w:ind w:left="371"/>
              <w:rPr>
                <w:rFonts w:cs="Times New Roman"/>
                <w:color w:val="424146"/>
                <w:w w:val="80"/>
                <w:position w:val="-10"/>
                <w:sz w:val="25"/>
                <w:szCs w:val="25"/>
              </w:rPr>
            </w:pPr>
            <w:r w:rsidRPr="009F2ED6">
              <w:rPr>
                <w:rFonts w:cs="Times New Roman"/>
                <w:b/>
                <w:bCs/>
                <w:color w:val="424146"/>
                <w:w w:val="80"/>
                <w:sz w:val="13"/>
                <w:szCs w:val="13"/>
              </w:rPr>
              <w:t xml:space="preserve">pi </w:t>
            </w:r>
            <w:r w:rsidRPr="009F2ED6">
              <w:rPr>
                <w:rFonts w:cs="Times New Roman"/>
                <w:color w:val="424146"/>
                <w:w w:val="80"/>
                <w:position w:val="-10"/>
                <w:sz w:val="25"/>
                <w:szCs w:val="25"/>
              </w:rPr>
              <w:t>pr</w:t>
            </w:r>
          </w:p>
          <w:p w14:paraId="02236786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26" w:after="0" w:line="83" w:lineRule="exact"/>
              <w:ind w:left="380"/>
              <w:rPr>
                <w:rFonts w:ascii="Arial" w:hAnsi="Arial" w:cs="Arial"/>
                <w:color w:val="54525B"/>
                <w:w w:val="50"/>
                <w:position w:val="1"/>
                <w:sz w:val="10"/>
                <w:szCs w:val="10"/>
              </w:rPr>
            </w:pPr>
            <w:r w:rsidRPr="009F2ED6">
              <w:rPr>
                <w:rFonts w:ascii="Arial" w:hAnsi="Arial" w:cs="Arial"/>
                <w:color w:val="54525B"/>
                <w:w w:val="50"/>
                <w:sz w:val="10"/>
                <w:szCs w:val="10"/>
              </w:rPr>
              <w:t xml:space="preserve">1 </w:t>
            </w:r>
            <w:r w:rsidRPr="009F2ED6">
              <w:rPr>
                <w:rFonts w:ascii="Arial" w:hAnsi="Arial" w:cs="Arial"/>
                <w:color w:val="54525B"/>
                <w:w w:val="50"/>
                <w:position w:val="1"/>
                <w:sz w:val="10"/>
                <w:szCs w:val="10"/>
              </w:rPr>
              <w:t>1</w:t>
            </w:r>
          </w:p>
        </w:tc>
        <w:tc>
          <w:tcPr>
            <w:tcW w:w="393" w:type="dxa"/>
            <w:vMerge w:val="restart"/>
            <w:tcBorders>
              <w:top w:val="single" w:sz="12" w:space="0" w:color="000000"/>
              <w:left w:val="none" w:sz="6" w:space="0" w:color="auto"/>
              <w:bottom w:val="single" w:sz="24" w:space="0" w:color="000000"/>
              <w:right w:val="single" w:sz="12" w:space="0" w:color="000000"/>
            </w:tcBorders>
          </w:tcPr>
          <w:p w14:paraId="2347344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</w:rPr>
            </w:pPr>
          </w:p>
          <w:p w14:paraId="7DAD7543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66" w:after="0" w:line="240" w:lineRule="auto"/>
              <w:ind w:left="157"/>
              <w:rPr>
                <w:rFonts w:cs="Times New Roman"/>
                <w:b/>
                <w:bCs/>
                <w:color w:val="54525B"/>
                <w:sz w:val="23"/>
                <w:szCs w:val="23"/>
              </w:rPr>
            </w:pPr>
            <w:r w:rsidRPr="009F2ED6">
              <w:rPr>
                <w:rFonts w:cs="Times New Roman"/>
                <w:b/>
                <w:bCs/>
                <w:color w:val="54525B"/>
                <w:sz w:val="23"/>
                <w:szCs w:val="23"/>
              </w:rPr>
              <w:t>x,</w:t>
            </w:r>
          </w:p>
        </w:tc>
        <w:tc>
          <w:tcPr>
            <w:tcW w:w="2498" w:type="dxa"/>
            <w:gridSpan w:val="2"/>
            <w:vMerge/>
            <w:tcBorders>
              <w:top w:val="nil"/>
              <w:left w:val="single" w:sz="12" w:space="0" w:color="000000"/>
              <w:bottom w:val="none" w:sz="6" w:space="0" w:color="auto"/>
              <w:right w:val="single" w:sz="12" w:space="0" w:color="000000"/>
            </w:tcBorders>
          </w:tcPr>
          <w:p w14:paraId="02788AA6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</w:tr>
      <w:tr w:rsidR="009F2ED6" w:rsidRPr="009F2ED6" w14:paraId="329E7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/>
        </w:trPr>
        <w:tc>
          <w:tcPr>
            <w:tcW w:w="25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AA53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574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none" w:sz="6" w:space="0" w:color="auto"/>
            </w:tcBorders>
          </w:tcPr>
          <w:p w14:paraId="5DD04BC6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  <w:left w:val="none" w:sz="6" w:space="0" w:color="auto"/>
              <w:bottom w:val="single" w:sz="24" w:space="0" w:color="000000"/>
              <w:right w:val="single" w:sz="12" w:space="0" w:color="000000"/>
            </w:tcBorders>
          </w:tcPr>
          <w:p w14:paraId="1AF7D84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554" w:type="dxa"/>
            <w:vMerge w:val="restart"/>
            <w:tcBorders>
              <w:top w:val="none" w:sz="6" w:space="0" w:color="auto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312FE99D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44" w:type="dxa"/>
            <w:vMerge w:val="restart"/>
            <w:tcBorders>
              <w:top w:val="none" w:sz="6" w:space="0" w:color="auto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1622082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865" w:lineRule="exact"/>
              <w:ind w:left="-4"/>
              <w:rPr>
                <w:rFonts w:cs="Times New Roman"/>
                <w:color w:val="312F34"/>
                <w:w w:val="79"/>
                <w:sz w:val="106"/>
                <w:szCs w:val="106"/>
              </w:rPr>
            </w:pPr>
            <w:r w:rsidRPr="009F2ED6">
              <w:rPr>
                <w:rFonts w:cs="Times New Roman"/>
                <w:color w:val="312F34"/>
                <w:w w:val="79"/>
                <w:sz w:val="106"/>
                <w:szCs w:val="106"/>
              </w:rPr>
              <w:t>(</w:t>
            </w:r>
          </w:p>
        </w:tc>
      </w:tr>
      <w:tr w:rsidR="009F2ED6" w:rsidRPr="009F2ED6" w14:paraId="08AC9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"/>
        </w:trPr>
        <w:tc>
          <w:tcPr>
            <w:tcW w:w="25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41F279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12" w:space="0" w:color="000000"/>
              <w:bottom w:val="single" w:sz="24" w:space="0" w:color="000000"/>
              <w:right w:val="none" w:sz="6" w:space="0" w:color="auto"/>
            </w:tcBorders>
          </w:tcPr>
          <w:p w14:paraId="13FFBF1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46" w:lineRule="exact"/>
              <w:ind w:left="440"/>
              <w:rPr>
                <w:rFonts w:ascii="Arial" w:hAnsi="Arial" w:cs="Arial"/>
                <w:color w:val="54525B"/>
                <w:w w:val="95"/>
                <w:sz w:val="20"/>
                <w:szCs w:val="20"/>
              </w:rPr>
            </w:pPr>
            <w:r w:rsidRPr="009F2ED6">
              <w:rPr>
                <w:rFonts w:cs="Times New Roman"/>
                <w:b/>
                <w:bCs/>
                <w:color w:val="424146"/>
                <w:w w:val="95"/>
                <w:sz w:val="11"/>
                <w:szCs w:val="11"/>
              </w:rPr>
              <w:t xml:space="preserve">l </w:t>
            </w:r>
            <w:r w:rsidRPr="009F2ED6">
              <w:rPr>
                <w:rFonts w:cs="Times New Roman"/>
                <w:b/>
                <w:bCs/>
                <w:color w:val="54525B"/>
                <w:w w:val="95"/>
                <w:sz w:val="13"/>
                <w:szCs w:val="13"/>
              </w:rPr>
              <w:t xml:space="preserve">l </w:t>
            </w:r>
            <w:r w:rsidRPr="009F2ED6">
              <w:rPr>
                <w:rFonts w:ascii="Arial" w:hAnsi="Arial" w:cs="Arial"/>
                <w:color w:val="54525B"/>
                <w:w w:val="95"/>
                <w:sz w:val="20"/>
                <w:szCs w:val="20"/>
              </w:rPr>
              <w:t>"N</w:t>
            </w:r>
          </w:p>
          <w:p w14:paraId="555177A5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52" w:lineRule="exact"/>
              <w:ind w:left="353"/>
              <w:rPr>
                <w:rFonts w:cs="Times New Roman"/>
                <w:b/>
                <w:bCs/>
                <w:color w:val="54525B"/>
                <w:sz w:val="9"/>
                <w:szCs w:val="9"/>
              </w:rPr>
            </w:pPr>
            <w:r w:rsidRPr="009F2ED6">
              <w:rPr>
                <w:rFonts w:cs="Times New Roman"/>
                <w:b/>
                <w:bCs/>
                <w:color w:val="54525B"/>
                <w:sz w:val="9"/>
                <w:szCs w:val="9"/>
              </w:rPr>
              <w:t>X X</w:t>
            </w:r>
          </w:p>
        </w:tc>
        <w:tc>
          <w:tcPr>
            <w:tcW w:w="393" w:type="dxa"/>
            <w:vMerge/>
            <w:tcBorders>
              <w:top w:val="nil"/>
              <w:left w:val="none" w:sz="6" w:space="0" w:color="auto"/>
              <w:bottom w:val="single" w:sz="24" w:space="0" w:color="000000"/>
              <w:right w:val="single" w:sz="12" w:space="0" w:color="000000"/>
            </w:tcBorders>
          </w:tcPr>
          <w:p w14:paraId="3167D394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554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772C980C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944" w:type="dxa"/>
            <w:vMerge/>
            <w:tcBorders>
              <w:top w:val="nil"/>
              <w:left w:val="single" w:sz="12" w:space="0" w:color="000000"/>
              <w:bottom w:val="single" w:sz="24" w:space="0" w:color="000000"/>
              <w:right w:val="single" w:sz="12" w:space="0" w:color="000000"/>
            </w:tcBorders>
          </w:tcPr>
          <w:p w14:paraId="04D208E9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</w:tr>
      <w:tr w:rsidR="009F2ED6" w:rsidRPr="009F2ED6" w14:paraId="26CFEE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/>
        </w:trPr>
        <w:tc>
          <w:tcPr>
            <w:tcW w:w="2558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7F4F77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"/>
                <w:szCs w:val="2"/>
              </w:rPr>
            </w:pPr>
          </w:p>
        </w:tc>
        <w:tc>
          <w:tcPr>
            <w:tcW w:w="1967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18681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2498" w:type="dxa"/>
            <w:gridSpan w:val="2"/>
            <w:tcBorders>
              <w:top w:val="single" w:sz="2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5D13DD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30" w:after="0" w:line="240" w:lineRule="auto"/>
              <w:ind w:left="526"/>
              <w:rPr>
                <w:rFonts w:ascii="Arial" w:hAnsi="Arial" w:cs="Arial"/>
                <w:b/>
                <w:bCs/>
                <w:color w:val="312F34"/>
                <w:w w:val="95"/>
                <w:position w:val="2"/>
                <w:sz w:val="16"/>
                <w:szCs w:val="16"/>
              </w:rPr>
            </w:pPr>
            <w:r w:rsidRPr="009F2ED6">
              <w:rPr>
                <w:rFonts w:cs="Times New Roman"/>
                <w:b/>
                <w:bCs/>
                <w:color w:val="424146"/>
                <w:w w:val="95"/>
                <w:position w:val="3"/>
                <w:sz w:val="22"/>
              </w:rPr>
              <w:t xml:space="preserve">x, </w:t>
            </w:r>
            <w:r w:rsidRPr="009F2ED6">
              <w:rPr>
                <w:rFonts w:ascii="Arial" w:hAnsi="Arial" w:cs="Arial"/>
                <w:color w:val="54525B"/>
                <w:w w:val="95"/>
                <w:sz w:val="17"/>
                <w:szCs w:val="17"/>
              </w:rPr>
              <w:t xml:space="preserve">X, </w:t>
            </w:r>
            <w:r w:rsidRPr="009F2ED6">
              <w:rPr>
                <w:rFonts w:ascii="Arial" w:hAnsi="Arial" w:cs="Arial"/>
                <w:b/>
                <w:bCs/>
                <w:color w:val="312F34"/>
                <w:w w:val="95"/>
                <w:position w:val="2"/>
                <w:sz w:val="16"/>
                <w:szCs w:val="16"/>
              </w:rPr>
              <w:t>x1</w:t>
            </w:r>
          </w:p>
        </w:tc>
      </w:tr>
      <w:tr w:rsidR="009F2ED6" w:rsidRPr="009F2ED6" w14:paraId="250598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/>
        </w:trPr>
        <w:tc>
          <w:tcPr>
            <w:tcW w:w="2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F44640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03" w:after="0" w:line="240" w:lineRule="auto"/>
              <w:ind w:left="227" w:right="151"/>
              <w:jc w:val="center"/>
              <w:rPr>
                <w:rFonts w:cs="Times New Roman"/>
                <w:b/>
                <w:bCs/>
                <w:i/>
                <w:iCs/>
                <w:color w:val="424146"/>
                <w:w w:val="110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110"/>
                <w:sz w:val="19"/>
                <w:szCs w:val="19"/>
              </w:rPr>
              <w:t xml:space="preserve">Valor de 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w w:val="110"/>
                <w:sz w:val="19"/>
                <w:szCs w:val="19"/>
              </w:rPr>
              <w:t>l</w:t>
            </w:r>
            <w:r w:rsidRPr="009F2ED6">
              <w:rPr>
                <w:rFonts w:cs="Times New Roman"/>
                <w:b/>
                <w:bCs/>
                <w:i/>
                <w:iCs/>
                <w:color w:val="1F1F21"/>
                <w:w w:val="110"/>
                <w:sz w:val="19"/>
                <w:szCs w:val="19"/>
              </w:rPr>
              <w:t>a p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w w:val="110"/>
                <w:sz w:val="19"/>
                <w:szCs w:val="19"/>
              </w:rPr>
              <w:t>robabilidad</w:t>
            </w: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37CAC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02" w:after="0" w:line="240" w:lineRule="auto"/>
              <w:ind w:left="165"/>
              <w:rPr>
                <w:rFonts w:cs="Times New Roman"/>
                <w:color w:val="64626B"/>
                <w:w w:val="110"/>
                <w:sz w:val="17"/>
                <w:szCs w:val="17"/>
              </w:rPr>
            </w:pPr>
            <w:r w:rsidRPr="009F2ED6">
              <w:rPr>
                <w:rFonts w:cs="Times New Roman"/>
                <w:color w:val="54525B"/>
                <w:w w:val="110"/>
                <w:sz w:val="17"/>
                <w:szCs w:val="17"/>
              </w:rPr>
              <w:t xml:space="preserve">Vale </w:t>
            </w:r>
            <w:proofErr w:type="gramStart"/>
            <w:r w:rsidRPr="009F2ED6">
              <w:rPr>
                <w:rFonts w:cs="Times New Roman"/>
                <w:color w:val="54525B"/>
                <w:w w:val="110"/>
                <w:sz w:val="17"/>
                <w:szCs w:val="17"/>
              </w:rPr>
              <w:t xml:space="preserve">p¡ </w:t>
            </w:r>
            <w:r w:rsidRPr="009F2ED6">
              <w:rPr>
                <w:rFonts w:cs="Times New Roman"/>
                <w:color w:val="7C7B7E"/>
                <w:w w:val="110"/>
                <w:sz w:val="17"/>
                <w:szCs w:val="17"/>
              </w:rPr>
              <w:t>(</w:t>
            </w:r>
            <w:proofErr w:type="gramEnd"/>
            <w:r w:rsidRPr="009F2ED6">
              <w:rPr>
                <w:rFonts w:cs="Times New Roman"/>
                <w:color w:val="64626B"/>
                <w:w w:val="110"/>
                <w:sz w:val="17"/>
                <w:szCs w:val="17"/>
              </w:rPr>
              <w:t>bastón</w:t>
            </w:r>
            <w:r w:rsidRPr="009F2ED6">
              <w:rPr>
                <w:rFonts w:cs="Times New Roman"/>
                <w:color w:val="7C7B7E"/>
                <w:w w:val="110"/>
                <w:sz w:val="17"/>
                <w:szCs w:val="17"/>
              </w:rPr>
              <w:t xml:space="preserve">) </w:t>
            </w:r>
            <w:r w:rsidRPr="009F2ED6">
              <w:rPr>
                <w:rFonts w:cs="Times New Roman"/>
                <w:color w:val="64626B"/>
                <w:w w:val="110"/>
                <w:sz w:val="17"/>
                <w:szCs w:val="17"/>
              </w:rPr>
              <w:t>o cero</w:t>
            </w:r>
          </w:p>
        </w:tc>
        <w:tc>
          <w:tcPr>
            <w:tcW w:w="24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6B4A12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02" w:after="0" w:line="240" w:lineRule="auto"/>
              <w:ind w:left="776"/>
              <w:rPr>
                <w:rFonts w:cs="Times New Roman"/>
                <w:color w:val="7C7B7E"/>
                <w:w w:val="105"/>
                <w:sz w:val="17"/>
                <w:szCs w:val="17"/>
              </w:rPr>
            </w:pP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 xml:space="preserve">Vale A </w:t>
            </w: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(área</w:t>
            </w:r>
            <w:r w:rsidRPr="009F2ED6">
              <w:rPr>
                <w:rFonts w:cs="Times New Roman"/>
                <w:color w:val="7C7B7E"/>
                <w:w w:val="105"/>
                <w:sz w:val="17"/>
                <w:szCs w:val="17"/>
              </w:rPr>
              <w:t>)</w:t>
            </w:r>
          </w:p>
        </w:tc>
      </w:tr>
      <w:tr w:rsidR="009F2ED6" w:rsidRPr="009F2ED6" w14:paraId="28564D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/>
        </w:trPr>
        <w:tc>
          <w:tcPr>
            <w:tcW w:w="2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BAA83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3" w:after="0" w:line="302" w:lineRule="auto"/>
              <w:ind w:left="892" w:right="843"/>
              <w:jc w:val="center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312F34"/>
                <w:w w:val="80"/>
                <w:sz w:val="19"/>
                <w:szCs w:val="19"/>
              </w:rPr>
              <w:t xml:space="preserve">Co1u/ició11 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  <w:t xml:space="preserve">tfe 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cierre</w:t>
            </w: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57438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240" w:lineRule="auto"/>
              <w:rPr>
                <w:rFonts w:cs="Times New Roman"/>
                <w:b/>
                <w:bCs/>
                <w:i/>
                <w:iCs/>
                <w:sz w:val="8"/>
                <w:szCs w:val="8"/>
              </w:rPr>
            </w:pPr>
          </w:p>
          <w:p w14:paraId="70D8616E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59" w:lineRule="exact"/>
              <w:ind w:right="437"/>
              <w:jc w:val="center"/>
              <w:rPr>
                <w:rFonts w:cs="Times New Roman"/>
                <w:i/>
                <w:iCs/>
                <w:color w:val="999597"/>
                <w:w w:val="83"/>
                <w:sz w:val="10"/>
                <w:szCs w:val="10"/>
              </w:rPr>
            </w:pPr>
            <w:r w:rsidRPr="009F2ED6">
              <w:rPr>
                <w:rFonts w:cs="Times New Roman"/>
                <w:i/>
                <w:iCs/>
                <w:color w:val="999597"/>
                <w:w w:val="83"/>
                <w:sz w:val="10"/>
                <w:szCs w:val="10"/>
              </w:rPr>
              <w:t>N</w:t>
            </w:r>
          </w:p>
          <w:p w14:paraId="381EB80A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310" w:lineRule="exact"/>
              <w:ind w:left="679"/>
              <w:rPr>
                <w:rFonts w:ascii="Arial" w:hAnsi="Arial" w:cs="Arial"/>
                <w:color w:val="54525B"/>
                <w:w w:val="95"/>
                <w:position w:val="4"/>
                <w:sz w:val="17"/>
                <w:szCs w:val="17"/>
              </w:rPr>
            </w:pPr>
            <w:r w:rsidRPr="009F2ED6">
              <w:rPr>
                <w:rFonts w:cs="Times New Roman"/>
                <w:i/>
                <w:iCs/>
                <w:color w:val="312F34"/>
                <w:w w:val="95"/>
                <w:sz w:val="34"/>
                <w:szCs w:val="34"/>
              </w:rPr>
              <w:t>L</w:t>
            </w:r>
            <w:r w:rsidRPr="009F2ED6">
              <w:rPr>
                <w:rFonts w:cs="Times New Roman"/>
                <w:i/>
                <w:iCs/>
                <w:color w:val="64626B"/>
                <w:w w:val="95"/>
                <w:sz w:val="34"/>
                <w:szCs w:val="34"/>
              </w:rPr>
              <w:t xml:space="preserve">P </w:t>
            </w:r>
            <w:r w:rsidRPr="009F2ED6">
              <w:rPr>
                <w:rFonts w:ascii="Arial" w:hAnsi="Arial" w:cs="Arial"/>
                <w:color w:val="999597"/>
                <w:w w:val="95"/>
                <w:sz w:val="18"/>
                <w:szCs w:val="18"/>
              </w:rPr>
              <w:t xml:space="preserve">= </w:t>
            </w:r>
            <w:r w:rsidRPr="009F2ED6">
              <w:rPr>
                <w:rFonts w:ascii="Arial" w:hAnsi="Arial" w:cs="Arial"/>
                <w:color w:val="54525B"/>
                <w:w w:val="95"/>
                <w:position w:val="4"/>
                <w:sz w:val="17"/>
                <w:szCs w:val="17"/>
              </w:rPr>
              <w:t>1</w:t>
            </w:r>
          </w:p>
          <w:p w14:paraId="0D8733D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102" w:lineRule="exact"/>
              <w:ind w:left="679" w:right="914"/>
              <w:jc w:val="center"/>
              <w:rPr>
                <w:rFonts w:cs="Times New Roman"/>
                <w:i/>
                <w:iCs/>
                <w:color w:val="7C7B7E"/>
                <w:sz w:val="8"/>
                <w:szCs w:val="8"/>
              </w:rPr>
            </w:pPr>
            <w:r w:rsidRPr="009F2ED6">
              <w:rPr>
                <w:rFonts w:ascii="Arial" w:hAnsi="Arial" w:cs="Arial"/>
                <w:color w:val="999597"/>
                <w:sz w:val="11"/>
                <w:szCs w:val="11"/>
              </w:rPr>
              <w:t>i</w:t>
            </w:r>
            <w:r w:rsidRPr="009F2ED6">
              <w:rPr>
                <w:rFonts w:ascii="Arial" w:hAnsi="Arial" w:cs="Arial"/>
                <w:color w:val="B8B6BA"/>
                <w:sz w:val="11"/>
                <w:szCs w:val="11"/>
              </w:rPr>
              <w:t xml:space="preserve">• </w:t>
            </w:r>
            <w:r w:rsidRPr="009F2ED6">
              <w:rPr>
                <w:rFonts w:ascii="Arial" w:hAnsi="Arial" w:cs="Arial"/>
                <w:color w:val="774957"/>
                <w:sz w:val="11"/>
                <w:szCs w:val="11"/>
              </w:rPr>
              <w:t xml:space="preserve">I     </w:t>
            </w:r>
            <w:r w:rsidRPr="009F2ED6">
              <w:rPr>
                <w:rFonts w:cs="Times New Roman"/>
                <w:i/>
                <w:iCs/>
                <w:color w:val="7C7B7E"/>
                <w:sz w:val="8"/>
                <w:szCs w:val="8"/>
              </w:rPr>
              <w:t>I</w:t>
            </w:r>
          </w:p>
        </w:tc>
        <w:tc>
          <w:tcPr>
            <w:tcW w:w="24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DDBC7E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147" w:lineRule="exact"/>
              <w:ind w:left="162" w:right="776"/>
              <w:jc w:val="center"/>
              <w:rPr>
                <w:rFonts w:cs="Times New Roman"/>
                <w:color w:val="B8B6BA"/>
                <w:sz w:val="20"/>
                <w:szCs w:val="20"/>
              </w:rPr>
            </w:pPr>
            <w:r w:rsidRPr="009F2ED6">
              <w:rPr>
                <w:rFonts w:cs="Times New Roman"/>
                <w:color w:val="B8B6BA"/>
                <w:sz w:val="20"/>
                <w:szCs w:val="20"/>
              </w:rPr>
              <w:t>...,</w:t>
            </w:r>
          </w:p>
          <w:p w14:paraId="5394F66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308" w:lineRule="exact"/>
              <w:ind w:left="869"/>
              <w:rPr>
                <w:rFonts w:ascii="Arial" w:hAnsi="Arial" w:cs="Arial"/>
                <w:color w:val="54525B"/>
                <w:w w:val="95"/>
                <w:sz w:val="15"/>
                <w:szCs w:val="15"/>
              </w:rPr>
            </w:pPr>
            <w:r w:rsidRPr="009F2ED6">
              <w:rPr>
                <w:rFonts w:ascii="Arial" w:hAnsi="Arial" w:cs="Arial"/>
                <w:b/>
                <w:bCs/>
                <w:i/>
                <w:iCs/>
                <w:color w:val="424146"/>
                <w:w w:val="95"/>
                <w:sz w:val="31"/>
                <w:szCs w:val="31"/>
              </w:rPr>
              <w:t>f</w:t>
            </w:r>
            <w:r w:rsidRPr="009F2ED6">
              <w:rPr>
                <w:rFonts w:ascii="Arial" w:hAnsi="Arial" w:cs="Arial"/>
                <w:b/>
                <w:bCs/>
                <w:i/>
                <w:iCs/>
                <w:color w:val="312F34"/>
                <w:w w:val="95"/>
                <w:sz w:val="16"/>
                <w:szCs w:val="16"/>
              </w:rPr>
              <w:t xml:space="preserve">f </w:t>
            </w:r>
            <w:proofErr w:type="gramStart"/>
            <w:r w:rsidRPr="009F2ED6">
              <w:rPr>
                <w:rFonts w:ascii="Arial" w:hAnsi="Arial" w:cs="Arial"/>
                <w:b/>
                <w:bCs/>
                <w:i/>
                <w:iCs/>
                <w:color w:val="64626B"/>
                <w:w w:val="95"/>
                <w:sz w:val="16"/>
                <w:szCs w:val="16"/>
              </w:rPr>
              <w:t>( x</w:t>
            </w:r>
            <w:proofErr w:type="gramEnd"/>
            <w:r w:rsidRPr="009F2ED6">
              <w:rPr>
                <w:rFonts w:ascii="Arial" w:hAnsi="Arial" w:cs="Arial"/>
                <w:b/>
                <w:bCs/>
                <w:i/>
                <w:iCs/>
                <w:color w:val="64626B"/>
                <w:w w:val="95"/>
                <w:sz w:val="16"/>
                <w:szCs w:val="16"/>
              </w:rPr>
              <w:t>)d</w:t>
            </w:r>
            <w:r w:rsidRPr="009F2ED6">
              <w:rPr>
                <w:rFonts w:ascii="Arial" w:hAnsi="Arial" w:cs="Arial"/>
                <w:b/>
                <w:bCs/>
                <w:i/>
                <w:iCs/>
                <w:color w:val="312F34"/>
                <w:w w:val="95"/>
                <w:sz w:val="16"/>
                <w:szCs w:val="16"/>
              </w:rPr>
              <w:t xml:space="preserve">x </w:t>
            </w:r>
            <w:r w:rsidRPr="009F2ED6">
              <w:rPr>
                <w:rFonts w:ascii="Arial" w:hAnsi="Arial" w:cs="Arial"/>
                <w:color w:val="999597"/>
                <w:w w:val="95"/>
                <w:sz w:val="16"/>
                <w:szCs w:val="16"/>
              </w:rPr>
              <w:t xml:space="preserve">= </w:t>
            </w:r>
            <w:r w:rsidRPr="009F2ED6">
              <w:rPr>
                <w:rFonts w:ascii="Arial" w:hAnsi="Arial" w:cs="Arial"/>
                <w:color w:val="54525B"/>
                <w:w w:val="95"/>
                <w:sz w:val="15"/>
                <w:szCs w:val="15"/>
              </w:rPr>
              <w:t>1</w:t>
            </w:r>
          </w:p>
          <w:p w14:paraId="14BCC174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7" w:after="0" w:line="240" w:lineRule="auto"/>
              <w:ind w:left="118" w:right="776"/>
              <w:jc w:val="center"/>
              <w:rPr>
                <w:rFonts w:ascii="Arial" w:hAnsi="Arial" w:cs="Arial"/>
                <w:color w:val="999597"/>
                <w:sz w:val="9"/>
                <w:szCs w:val="9"/>
              </w:rPr>
            </w:pPr>
            <w:r w:rsidRPr="009F2ED6">
              <w:rPr>
                <w:rFonts w:ascii="Arial" w:hAnsi="Arial" w:cs="Arial"/>
                <w:color w:val="999597"/>
                <w:sz w:val="9"/>
                <w:szCs w:val="9"/>
              </w:rPr>
              <w:t>-«&gt;</w:t>
            </w:r>
          </w:p>
        </w:tc>
      </w:tr>
      <w:tr w:rsidR="009F2ED6" w:rsidRPr="009F2ED6" w14:paraId="024F90A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/>
        </w:trPr>
        <w:tc>
          <w:tcPr>
            <w:tcW w:w="2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FFB09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40" w:lineRule="auto"/>
              <w:rPr>
                <w:rFonts w:cs="Times New Roman"/>
                <w:b/>
                <w:bCs/>
                <w:i/>
                <w:iCs/>
                <w:sz w:val="18"/>
                <w:szCs w:val="18"/>
              </w:rPr>
            </w:pPr>
          </w:p>
          <w:p w14:paraId="58AE3201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26" w:right="158"/>
              <w:jc w:val="center"/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</w:pPr>
            <w:r w:rsidRPr="009F2ED6">
              <w:rPr>
                <w:rFonts w:cs="Times New Roman"/>
                <w:b/>
                <w:bCs/>
                <w:i/>
                <w:iCs/>
                <w:color w:val="1F1F21"/>
                <w:sz w:val="19"/>
                <w:szCs w:val="19"/>
              </w:rPr>
              <w:t>D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sz w:val="19"/>
                <w:szCs w:val="19"/>
              </w:rPr>
              <w:t>e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 xml:space="preserve">nomi11ació11 </w:t>
            </w:r>
            <w:r w:rsidRPr="009F2ED6">
              <w:rPr>
                <w:rFonts w:cs="Times New Roman"/>
                <w:b/>
                <w:bCs/>
                <w:i/>
                <w:iCs/>
                <w:color w:val="424146"/>
                <w:sz w:val="19"/>
                <w:szCs w:val="19"/>
              </w:rPr>
              <w:t xml:space="preserve">ge </w:t>
            </w:r>
            <w:r w:rsidRPr="009F2ED6">
              <w:rPr>
                <w:rFonts w:cs="Times New Roman"/>
                <w:b/>
                <w:bCs/>
                <w:i/>
                <w:iCs/>
                <w:color w:val="1F1F21"/>
                <w:sz w:val="19"/>
                <w:szCs w:val="19"/>
              </w:rPr>
              <w:t>n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sz w:val="19"/>
                <w:szCs w:val="19"/>
              </w:rPr>
              <w:t>é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ri</w:t>
            </w:r>
            <w:r w:rsidRPr="009F2ED6">
              <w:rPr>
                <w:rFonts w:cs="Times New Roman"/>
                <w:b/>
                <w:bCs/>
                <w:i/>
                <w:iCs/>
                <w:color w:val="54525B"/>
                <w:sz w:val="19"/>
                <w:szCs w:val="19"/>
              </w:rPr>
              <w:t>c</w:t>
            </w:r>
            <w:r w:rsidRPr="009F2ED6">
              <w:rPr>
                <w:rFonts w:cs="Times New Roman"/>
                <w:b/>
                <w:bCs/>
                <w:i/>
                <w:iCs/>
                <w:color w:val="312F34"/>
                <w:sz w:val="19"/>
                <w:szCs w:val="19"/>
              </w:rPr>
              <w:t>a</w:t>
            </w:r>
          </w:p>
        </w:tc>
        <w:tc>
          <w:tcPr>
            <w:tcW w:w="196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130DF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11" w:after="0" w:line="240" w:lineRule="auto"/>
              <w:rPr>
                <w:rFonts w:cs="Times New Roman"/>
                <w:b/>
                <w:bCs/>
                <w:i/>
                <w:iCs/>
                <w:sz w:val="19"/>
                <w:szCs w:val="19"/>
              </w:rPr>
            </w:pPr>
          </w:p>
          <w:p w14:paraId="677CB30D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5"/>
              <w:rPr>
                <w:rFonts w:cs="Times New Roman"/>
                <w:color w:val="54525B"/>
                <w:w w:val="105"/>
                <w:sz w:val="17"/>
                <w:szCs w:val="17"/>
              </w:rPr>
            </w:pPr>
            <w:r w:rsidRPr="009F2ED6">
              <w:rPr>
                <w:rFonts w:cs="Times New Roman"/>
                <w:color w:val="64626B"/>
                <w:w w:val="105"/>
                <w:sz w:val="17"/>
                <w:szCs w:val="17"/>
              </w:rPr>
              <w:t>Funci</w:t>
            </w:r>
            <w:r w:rsidRPr="009F2ED6">
              <w:rPr>
                <w:rFonts w:cs="Times New Roman"/>
                <w:color w:val="7C7B7E"/>
                <w:w w:val="105"/>
                <w:sz w:val="17"/>
                <w:szCs w:val="17"/>
              </w:rPr>
              <w:t>ó</w:t>
            </w: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 xml:space="preserve">n de probabi </w:t>
            </w:r>
            <w:r w:rsidRPr="009F2ED6">
              <w:rPr>
                <w:rFonts w:cs="Times New Roman"/>
                <w:color w:val="3B5070"/>
                <w:w w:val="105"/>
                <w:sz w:val="17"/>
                <w:szCs w:val="17"/>
              </w:rPr>
              <w:t>l</w:t>
            </w:r>
            <w:r w:rsidRPr="009F2ED6">
              <w:rPr>
                <w:rFonts w:cs="Times New Roman"/>
                <w:color w:val="54525B"/>
                <w:w w:val="105"/>
                <w:sz w:val="17"/>
                <w:szCs w:val="17"/>
              </w:rPr>
              <w:t>idad</w:t>
            </w:r>
          </w:p>
        </w:tc>
        <w:tc>
          <w:tcPr>
            <w:tcW w:w="249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DE3F9" w14:textId="77777777" w:rsidR="009F2ED6" w:rsidRPr="009F2ED6" w:rsidRDefault="009F2ED6" w:rsidP="009F2ED6">
            <w:pPr>
              <w:kinsoku w:val="0"/>
              <w:overflowPunct w:val="0"/>
              <w:autoSpaceDE w:val="0"/>
              <w:autoSpaceDN w:val="0"/>
              <w:adjustRightInd w:val="0"/>
              <w:spacing w:before="4" w:after="0" w:line="296" w:lineRule="exact"/>
              <w:ind w:left="922" w:right="92" w:hanging="69"/>
              <w:rPr>
                <w:rFonts w:cs="Times New Roman"/>
                <w:color w:val="64626B"/>
                <w:w w:val="110"/>
                <w:sz w:val="17"/>
                <w:szCs w:val="17"/>
              </w:rPr>
            </w:pPr>
            <w:r w:rsidRPr="009F2ED6">
              <w:rPr>
                <w:rFonts w:cs="Times New Roman"/>
                <w:color w:val="54525B"/>
                <w:w w:val="110"/>
                <w:sz w:val="17"/>
                <w:szCs w:val="17"/>
              </w:rPr>
              <w:t>Función de Den</w:t>
            </w:r>
            <w:r w:rsidRPr="009F2ED6">
              <w:rPr>
                <w:rFonts w:cs="Times New Roman"/>
                <w:color w:val="7C7B7E"/>
                <w:w w:val="110"/>
                <w:sz w:val="17"/>
                <w:szCs w:val="17"/>
              </w:rPr>
              <w:t>s</w:t>
            </w:r>
            <w:r w:rsidRPr="009F2ED6">
              <w:rPr>
                <w:rFonts w:cs="Times New Roman"/>
                <w:color w:val="64626B"/>
                <w:w w:val="110"/>
                <w:sz w:val="17"/>
                <w:szCs w:val="17"/>
              </w:rPr>
              <w:t>idad</w:t>
            </w:r>
          </w:p>
        </w:tc>
      </w:tr>
    </w:tbl>
    <w:p w14:paraId="64A97CDD" w14:textId="3BFF90B3" w:rsidR="009F2ED6" w:rsidRDefault="009F2ED6" w:rsidP="009F2ED6"/>
    <w:p w14:paraId="565EE9FC" w14:textId="124342EA" w:rsidR="00907712" w:rsidRDefault="00907712" w:rsidP="009F2ED6"/>
    <w:p w14:paraId="396AC0BB" w14:textId="4F70A8D7" w:rsidR="00907712" w:rsidRDefault="00907712" w:rsidP="009F2ED6"/>
    <w:p w14:paraId="300A10F4" w14:textId="0D393A1C" w:rsidR="00907712" w:rsidRDefault="00907712" w:rsidP="009F2ED6"/>
    <w:p w14:paraId="6776F300" w14:textId="595534FE" w:rsidR="00907712" w:rsidRDefault="00907712" w:rsidP="009F2ED6"/>
    <w:p w14:paraId="34DEE6FD" w14:textId="66505545" w:rsidR="00907712" w:rsidRDefault="00907712" w:rsidP="009F2ED6"/>
    <w:p w14:paraId="32E41E58" w14:textId="746CED7B" w:rsidR="00907712" w:rsidRDefault="00907712" w:rsidP="009F2ED6"/>
    <w:p w14:paraId="11DF8DE2" w14:textId="4852D6DE" w:rsidR="00907712" w:rsidRDefault="00907712" w:rsidP="009F2ED6"/>
    <w:p w14:paraId="2D09CC3B" w14:textId="6BECB525" w:rsidR="00907712" w:rsidRDefault="00907712" w:rsidP="009F2ED6"/>
    <w:p w14:paraId="72EE31BE" w14:textId="36F7360B" w:rsidR="00907712" w:rsidRDefault="00907712" w:rsidP="009F2ED6"/>
    <w:p w14:paraId="44E10CC0" w14:textId="08B309E7" w:rsidR="00907712" w:rsidRDefault="00907712" w:rsidP="009F2ED6"/>
    <w:p w14:paraId="578FA8D3" w14:textId="3D4C928D" w:rsidR="00907712" w:rsidRDefault="00907712" w:rsidP="009F2ED6"/>
    <w:p w14:paraId="3D9EF447" w14:textId="139F6436" w:rsidR="00907712" w:rsidRDefault="00907712" w:rsidP="00907712">
      <w:pPr>
        <w:pStyle w:val="Ttulo1"/>
      </w:pPr>
      <w:r>
        <w:lastRenderedPageBreak/>
        <w:t>Test Estadísticos</w:t>
      </w:r>
    </w:p>
    <w:p w14:paraId="6B6FE175" w14:textId="77777777" w:rsidR="00907712" w:rsidRDefault="00907712" w:rsidP="00907712">
      <w:pPr>
        <w:pStyle w:val="Ttulo2"/>
      </w:pPr>
      <w:r>
        <w:t>Tests</w:t>
      </w:r>
    </w:p>
    <w:p w14:paraId="64D438F1" w14:textId="3C7A4B24" w:rsidR="00907712" w:rsidRDefault="00907712" w:rsidP="00907712">
      <w:r>
        <w:t>Por lo general, en la práctica, se tienen que tomar decisiones</w:t>
      </w:r>
      <w:r>
        <w:t xml:space="preserve"> </w:t>
      </w:r>
      <w:r>
        <w:t>sobre poblaciones, partiendo de la información muestral de las</w:t>
      </w:r>
      <w:r>
        <w:t xml:space="preserve"> </w:t>
      </w:r>
      <w:r>
        <w:t>mismas.</w:t>
      </w:r>
      <w:r>
        <w:t xml:space="preserve"> </w:t>
      </w:r>
      <w:r>
        <w:t>Tales decisiones se llaman, decisiones estadísticas.</w:t>
      </w:r>
      <w:r>
        <w:t xml:space="preserve"> </w:t>
      </w:r>
      <w:r>
        <w:t>Para tomar decisiones conviene hacer determinados supuestos y</w:t>
      </w:r>
      <w:r>
        <w:t xml:space="preserve"> </w:t>
      </w:r>
      <w:r>
        <w:t>tales supuestos son formulados respecto del valor de algún</w:t>
      </w:r>
      <w:r>
        <w:t xml:space="preserve"> </w:t>
      </w:r>
      <w:r>
        <w:t>parámetro, que pueden ser o no ciertos. A estos los</w:t>
      </w:r>
      <w:r>
        <w:t xml:space="preserve"> </w:t>
      </w:r>
      <w:r>
        <w:t>denominamos Hipótesis Estadísticas y, en general, lo son sobre</w:t>
      </w:r>
      <w:r>
        <w:t xml:space="preserve"> </w:t>
      </w:r>
      <w:r>
        <w:t>las distribuciones de probabilidad de las poblaciones.</w:t>
      </w:r>
    </w:p>
    <w:p w14:paraId="41A41DF7" w14:textId="77777777" w:rsidR="00907712" w:rsidRDefault="00907712" w:rsidP="00907712">
      <w:pPr>
        <w:pStyle w:val="Ttulo2"/>
      </w:pPr>
      <w:r>
        <w:t>H0 y Ha</w:t>
      </w:r>
    </w:p>
    <w:p w14:paraId="3AA182F0" w14:textId="1D29E024" w:rsidR="00907712" w:rsidRDefault="00907712" w:rsidP="00907712">
      <w:r>
        <w:t>En el procedimiento de test estadísticos, se utilizan las</w:t>
      </w:r>
      <w:r>
        <w:t xml:space="preserve"> </w:t>
      </w:r>
      <w:r>
        <w:t>denominadas pruebas de hipótesis y en ellas se usan datos de</w:t>
      </w:r>
      <w:r>
        <w:t xml:space="preserve"> </w:t>
      </w:r>
      <w:r>
        <w:t>una muestra para probar dos a</w:t>
      </w:r>
      <w:r>
        <w:rPr>
          <w:rFonts w:eastAsia="Times New Roman" w:cs="Times New Roman"/>
        </w:rPr>
        <w:t>fi</w:t>
      </w:r>
      <w:r>
        <w:t>rmaciones contrarias indicadas</w:t>
      </w:r>
      <w:r>
        <w:t xml:space="preserve"> </w:t>
      </w:r>
      <w:r>
        <w:t>por H0 (hipótesis nula) y Ha (la hipótesis alternativa).</w:t>
      </w:r>
    </w:p>
    <w:p w14:paraId="3190BC7A" w14:textId="65FDA76E" w:rsidR="00907712" w:rsidRDefault="00907712" w:rsidP="00907712">
      <w:pPr>
        <w:pStyle w:val="Ttulo2"/>
      </w:pPr>
      <w:r>
        <w:t xml:space="preserve">Hipótesis en </w:t>
      </w:r>
      <w:r>
        <w:t>Investigaciones</w:t>
      </w:r>
    </w:p>
    <w:p w14:paraId="058DD144" w14:textId="6A0C16AB" w:rsidR="00907712" w:rsidRDefault="00907712" w:rsidP="00907712">
      <w:r>
        <w:t>La puntuación promedio de un Henry Challenge es de 78, Henry</w:t>
      </w:r>
      <w:r>
        <w:t xml:space="preserve"> </w:t>
      </w:r>
      <w:r>
        <w:t>determina que a través de métodos innovadores puede aumentar</w:t>
      </w:r>
      <w:r>
        <w:t xml:space="preserve"> </w:t>
      </w:r>
      <w:r>
        <w:t>esa media.</w:t>
      </w:r>
    </w:p>
    <w:p w14:paraId="437EB8F7" w14:textId="374A2313" w:rsidR="00907712" w:rsidRDefault="00907712" w:rsidP="00907712">
      <w:r>
        <w:t>En este caso, se establece un grupo de investigación que busca</w:t>
      </w:r>
      <w:r>
        <w:t xml:space="preserve"> </w:t>
      </w:r>
      <w:r>
        <w:t>evidencias para concluir que el nuevo sistema aumenta la media</w:t>
      </w:r>
      <w:r>
        <w:t xml:space="preserve"> </w:t>
      </w:r>
      <w:r>
        <w:t>del rendimiento.</w:t>
      </w:r>
    </w:p>
    <w:p w14:paraId="5AB17AB0" w14:textId="67D39349" w:rsidR="00907712" w:rsidRDefault="00907712" w:rsidP="00907712">
      <w:r>
        <w:t>La hipótesis de investigación es, entonces, que el nuevo sistema</w:t>
      </w:r>
      <w:r>
        <w:t xml:space="preserve"> </w:t>
      </w:r>
      <w:r>
        <w:t>proporciona un rendimiento medio mayor.</w:t>
      </w:r>
      <w:r>
        <w:t xml:space="preserve"> </w:t>
      </w:r>
      <w:r>
        <w:t>Es decir, μ &gt; 78.</w:t>
      </w:r>
      <w:r>
        <w:t xml:space="preserve"> </w:t>
      </w:r>
      <w:r>
        <w:t>Como lineamiento general, una hipótesis de investigación se</w:t>
      </w:r>
      <w:r>
        <w:t xml:space="preserve"> </w:t>
      </w:r>
      <w:r>
        <w:t>debe plantear como hipótesis alternativa.</w:t>
      </w:r>
    </w:p>
    <w:p w14:paraId="65BCA374" w14:textId="77777777" w:rsidR="00907712" w:rsidRDefault="00907712" w:rsidP="00907712">
      <w:r>
        <w:t>- H0: μ &lt;= 78.</w:t>
      </w:r>
    </w:p>
    <w:p w14:paraId="6A8878A0" w14:textId="4F0D0B70" w:rsidR="00907712" w:rsidRDefault="00907712" w:rsidP="00907712">
      <w:r>
        <w:t>- Ha: μ &gt; 78.</w:t>
      </w:r>
    </w:p>
    <w:p w14:paraId="54CABC1D" w14:textId="78731C0B" w:rsidR="00907712" w:rsidRDefault="00907712" w:rsidP="00907712">
      <w:pPr>
        <w:pStyle w:val="Ttulo2"/>
      </w:pPr>
      <w:r>
        <w:t>Hipótesis en A</w:t>
      </w:r>
      <w:r>
        <w:rPr>
          <w:rFonts w:eastAsia="Times New Roman" w:cs="Times New Roman"/>
        </w:rPr>
        <w:t>fi</w:t>
      </w:r>
      <w:r>
        <w:t>rmación</w:t>
      </w:r>
    </w:p>
    <w:p w14:paraId="7E2D527E" w14:textId="488A5E6D" w:rsidR="00907712" w:rsidRDefault="00907712" w:rsidP="00907712">
      <w:r>
        <w:t>Cuando lo que realizamos es una a</w:t>
      </w:r>
      <w:r>
        <w:rPr>
          <w:rFonts w:eastAsia="Times New Roman" w:cs="Times New Roman"/>
        </w:rPr>
        <w:t>fi</w:t>
      </w:r>
      <w:r>
        <w:t>rmación, en este caso sería</w:t>
      </w:r>
      <w:r>
        <w:t xml:space="preserve"> </w:t>
      </w:r>
      <w:r>
        <w:t>que quienes rinden un HC obtienen por lo menos 78 puntos en</w:t>
      </w:r>
      <w:r>
        <w:t xml:space="preserve"> </w:t>
      </w:r>
      <w:r>
        <w:t>promedio, tratamos de corroborar que esa a</w:t>
      </w:r>
      <w:r>
        <w:rPr>
          <w:rFonts w:eastAsia="Times New Roman" w:cs="Times New Roman"/>
        </w:rPr>
        <w:t>fi</w:t>
      </w:r>
      <w:r>
        <w:t>rmación es correcta.</w:t>
      </w:r>
    </w:p>
    <w:p w14:paraId="2BC2A844" w14:textId="77777777" w:rsidR="00907712" w:rsidRDefault="00907712" w:rsidP="00907712">
      <w:r>
        <w:t>- H0: μ &gt;= 78.</w:t>
      </w:r>
    </w:p>
    <w:p w14:paraId="65BE0700" w14:textId="77777777" w:rsidR="00907712" w:rsidRDefault="00907712" w:rsidP="00907712">
      <w:r>
        <w:t>- Ha: μ &lt; 78.</w:t>
      </w:r>
    </w:p>
    <w:p w14:paraId="427CB7C8" w14:textId="20E46910" w:rsidR="00907712" w:rsidRDefault="00907712" w:rsidP="00907712">
      <w:r>
        <w:t>Es decir que en toda situación en la que se desee probar la</w:t>
      </w:r>
      <w:r>
        <w:t xml:space="preserve"> </w:t>
      </w:r>
      <w:r>
        <w:t>validez de una a</w:t>
      </w:r>
      <w:r>
        <w:rPr>
          <w:rFonts w:eastAsia="Times New Roman" w:cs="Times New Roman"/>
        </w:rPr>
        <w:t>fi</w:t>
      </w:r>
      <w:r>
        <w:t>rmación, la hipótesis nula se suele basar en la</w:t>
      </w:r>
      <w:r>
        <w:t xml:space="preserve"> </w:t>
      </w:r>
      <w:r>
        <w:t>suposición de que la a</w:t>
      </w:r>
      <w:r>
        <w:rPr>
          <w:rFonts w:eastAsia="Times New Roman" w:cs="Times New Roman"/>
        </w:rPr>
        <w:t>fi</w:t>
      </w:r>
      <w:r>
        <w:t>rmación sea verdadera. Entonces, la</w:t>
      </w:r>
      <w:r>
        <w:t xml:space="preserve"> </w:t>
      </w:r>
      <w:r>
        <w:t>hipótesis alternativa se formula de manera que rechazar H0</w:t>
      </w:r>
      <w:r>
        <w:t xml:space="preserve"> </w:t>
      </w:r>
      <w:r>
        <w:t>proporcione la evidencia estadística de que la suposición</w:t>
      </w:r>
      <w:r>
        <w:t xml:space="preserve"> </w:t>
      </w:r>
      <w:r>
        <w:t>establecida es incorrecta.</w:t>
      </w:r>
    </w:p>
    <w:p w14:paraId="3FC7908A" w14:textId="2E29CE8D" w:rsidR="00867DA6" w:rsidRDefault="00867DA6" w:rsidP="00867DA6">
      <w:pPr>
        <w:pStyle w:val="Ttulo2"/>
      </w:pPr>
      <w:r>
        <w:t>Hipótesis en Decisiones / Alternativa</w:t>
      </w:r>
    </w:p>
    <w:p w14:paraId="521A85FD" w14:textId="041286DE" w:rsidR="00867DA6" w:rsidRDefault="00867DA6" w:rsidP="00867DA6">
      <w:r>
        <w:t>Existen además otras formas de realizar el planteo de H0 y Ha,</w:t>
      </w:r>
      <w:r>
        <w:t xml:space="preserve"> C</w:t>
      </w:r>
      <w:r>
        <w:t>omo cuando se debe tomar una decisión.</w:t>
      </w:r>
      <w:r>
        <w:t xml:space="preserve"> </w:t>
      </w:r>
      <w:r>
        <w:t xml:space="preserve">Por </w:t>
      </w:r>
      <w:r>
        <w:t>ejemplo,</w:t>
      </w:r>
      <w:r>
        <w:t xml:space="preserve"> controlar la calidad de un determinado repuesto en</w:t>
      </w:r>
      <w:r>
        <w:t xml:space="preserve"> </w:t>
      </w:r>
      <w:r>
        <w:t>donde debe medir obligatoriamente 10 cm.</w:t>
      </w:r>
    </w:p>
    <w:p w14:paraId="5E931905" w14:textId="77777777" w:rsidR="00867DA6" w:rsidRDefault="00867DA6" w:rsidP="00867DA6">
      <w:r>
        <w:t>- H0: μ = 10.</w:t>
      </w:r>
    </w:p>
    <w:p w14:paraId="4C33B40D" w14:textId="77777777" w:rsidR="00867DA6" w:rsidRDefault="00867DA6" w:rsidP="00867DA6">
      <w:r>
        <w:t xml:space="preserve">- Ha: </w:t>
      </w:r>
      <w:proofErr w:type="gramStart"/>
      <w:r>
        <w:t>μ !</w:t>
      </w:r>
      <w:proofErr w:type="gramEnd"/>
      <w:r>
        <w:t xml:space="preserve"> = 10.</w:t>
      </w:r>
    </w:p>
    <w:p w14:paraId="759F47E0" w14:textId="55CCA872" w:rsidR="00867DA6" w:rsidRDefault="00867DA6" w:rsidP="00867DA6">
      <w:r>
        <w:lastRenderedPageBreak/>
        <w:t>Lo que determina solo dos alternativas.</w:t>
      </w:r>
    </w:p>
    <w:p w14:paraId="51D68991" w14:textId="77777777" w:rsidR="00867DA6" w:rsidRDefault="00867DA6" w:rsidP="00867DA6">
      <w:pPr>
        <w:pStyle w:val="Ttulo2"/>
      </w:pPr>
      <w:r>
        <w:t>Resumen</w:t>
      </w:r>
    </w:p>
    <w:p w14:paraId="2E685F49" w14:textId="77777777" w:rsidR="00867DA6" w:rsidRDefault="00867DA6" w:rsidP="00867DA6">
      <w:r>
        <w:t>Alternativas al plantear la hipótesis nula y alternativa:</w:t>
      </w:r>
    </w:p>
    <w:p w14:paraId="2767074A" w14:textId="229DE23C" w:rsidR="00867DA6" w:rsidRDefault="00867DA6" w:rsidP="00867DA6">
      <w:r>
        <w:t>Investigación, a</w:t>
      </w:r>
      <w:r>
        <w:rPr>
          <w:rFonts w:eastAsia="Times New Roman" w:cs="Times New Roman"/>
        </w:rPr>
        <w:t>fi</w:t>
      </w:r>
      <w:r>
        <w:t>rmación y decisiones/alternativa.</w:t>
      </w:r>
    </w:p>
    <w:p w14:paraId="1DFCCC53" w14:textId="6017D4D5" w:rsidR="00867DA6" w:rsidRDefault="00867DA6" w:rsidP="00867DA6">
      <w:pPr>
        <w:pStyle w:val="Ttulo2"/>
      </w:pPr>
      <w:r>
        <w:t>Metodología</w:t>
      </w:r>
    </w:p>
    <w:p w14:paraId="321FA9A1" w14:textId="77777777" w:rsidR="00867DA6" w:rsidRDefault="00867DA6" w:rsidP="00867DA6">
      <w:r>
        <w:t>1. Formular la hipótesis nula.</w:t>
      </w:r>
    </w:p>
    <w:p w14:paraId="03BB548B" w14:textId="77777777" w:rsidR="00867DA6" w:rsidRDefault="00867DA6" w:rsidP="00867DA6">
      <w:r>
        <w:t>2. Formular la hipótesis alternativa.</w:t>
      </w:r>
    </w:p>
    <w:p w14:paraId="44A6FDCF" w14:textId="664DC8A0" w:rsidR="00867DA6" w:rsidRDefault="00867DA6" w:rsidP="00867DA6">
      <w:r>
        <w:t>3. Especi</w:t>
      </w:r>
      <w:r>
        <w:rPr>
          <w:rFonts w:eastAsia="Times New Roman" w:cs="Times New Roman"/>
        </w:rPr>
        <w:t>fi</w:t>
      </w:r>
      <w:r>
        <w:t>car el nivel de signi</w:t>
      </w:r>
      <w:r>
        <w:rPr>
          <w:rFonts w:eastAsia="Times New Roman" w:cs="Times New Roman"/>
        </w:rPr>
        <w:t>fi</w:t>
      </w:r>
      <w:r>
        <w:t>cación.</w:t>
      </w:r>
    </w:p>
    <w:p w14:paraId="5563D992" w14:textId="77777777" w:rsidR="00867DA6" w:rsidRDefault="00867DA6" w:rsidP="00867DA6">
      <w:r>
        <w:t>4. Determinar el tamaño de la muestra.</w:t>
      </w:r>
    </w:p>
    <w:p w14:paraId="729E9B0A" w14:textId="77777777" w:rsidR="00867DA6" w:rsidRDefault="00867DA6" w:rsidP="00867DA6">
      <w:r>
        <w:t>5. Determinar el estadístico de prueba.</w:t>
      </w:r>
    </w:p>
    <w:p w14:paraId="51674351" w14:textId="6C1C2529" w:rsidR="00867DA6" w:rsidRDefault="00867DA6" w:rsidP="00867DA6">
      <w:r>
        <w:t>6. Establecer los valores críticos que dividen las zonas de rechazo</w:t>
      </w:r>
      <w:r>
        <w:t xml:space="preserve"> </w:t>
      </w:r>
      <w:r>
        <w:t>y de no rechazo.</w:t>
      </w:r>
    </w:p>
    <w:p w14:paraId="018E6115" w14:textId="77777777" w:rsidR="00867DA6" w:rsidRDefault="00867DA6" w:rsidP="00867DA6">
      <w:r>
        <w:t>7. Obtener los datos y calcular los estadísticos.</w:t>
      </w:r>
    </w:p>
    <w:p w14:paraId="7E8FA591" w14:textId="09D0D2BB" w:rsidR="00867DA6" w:rsidRDefault="00867DA6" w:rsidP="00867DA6">
      <w:r>
        <w:t>8. Determinar el estadístico de prueba ha caído en la región de</w:t>
      </w:r>
      <w:r>
        <w:t xml:space="preserve"> </w:t>
      </w:r>
      <w:r>
        <w:t>rechazo o en la de no rechazo.</w:t>
      </w:r>
    </w:p>
    <w:p w14:paraId="67CF9F10" w14:textId="77777777" w:rsidR="00867DA6" w:rsidRDefault="00867DA6" w:rsidP="00867DA6">
      <w:r>
        <w:t>9. Determinar la decisión estadística.</w:t>
      </w:r>
    </w:p>
    <w:p w14:paraId="28D414B0" w14:textId="2B310788" w:rsidR="00867DA6" w:rsidRDefault="00867DA6" w:rsidP="00867DA6">
      <w:r>
        <w:t>10. Expresar la decisión estadística en términos del problema.</w:t>
      </w:r>
    </w:p>
    <w:p w14:paraId="44174215" w14:textId="60B6EEE4" w:rsidR="00867DA6" w:rsidRDefault="00867DA6" w:rsidP="00867DA6">
      <w:pPr>
        <w:pStyle w:val="Ttulo2"/>
      </w:pPr>
      <w:r>
        <w:t>Especi</w:t>
      </w:r>
      <w:r>
        <w:rPr>
          <w:rFonts w:eastAsia="Times New Roman" w:cs="Times New Roman"/>
        </w:rPr>
        <w:t>fi</w:t>
      </w:r>
      <w:r>
        <w:t>car el nivel de</w:t>
      </w:r>
      <w:r>
        <w:t xml:space="preserve"> </w:t>
      </w:r>
      <w:r>
        <w:t>signi</w:t>
      </w:r>
      <w:r>
        <w:rPr>
          <w:rFonts w:eastAsia="Times New Roman" w:cs="Times New Roman"/>
        </w:rPr>
        <w:t>fi</w:t>
      </w:r>
      <w:r>
        <w:t>cación</w:t>
      </w:r>
    </w:p>
    <w:p w14:paraId="3D325DD6" w14:textId="2B63B134" w:rsidR="00867DA6" w:rsidRDefault="00867DA6" w:rsidP="00867DA6">
      <w:r>
        <w:t>La distribución muestral del estadístico analizado, suele seguir</w:t>
      </w:r>
      <w:r>
        <w:t xml:space="preserve"> </w:t>
      </w:r>
      <w:r>
        <w:t>una distribución estadística conocida, como la distribución normal</w:t>
      </w:r>
      <w:r>
        <w:t xml:space="preserve"> </w:t>
      </w:r>
      <w:r>
        <w:t>estandarizada, la distribución t o la distribución chi cuadrado,</w:t>
      </w:r>
      <w:r>
        <w:t xml:space="preserve"> </w:t>
      </w:r>
      <w:r>
        <w:rPr>
          <w:rFonts w:hint="eastAsia"/>
        </w:rPr>
        <w:t>é</w:t>
      </w:r>
      <w:r>
        <w:t>stas se utilizan como ayuda para determinar si la hipótesis nula</w:t>
      </w:r>
      <w:r>
        <w:t xml:space="preserve"> </w:t>
      </w:r>
      <w:r>
        <w:t>es cierta.</w:t>
      </w:r>
    </w:p>
    <w:p w14:paraId="5046BDA6" w14:textId="77777777" w:rsidR="00867DA6" w:rsidRDefault="00867DA6" w:rsidP="00867DA6">
      <w:r>
        <w:t>Existen dos tipos de errores:</w:t>
      </w:r>
    </w:p>
    <w:p w14:paraId="541D63A2" w14:textId="397B010F" w:rsidR="00867DA6" w:rsidRDefault="00867DA6" w:rsidP="00867DA6">
      <w:r>
        <w:t>Error de tipo I: Es la probabilidad de que se rechace la hipótesis</w:t>
      </w:r>
      <w:r>
        <w:t xml:space="preserve"> </w:t>
      </w:r>
      <w:r>
        <w:t>nula cuando es verdadera.</w:t>
      </w:r>
    </w:p>
    <w:p w14:paraId="12FABDB5" w14:textId="0463D031" w:rsidR="00867DA6" w:rsidRDefault="00867DA6" w:rsidP="00867DA6">
      <w:r>
        <w:t>Error de tipo II: Es la probabilidad de aceptar la hipótesis nula</w:t>
      </w:r>
      <w:r>
        <w:t xml:space="preserve"> </w:t>
      </w:r>
      <w:r>
        <w:t>cuando es falsa.</w:t>
      </w:r>
    </w:p>
    <w:p w14:paraId="043693B6" w14:textId="0EB6D483" w:rsidR="00867DA6" w:rsidRDefault="00867DA6" w:rsidP="00867DA6">
      <w:pPr>
        <w:pStyle w:val="Ttulo2"/>
      </w:pPr>
      <w:r>
        <w:t>Tamaño de la muestra</w:t>
      </w:r>
    </w:p>
    <w:p w14:paraId="17035A6B" w14:textId="77777777" w:rsidR="00867DA6" w:rsidRPr="00867DA6" w:rsidRDefault="00867DA6" w:rsidP="00867DA6"/>
    <w:p w14:paraId="716CC1A1" w14:textId="3C536F93" w:rsidR="00867DA6" w:rsidRDefault="00867DA6" w:rsidP="00867DA6">
      <w:r>
        <w:t>El tamaño de la muestra se determina al tomar en cuenta la</w:t>
      </w:r>
      <w:r>
        <w:t xml:space="preserve"> </w:t>
      </w:r>
      <w:r>
        <w:t>importancia de Error de Tipo I y Error de Tipo II y al considerar las</w:t>
      </w:r>
      <w:r>
        <w:t xml:space="preserve"> </w:t>
      </w:r>
      <w:r>
        <w:t>restricciones presupuestarias al efectuar el estudio.</w:t>
      </w:r>
    </w:p>
    <w:p w14:paraId="4D1749C5" w14:textId="337AD4DA" w:rsidR="00867DA6" w:rsidRDefault="00867DA6" w:rsidP="00867DA6">
      <w:r>
        <w:t>Generalmente las muestras grandes, permiten detectar incluso</w:t>
      </w:r>
      <w:r>
        <w:t xml:space="preserve"> </w:t>
      </w:r>
      <w:r>
        <w:t>diferencias pequeñas entre los valores hipotéticos los parámetros</w:t>
      </w:r>
      <w:r>
        <w:t xml:space="preserve"> </w:t>
      </w:r>
      <w:r>
        <w:t>poblacionales. Para un nivel de Error I dado, aumentar el tamaño</w:t>
      </w:r>
      <w:r>
        <w:t xml:space="preserve"> </w:t>
      </w:r>
      <w:r>
        <w:t>de la muestra reducirá Error II y así se incrementará el poder de la</w:t>
      </w:r>
      <w:r>
        <w:t xml:space="preserve"> </w:t>
      </w:r>
      <w:r>
        <w:t>prueba para detectar que la hipótesis nula es falsa.</w:t>
      </w:r>
    </w:p>
    <w:p w14:paraId="0A446B71" w14:textId="052855BF" w:rsidR="00867DA6" w:rsidRDefault="00867DA6" w:rsidP="00867DA6">
      <w:pPr>
        <w:pStyle w:val="Ttulo2"/>
      </w:pPr>
      <w:r>
        <w:lastRenderedPageBreak/>
        <w:t>Estadístico de prueba</w:t>
      </w:r>
    </w:p>
    <w:p w14:paraId="776E3D73" w14:textId="4EB1F432" w:rsidR="00867DA6" w:rsidRDefault="00867DA6" w:rsidP="00867DA6">
      <w:r>
        <w:t>Una vez de</w:t>
      </w:r>
      <w:r>
        <w:rPr>
          <w:rFonts w:eastAsia="Times New Roman" w:cs="Times New Roman"/>
        </w:rPr>
        <w:t>fi</w:t>
      </w:r>
      <w:r>
        <w:t>nidas las hipótesis nula y alternativa, y el tamaño de</w:t>
      </w:r>
      <w:r>
        <w:t xml:space="preserve"> </w:t>
      </w:r>
      <w:r>
        <w:t>la muestra se puede establecer la distribución a utilizar: normal,</w:t>
      </w:r>
      <w:r>
        <w:t xml:space="preserve"> </w:t>
      </w:r>
      <w:r>
        <w:t>t- student ó chi cuadrado.</w:t>
      </w:r>
    </w:p>
    <w:p w14:paraId="354D55A4" w14:textId="7861F70D" w:rsidR="00867DA6" w:rsidRDefault="00867DA6" w:rsidP="00867DA6">
      <w:pPr>
        <w:pStyle w:val="Ttulo2"/>
      </w:pPr>
      <w:r>
        <w:t>Zonas de rechazo y de no</w:t>
      </w:r>
      <w:r>
        <w:t xml:space="preserve"> </w:t>
      </w:r>
      <w:r>
        <w:t>rechazo.</w:t>
      </w:r>
    </w:p>
    <w:p w14:paraId="6C9F526F" w14:textId="051228F0" w:rsidR="00867DA6" w:rsidRDefault="00867DA6" w:rsidP="00867DA6">
      <w:r>
        <w:t>Se representa como un área (como toda probabilidad en una</w:t>
      </w:r>
      <w:r>
        <w:t xml:space="preserve"> </w:t>
      </w:r>
      <w:r>
        <w:t>función de densidad), que se ubica a la derecha, a la izquierda o a</w:t>
      </w:r>
      <w:r>
        <w:t xml:space="preserve"> </w:t>
      </w:r>
      <w:r>
        <w:t>ambos lados (en este caso, con la mitad del Error de Tipo I en</w:t>
      </w:r>
      <w:r>
        <w:t xml:space="preserve"> </w:t>
      </w:r>
      <w:r>
        <w:t>cada lado) según como se haya de</w:t>
      </w:r>
      <w:r>
        <w:rPr>
          <w:rFonts w:eastAsia="Times New Roman" w:cs="Times New Roman" w:hint="eastAsia"/>
        </w:rPr>
        <w:t>􀁽</w:t>
      </w:r>
      <w:r>
        <w:t>nido la Hipótesis alternativa.</w:t>
      </w:r>
    </w:p>
    <w:p w14:paraId="1BF1FDE1" w14:textId="0016CACA" w:rsidR="00867DA6" w:rsidRDefault="00867DA6" w:rsidP="00867DA6">
      <w:r>
        <w:t>Esta probabilidad permite encontrar, en la tabla correspondiente</w:t>
      </w:r>
      <w:r>
        <w:t xml:space="preserve"> </w:t>
      </w:r>
      <w:r>
        <w:t>(normal, t de Student o chi cuadrado), un valor de la variable (z, t</w:t>
      </w:r>
      <w:r>
        <w:t xml:space="preserve"> </w:t>
      </w:r>
      <w:r>
        <w:rPr>
          <w:rFonts w:hint="eastAsia"/>
        </w:rPr>
        <w:t>ó</w:t>
      </w:r>
      <w:r>
        <w:t xml:space="preserve"> chi cuadrado) denominado “valor crítico” simbolizado con zc (o</w:t>
      </w:r>
      <w:r>
        <w:t xml:space="preserve"> </w:t>
      </w:r>
      <w:r>
        <w:t>eventualmente tc ó chi c), que divide al eje de las abscisas en dos</w:t>
      </w:r>
      <w:r>
        <w:t xml:space="preserve"> </w:t>
      </w:r>
      <w:r>
        <w:t>zonas: la “zona de rechazo”, que se extiende por debajo del error</w:t>
      </w:r>
      <w:r>
        <w:t xml:space="preserve"> </w:t>
      </w:r>
      <w:r>
        <w:t xml:space="preserve">de Tipo </w:t>
      </w:r>
      <w:proofErr w:type="gramStart"/>
      <w:r>
        <w:t>I ,</w:t>
      </w:r>
      <w:proofErr w:type="gramEnd"/>
      <w:r>
        <w:t xml:space="preserve"> y la “zona de no rechazo”, que se extiende a lo largo</w:t>
      </w:r>
      <w:r>
        <w:t xml:space="preserve"> </w:t>
      </w:r>
      <w:r>
        <w:t>del resto del eje.</w:t>
      </w:r>
    </w:p>
    <w:p w14:paraId="056E4D86" w14:textId="528CFDED" w:rsidR="001907E8" w:rsidRDefault="001907E8" w:rsidP="001907E8">
      <w:pPr>
        <w:pStyle w:val="Ttulo2"/>
      </w:pPr>
      <w:r>
        <w:t>Obtener los datos y calcular los</w:t>
      </w:r>
      <w:r>
        <w:t xml:space="preserve"> </w:t>
      </w:r>
      <w:r>
        <w:t>estadísticos</w:t>
      </w:r>
    </w:p>
    <w:p w14:paraId="05F6575A" w14:textId="37BAEB15" w:rsidR="001907E8" w:rsidRDefault="001907E8" w:rsidP="001907E8">
      <w:r>
        <w:t>Este paso está reservado a la efectiva realización de la</w:t>
      </w:r>
      <w:r>
        <w:t xml:space="preserve"> </w:t>
      </w:r>
      <w:r>
        <w:t>investigación muestral. Es decir que en este momento es cuando</w:t>
      </w:r>
      <w:r>
        <w:t xml:space="preserve"> </w:t>
      </w:r>
      <w:r>
        <w:t>se realiza el estudio tendiente a obtener los valores muestrales y</w:t>
      </w:r>
      <w:r>
        <w:t xml:space="preserve"> </w:t>
      </w:r>
      <w:r>
        <w:t>calcular los estadísticos.</w:t>
      </w:r>
    </w:p>
    <w:p w14:paraId="25B5E04D" w14:textId="76E25701" w:rsidR="009C2471" w:rsidRPr="009C2471" w:rsidRDefault="009C2471" w:rsidP="009C2471">
      <w:pPr>
        <w:pStyle w:val="Ttulo2"/>
      </w:pPr>
      <w:r>
        <w:t>Estadístico</w:t>
      </w:r>
    </w:p>
    <w:p w14:paraId="0EBA51B5" w14:textId="166AAF69" w:rsidR="009C2471" w:rsidRDefault="009C2471" w:rsidP="009C2471">
      <w:r>
        <w:t>Se debe determinar la técnica a utilizar para determinar si el</w:t>
      </w:r>
      <w:r>
        <w:t xml:space="preserve"> </w:t>
      </w:r>
      <w:r>
        <w:t>estadístico muestral ha caído en la región de rechazo o en la de</w:t>
      </w:r>
      <w:r>
        <w:t xml:space="preserve"> </w:t>
      </w:r>
      <w:r>
        <w:t>no rechazo, es decir, el modo en que el estadístico de la muestra</w:t>
      </w:r>
      <w:r>
        <w:t xml:space="preserve"> </w:t>
      </w:r>
      <w:r>
        <w:t>se va a comparar con el parámetro hipotético. El estadístico de</w:t>
      </w:r>
      <w:r>
        <w:t xml:space="preserve"> </w:t>
      </w:r>
      <w:r>
        <w:t>prueba puede ser el estadístico muestral (el estimador insesgado</w:t>
      </w:r>
      <w:r>
        <w:t xml:space="preserve"> </w:t>
      </w:r>
      <w:r>
        <w:t>del parámetro que se prueba) o una versión transformada de ese</w:t>
      </w:r>
      <w:r>
        <w:t xml:space="preserve"> </w:t>
      </w:r>
      <w:r>
        <w:t>estadístico muestral.</w:t>
      </w:r>
    </w:p>
    <w:p w14:paraId="3ACD4927" w14:textId="1BC4972B" w:rsidR="009C2471" w:rsidRDefault="009C2471" w:rsidP="009C2471">
      <w:r>
        <w:t>Se debe construir una variable estandarizada a partir de los</w:t>
      </w:r>
      <w:r>
        <w:t xml:space="preserve"> </w:t>
      </w:r>
      <w:r>
        <w:t>resultados obtenidos.</w:t>
      </w:r>
    </w:p>
    <w:p w14:paraId="5FE804BE" w14:textId="297B30AF" w:rsidR="009C2471" w:rsidRDefault="009C2471" w:rsidP="009C2471">
      <w:pPr>
        <w:pStyle w:val="Ttulo2"/>
      </w:pPr>
      <w:r>
        <w:t>Determinar la decisión estadística</w:t>
      </w:r>
    </w:p>
    <w:p w14:paraId="76077A1F" w14:textId="33ACD14D" w:rsidR="009C2471" w:rsidRDefault="009C2471" w:rsidP="009C2471">
      <w:r>
        <w:t>Se determina la decisión de la prueba de hipótesis</w:t>
      </w:r>
      <w:r>
        <w:t xml:space="preserve"> </w:t>
      </w:r>
      <w:r>
        <w:t>- si z1 &gt; zc entonces z1 cae en la “zona de rechazo” y se</w:t>
      </w:r>
      <w:r>
        <w:t xml:space="preserve"> </w:t>
      </w:r>
      <w:r>
        <w:t>considera que las diferencias entre z1 y zc son signi</w:t>
      </w:r>
      <w:r>
        <w:rPr>
          <w:rFonts w:eastAsia="Times New Roman" w:cs="Times New Roman"/>
        </w:rPr>
        <w:t>fi</w:t>
      </w:r>
      <w:r>
        <w:t>cativas</w:t>
      </w:r>
      <w:r>
        <w:t xml:space="preserve"> </w:t>
      </w:r>
      <w:r>
        <w:t>entonces Rechazo la Hipótesis nula.</w:t>
      </w:r>
      <w:r>
        <w:t xml:space="preserve"> </w:t>
      </w:r>
      <w:r>
        <w:t>- si z1 ≤ zc entonces z1 cae en la “zona de no rechazo” y se</w:t>
      </w:r>
      <w:r>
        <w:t xml:space="preserve"> </w:t>
      </w:r>
      <w:r>
        <w:t>considera que las diferencias entre z1 y zc no son signi</w:t>
      </w:r>
      <w:r>
        <w:rPr>
          <w:rFonts w:eastAsia="Times New Roman" w:cs="Times New Roman"/>
        </w:rPr>
        <w:t>fi</w:t>
      </w:r>
      <w:r>
        <w:t>cativas</w:t>
      </w:r>
      <w:r>
        <w:t xml:space="preserve"> </w:t>
      </w:r>
      <w:r>
        <w:t>entonces No Rechazo la Hipótesis nula.</w:t>
      </w:r>
    </w:p>
    <w:p w14:paraId="07E64C9F" w14:textId="4F1C664F" w:rsidR="00DD321D" w:rsidRPr="009C2471" w:rsidRDefault="00DD321D" w:rsidP="00DD321D">
      <w:pPr>
        <w:pStyle w:val="Ttulo2"/>
      </w:pPr>
      <w:r>
        <w:t>Pruebas de una cola</w:t>
      </w:r>
    </w:p>
    <w:p w14:paraId="26EE8E6B" w14:textId="53ACF7F8" w:rsidR="009C2471" w:rsidRDefault="00DD321D" w:rsidP="00DD321D">
      <w:r>
        <w:t>Cuando nos encontramos frente a una prueba de hipótesis del</w:t>
      </w:r>
      <w:r>
        <w:t xml:space="preserve"> </w:t>
      </w:r>
      <w:r>
        <w:t>tipo: "H0: μ&lt;= x" y "H1: μ&gt; x" o "H0: μ&gt;= x" y "H1: μ&lt; x</w:t>
      </w:r>
      <w:proofErr w:type="gramStart"/>
      <w:r>
        <w:t>" ,</w:t>
      </w:r>
      <w:proofErr w:type="gramEnd"/>
      <w:r>
        <w:t xml:space="preserve"> la</w:t>
      </w:r>
      <w:r>
        <w:t xml:space="preserve"> </w:t>
      </w:r>
      <w:r>
        <w:t>denominamos prueba de una cola.</w:t>
      </w:r>
    </w:p>
    <w:p w14:paraId="2DB1CA40" w14:textId="1CD0FCE3" w:rsidR="00DD321D" w:rsidRDefault="00DD321D" w:rsidP="00DD321D">
      <w:pPr>
        <w:pStyle w:val="Ttulo2"/>
      </w:pPr>
      <w:r>
        <w:t>Pruebas de dos colas</w:t>
      </w:r>
    </w:p>
    <w:p w14:paraId="1882618A" w14:textId="28498B01" w:rsidR="00DD321D" w:rsidRPr="00DD321D" w:rsidRDefault="00DD321D" w:rsidP="00DD321D">
      <w:r>
        <w:t>Cuando nos encontramos frente a una prueba de hipótesis del</w:t>
      </w:r>
      <w:r>
        <w:t xml:space="preserve"> </w:t>
      </w:r>
      <w:r>
        <w:t xml:space="preserve">tipo: "H0: μ= x" y "H1: </w:t>
      </w:r>
      <w:proofErr w:type="gramStart"/>
      <w:r>
        <w:t>μ!=</w:t>
      </w:r>
      <w:proofErr w:type="gramEnd"/>
      <w:r>
        <w:t xml:space="preserve"> 1x", la denominamos prueba de dos</w:t>
      </w:r>
      <w:r>
        <w:t xml:space="preserve"> </w:t>
      </w:r>
      <w:r>
        <w:t>colas.</w:t>
      </w:r>
    </w:p>
    <w:sectPr w:rsidR="00DD321D" w:rsidRPr="00DD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ubikLight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529" w:hanging="220"/>
      </w:pPr>
      <w:rPr>
        <w:rFonts w:ascii="Times New Roman" w:hAnsi="Times New Roman" w:cs="Times New Roman"/>
        <w:b w:val="0"/>
        <w:bCs w:val="0"/>
        <w:color w:val="08080C"/>
        <w:w w:val="106"/>
        <w:sz w:val="26"/>
        <w:szCs w:val="26"/>
      </w:rPr>
    </w:lvl>
    <w:lvl w:ilvl="1">
      <w:numFmt w:val="bullet"/>
      <w:lvlText w:val="•"/>
      <w:lvlJc w:val="left"/>
      <w:pPr>
        <w:ind w:left="3348" w:hanging="220"/>
      </w:pPr>
    </w:lvl>
    <w:lvl w:ilvl="2">
      <w:numFmt w:val="bullet"/>
      <w:lvlText w:val="•"/>
      <w:lvlJc w:val="left"/>
      <w:pPr>
        <w:ind w:left="4176" w:hanging="220"/>
      </w:pPr>
    </w:lvl>
    <w:lvl w:ilvl="3">
      <w:numFmt w:val="bullet"/>
      <w:lvlText w:val="•"/>
      <w:lvlJc w:val="left"/>
      <w:pPr>
        <w:ind w:left="5004" w:hanging="220"/>
      </w:pPr>
    </w:lvl>
    <w:lvl w:ilvl="4">
      <w:numFmt w:val="bullet"/>
      <w:lvlText w:val="•"/>
      <w:lvlJc w:val="left"/>
      <w:pPr>
        <w:ind w:left="5832" w:hanging="220"/>
      </w:pPr>
    </w:lvl>
    <w:lvl w:ilvl="5">
      <w:numFmt w:val="bullet"/>
      <w:lvlText w:val="•"/>
      <w:lvlJc w:val="left"/>
      <w:pPr>
        <w:ind w:left="6660" w:hanging="220"/>
      </w:pPr>
    </w:lvl>
    <w:lvl w:ilvl="6">
      <w:numFmt w:val="bullet"/>
      <w:lvlText w:val="•"/>
      <w:lvlJc w:val="left"/>
      <w:pPr>
        <w:ind w:left="7488" w:hanging="220"/>
      </w:pPr>
    </w:lvl>
    <w:lvl w:ilvl="7">
      <w:numFmt w:val="bullet"/>
      <w:lvlText w:val="•"/>
      <w:lvlJc w:val="left"/>
      <w:pPr>
        <w:ind w:left="8316" w:hanging="220"/>
      </w:pPr>
    </w:lvl>
    <w:lvl w:ilvl="8">
      <w:numFmt w:val="bullet"/>
      <w:lvlText w:val="•"/>
      <w:lvlJc w:val="left"/>
      <w:pPr>
        <w:ind w:left="9144" w:hanging="22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left="2640" w:hanging="326"/>
      </w:pPr>
      <w:rPr>
        <w:b w:val="0"/>
        <w:bCs w:val="0"/>
        <w:w w:val="98"/>
      </w:rPr>
    </w:lvl>
    <w:lvl w:ilvl="1">
      <w:numFmt w:val="bullet"/>
      <w:lvlText w:val="•"/>
      <w:lvlJc w:val="left"/>
      <w:pPr>
        <w:ind w:left="3456" w:hanging="326"/>
      </w:pPr>
    </w:lvl>
    <w:lvl w:ilvl="2">
      <w:numFmt w:val="bullet"/>
      <w:lvlText w:val="•"/>
      <w:lvlJc w:val="left"/>
      <w:pPr>
        <w:ind w:left="4272" w:hanging="326"/>
      </w:pPr>
    </w:lvl>
    <w:lvl w:ilvl="3">
      <w:numFmt w:val="bullet"/>
      <w:lvlText w:val="•"/>
      <w:lvlJc w:val="left"/>
      <w:pPr>
        <w:ind w:left="5088" w:hanging="326"/>
      </w:pPr>
    </w:lvl>
    <w:lvl w:ilvl="4">
      <w:numFmt w:val="bullet"/>
      <w:lvlText w:val="•"/>
      <w:lvlJc w:val="left"/>
      <w:pPr>
        <w:ind w:left="5904" w:hanging="326"/>
      </w:pPr>
    </w:lvl>
    <w:lvl w:ilvl="5">
      <w:numFmt w:val="bullet"/>
      <w:lvlText w:val="•"/>
      <w:lvlJc w:val="left"/>
      <w:pPr>
        <w:ind w:left="6720" w:hanging="326"/>
      </w:pPr>
    </w:lvl>
    <w:lvl w:ilvl="6">
      <w:numFmt w:val="bullet"/>
      <w:lvlText w:val="•"/>
      <w:lvlJc w:val="left"/>
      <w:pPr>
        <w:ind w:left="7536" w:hanging="326"/>
      </w:pPr>
    </w:lvl>
    <w:lvl w:ilvl="7">
      <w:numFmt w:val="bullet"/>
      <w:lvlText w:val="•"/>
      <w:lvlJc w:val="left"/>
      <w:pPr>
        <w:ind w:left="8352" w:hanging="326"/>
      </w:pPr>
    </w:lvl>
    <w:lvl w:ilvl="8">
      <w:numFmt w:val="bullet"/>
      <w:lvlText w:val="•"/>
      <w:lvlJc w:val="left"/>
      <w:pPr>
        <w:ind w:left="9168" w:hanging="326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left="2606" w:hanging="295"/>
      </w:pPr>
      <w:rPr>
        <w:rFonts w:ascii="Times New Roman" w:hAnsi="Times New Roman" w:cs="Times New Roman"/>
        <w:b w:val="0"/>
        <w:bCs w:val="0"/>
        <w:color w:val="08080C"/>
        <w:w w:val="105"/>
        <w:sz w:val="21"/>
        <w:szCs w:val="21"/>
      </w:rPr>
    </w:lvl>
    <w:lvl w:ilvl="1">
      <w:numFmt w:val="bullet"/>
      <w:lvlText w:val="•"/>
      <w:lvlJc w:val="left"/>
      <w:pPr>
        <w:ind w:left="3420" w:hanging="295"/>
      </w:pPr>
    </w:lvl>
    <w:lvl w:ilvl="2">
      <w:numFmt w:val="bullet"/>
      <w:lvlText w:val="•"/>
      <w:lvlJc w:val="left"/>
      <w:pPr>
        <w:ind w:left="4240" w:hanging="295"/>
      </w:pPr>
    </w:lvl>
    <w:lvl w:ilvl="3">
      <w:numFmt w:val="bullet"/>
      <w:lvlText w:val="•"/>
      <w:lvlJc w:val="left"/>
      <w:pPr>
        <w:ind w:left="5060" w:hanging="295"/>
      </w:pPr>
    </w:lvl>
    <w:lvl w:ilvl="4">
      <w:numFmt w:val="bullet"/>
      <w:lvlText w:val="•"/>
      <w:lvlJc w:val="left"/>
      <w:pPr>
        <w:ind w:left="5880" w:hanging="295"/>
      </w:pPr>
    </w:lvl>
    <w:lvl w:ilvl="5">
      <w:numFmt w:val="bullet"/>
      <w:lvlText w:val="•"/>
      <w:lvlJc w:val="left"/>
      <w:pPr>
        <w:ind w:left="6700" w:hanging="295"/>
      </w:pPr>
    </w:lvl>
    <w:lvl w:ilvl="6">
      <w:numFmt w:val="bullet"/>
      <w:lvlText w:val="•"/>
      <w:lvlJc w:val="left"/>
      <w:pPr>
        <w:ind w:left="7520" w:hanging="295"/>
      </w:pPr>
    </w:lvl>
    <w:lvl w:ilvl="7">
      <w:numFmt w:val="bullet"/>
      <w:lvlText w:val="•"/>
      <w:lvlJc w:val="left"/>
      <w:pPr>
        <w:ind w:left="8340" w:hanging="295"/>
      </w:pPr>
    </w:lvl>
    <w:lvl w:ilvl="8">
      <w:numFmt w:val="bullet"/>
      <w:lvlText w:val="•"/>
      <w:lvlJc w:val="left"/>
      <w:pPr>
        <w:ind w:left="9160" w:hanging="295"/>
      </w:pPr>
    </w:lvl>
  </w:abstractNum>
  <w:abstractNum w:abstractNumId="3" w15:restartNumberingAfterBreak="0">
    <w:nsid w:val="0D7279A5"/>
    <w:multiLevelType w:val="hybridMultilevel"/>
    <w:tmpl w:val="2056E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21"/>
    <w:rsid w:val="001471A2"/>
    <w:rsid w:val="001907E8"/>
    <w:rsid w:val="001A65C9"/>
    <w:rsid w:val="001E33A4"/>
    <w:rsid w:val="001F4A9D"/>
    <w:rsid w:val="00232DDF"/>
    <w:rsid w:val="00251FC8"/>
    <w:rsid w:val="00293641"/>
    <w:rsid w:val="002E6DC6"/>
    <w:rsid w:val="003B06FD"/>
    <w:rsid w:val="0040217C"/>
    <w:rsid w:val="00487E6F"/>
    <w:rsid w:val="00491998"/>
    <w:rsid w:val="004A3221"/>
    <w:rsid w:val="004E67A1"/>
    <w:rsid w:val="005D217A"/>
    <w:rsid w:val="005E5048"/>
    <w:rsid w:val="00745D48"/>
    <w:rsid w:val="007556CC"/>
    <w:rsid w:val="00841008"/>
    <w:rsid w:val="00867DA6"/>
    <w:rsid w:val="008A5E6F"/>
    <w:rsid w:val="00907712"/>
    <w:rsid w:val="00993A7D"/>
    <w:rsid w:val="009B5221"/>
    <w:rsid w:val="009C2471"/>
    <w:rsid w:val="009F2ED6"/>
    <w:rsid w:val="00A6592B"/>
    <w:rsid w:val="00AC5443"/>
    <w:rsid w:val="00B961A9"/>
    <w:rsid w:val="00BB446E"/>
    <w:rsid w:val="00BC3CCF"/>
    <w:rsid w:val="00C11DE9"/>
    <w:rsid w:val="00C45C55"/>
    <w:rsid w:val="00CA546D"/>
    <w:rsid w:val="00CE5616"/>
    <w:rsid w:val="00D53E80"/>
    <w:rsid w:val="00DC17D0"/>
    <w:rsid w:val="00DD321D"/>
    <w:rsid w:val="00DE61B7"/>
    <w:rsid w:val="00E0023A"/>
    <w:rsid w:val="00E04963"/>
    <w:rsid w:val="00E3381B"/>
    <w:rsid w:val="00E616D5"/>
    <w:rsid w:val="00E774AE"/>
    <w:rsid w:val="00F14461"/>
    <w:rsid w:val="00F558A7"/>
    <w:rsid w:val="00F6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0862"/>
  <w15:chartTrackingRefBased/>
  <w15:docId w15:val="{4BC22956-EA78-45EC-BD3E-66BB976E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0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100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1008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1008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E6DC6"/>
    <w:pPr>
      <w:autoSpaceDE w:val="0"/>
      <w:autoSpaceDN w:val="0"/>
      <w:adjustRightInd w:val="0"/>
      <w:spacing w:after="0" w:line="240" w:lineRule="auto"/>
    </w:pPr>
    <w:rPr>
      <w:rFonts w:cs="Times New Roman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6DC6"/>
    <w:rPr>
      <w:rFonts w:ascii="Times New Roman" w:hAnsi="Times New Roman" w:cs="Times New Roman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2E6DC6"/>
    <w:pPr>
      <w:autoSpaceDE w:val="0"/>
      <w:autoSpaceDN w:val="0"/>
      <w:adjustRightInd w:val="0"/>
      <w:spacing w:before="96" w:after="0" w:line="240" w:lineRule="auto"/>
      <w:jc w:val="center"/>
    </w:pPr>
    <w:rPr>
      <w:rFonts w:cs="Times New Roman"/>
      <w:szCs w:val="24"/>
    </w:rPr>
  </w:style>
  <w:style w:type="paragraph" w:styleId="Prrafodelista">
    <w:name w:val="List Paragraph"/>
    <w:basedOn w:val="Normal"/>
    <w:uiPriority w:val="1"/>
    <w:qFormat/>
    <w:rsid w:val="002E6DC6"/>
    <w:pPr>
      <w:autoSpaceDE w:val="0"/>
      <w:autoSpaceDN w:val="0"/>
      <w:adjustRightInd w:val="0"/>
      <w:spacing w:after="0" w:line="240" w:lineRule="auto"/>
    </w:pPr>
    <w:rPr>
      <w:rFonts w:cs="Times New Roman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4100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1008"/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841008"/>
    <w:rPr>
      <w:rFonts w:ascii="Times New Roman" w:eastAsiaTheme="majorEastAsia" w:hAnsi="Times New Roman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F3497-3CD5-4E19-A12B-6E984187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4896</Words>
  <Characters>26931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 Godoy</dc:creator>
  <cp:keywords/>
  <dc:description/>
  <cp:lastModifiedBy>Seba Godoy</cp:lastModifiedBy>
  <cp:revision>38</cp:revision>
  <dcterms:created xsi:type="dcterms:W3CDTF">2022-07-11T03:05:00Z</dcterms:created>
  <dcterms:modified xsi:type="dcterms:W3CDTF">2022-07-11T14:26:00Z</dcterms:modified>
</cp:coreProperties>
</file>